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5A" w:rsidRPr="00355DE4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355DE4">
        <w:rPr>
          <w:rFonts w:ascii="Arial" w:hAnsi="Arial" w:cs="Arial"/>
          <w:b/>
          <w:lang w:val="id-ID"/>
        </w:rPr>
        <w:t xml:space="preserve">DAFTAR HADIR SEMINAR </w:t>
      </w:r>
      <w:sdt>
        <w:sdtPr>
          <w:rPr>
            <w:rFonts w:ascii="Arial" w:hAnsi="Arial" w:cs="Arial"/>
            <w:b/>
            <w:u w:val="single"/>
            <w:lang w:val="id-ID"/>
          </w:rPr>
          <w:id w:val="-942529003"/>
          <w:placeholder>
            <w:docPart w:val="DefaultPlaceholder_1081868575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  <w:listItem w:displayText="TUGAS AKHIR" w:value="TUGAS AKHIR"/>
          </w:dropDownList>
        </w:sdtPr>
        <w:sdtEndPr/>
        <w:sdtContent>
          <w:r w:rsidR="00A01FB7" w:rsidRPr="00A01FB7">
            <w:rPr>
              <w:rFonts w:ascii="Arial" w:hAnsi="Arial" w:cs="Arial"/>
              <w:b/>
              <w:u w:val="single"/>
              <w:lang w:val="id-ID"/>
            </w:rPr>
            <w:t>PILIH SEMINAR</w:t>
          </w:r>
        </w:sdtContent>
      </w:sdt>
    </w:p>
    <w:p w:rsidR="0013595A" w:rsidRPr="00355DE4" w:rsidRDefault="0013595A" w:rsidP="001359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13595A" w:rsidRPr="00164FD5" w:rsidRDefault="0013595A" w:rsidP="0013595A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302"/>
        <w:gridCol w:w="283"/>
        <w:gridCol w:w="2126"/>
        <w:gridCol w:w="993"/>
        <w:gridCol w:w="283"/>
        <w:gridCol w:w="1786"/>
      </w:tblGrid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10582B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F1445">
              <w:rPr>
                <w:rFonts w:ascii="Arial" w:hAnsi="Arial" w:cs="Arial"/>
                <w:sz w:val="20"/>
                <w:szCs w:val="20"/>
              </w:rPr>
              <w:t>npm}</w:t>
            </w: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</w:p>
        </w:tc>
        <w:tc>
          <w:tcPr>
            <w:tcW w:w="278" w:type="dxa"/>
          </w:tcPr>
          <w:p w:rsidR="0013595A" w:rsidRPr="00355DE4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6"/>
            <w:tcBorders>
              <w:bottom w:val="single" w:sz="4" w:space="0" w:color="auto"/>
            </w:tcBorders>
          </w:tcPr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Default="00BF1445" w:rsidP="00EC16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${judul}</w:t>
            </w: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13595A" w:rsidRDefault="0013595A" w:rsidP="00EC16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C16FA" w:rsidRPr="00355DE4" w:rsidRDefault="00EC16FA" w:rsidP="00EC16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${pembimbing}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${dosen2}</w:t>
            </w:r>
            <w:r w:rsidR="0013595A" w:rsidRPr="00355DE4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${nama_dosen2}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BF1445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${pembahas}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95A" w:rsidRPr="00355DE4" w:rsidTr="004529A1">
        <w:trPr>
          <w:trHeight w:val="454"/>
        </w:trPr>
        <w:tc>
          <w:tcPr>
            <w:tcW w:w="224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${hari}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95A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99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13595A" w:rsidRPr="00355DE4" w:rsidRDefault="0013595A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13595A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13595A" w:rsidRDefault="0013595A" w:rsidP="0013595A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13595A" w:rsidRPr="00DE1702" w:rsidTr="00A01FB7">
        <w:trPr>
          <w:trHeight w:val="567"/>
          <w:tblHeader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3595A" w:rsidRPr="00DE1702" w:rsidTr="00A01FB7">
        <w:trPr>
          <w:trHeight w:val="567"/>
        </w:trPr>
        <w:tc>
          <w:tcPr>
            <w:tcW w:w="578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13595A" w:rsidRPr="00DE1702" w:rsidRDefault="0013595A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F610ED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F610ED" w:rsidRDefault="00F610ED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Pr="00164FD5" w:rsidRDefault="0013595A" w:rsidP="00F610ED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Koordinator Seminar Usul/Hasil</w:t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</w:p>
    <w:p w:rsidR="0013595A" w:rsidRDefault="0013595A" w:rsidP="0013595A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Default="0013595A" w:rsidP="0013595A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77820" w:rsidRDefault="0097782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977820" w:rsidRPr="002B47F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355DE4">
        <w:rPr>
          <w:rFonts w:ascii="Arial" w:hAnsi="Arial" w:cs="Arial"/>
          <w:b/>
          <w:lang w:val="id-ID"/>
        </w:rPr>
        <w:lastRenderedPageBreak/>
        <w:t>DAFTAR HADIR SEMINAR</w:t>
      </w:r>
      <w:r w:rsidR="002B47F4" w:rsidRPr="0016736C">
        <w:rPr>
          <w:rFonts w:ascii="Arial" w:hAnsi="Arial" w:cs="Arial"/>
          <w:b/>
        </w:rPr>
        <w:t xml:space="preserve"> KP/PKL</w:t>
      </w:r>
    </w:p>
    <w:p w:rsidR="00977820" w:rsidRPr="00355DE4" w:rsidRDefault="00977820" w:rsidP="00977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lang w:val="id-ID"/>
        </w:rPr>
      </w:pPr>
      <w:r w:rsidRPr="00355DE4">
        <w:rPr>
          <w:rFonts w:ascii="Arial" w:hAnsi="Arial" w:cs="Arial"/>
          <w:b/>
          <w:lang w:val="id-ID"/>
        </w:rPr>
        <w:t>JURUSAN  ILMU KOMPUTER  FMIPA  UNIVERSITAS LAMPUNG</w:t>
      </w:r>
    </w:p>
    <w:p w:rsidR="00977820" w:rsidRPr="00164FD5" w:rsidRDefault="00977820" w:rsidP="0097782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1165"/>
        <w:gridCol w:w="137"/>
        <w:gridCol w:w="146"/>
        <w:gridCol w:w="137"/>
        <w:gridCol w:w="2126"/>
        <w:gridCol w:w="993"/>
        <w:gridCol w:w="283"/>
        <w:gridCol w:w="1786"/>
      </w:tblGrid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${npm}</w:t>
            </w:r>
          </w:p>
        </w:tc>
      </w:tr>
      <w:tr w:rsidR="00272235" w:rsidRPr="00355DE4" w:rsidTr="004529A1">
        <w:trPr>
          <w:trHeight w:val="454"/>
        </w:trPr>
        <w:tc>
          <w:tcPr>
            <w:tcW w:w="224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8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bottom w:val="single" w:sz="4" w:space="0" w:color="auto"/>
            </w:tcBorders>
            <w:vAlign w:val="center"/>
          </w:tcPr>
          <w:p w:rsidR="00272235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prodi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272235" w:rsidRPr="00355DE4" w:rsidRDefault="00272235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Judul</w:t>
            </w:r>
            <w:r w:rsidR="002B47F4">
              <w:rPr>
                <w:rFonts w:ascii="Arial" w:hAnsi="Arial" w:cs="Arial"/>
                <w:sz w:val="20"/>
                <w:szCs w:val="20"/>
              </w:rPr>
              <w:t xml:space="preserve"> Laporan</w:t>
            </w:r>
          </w:p>
        </w:tc>
        <w:tc>
          <w:tcPr>
            <w:tcW w:w="278" w:type="dxa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8"/>
            <w:tcBorders>
              <w:bottom w:val="single" w:sz="4" w:space="0" w:color="auto"/>
            </w:tcBorders>
          </w:tcPr>
          <w:p w:rsidR="00977820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judul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Tempat KP/PKL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${tempat_kp}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</w:t>
            </w:r>
          </w:p>
        </w:tc>
        <w:tc>
          <w:tcPr>
            <w:tcW w:w="278" w:type="dxa"/>
            <w:vAlign w:val="center"/>
          </w:tcPr>
          <w:p w:rsidR="00977820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alamat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47F4" w:rsidRPr="00355DE4" w:rsidTr="002B47F4">
        <w:trPr>
          <w:trHeight w:val="454"/>
        </w:trPr>
        <w:tc>
          <w:tcPr>
            <w:tcW w:w="2243" w:type="dxa"/>
            <w:vAlign w:val="center"/>
          </w:tcPr>
          <w:p w:rsidR="002B47F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Kab/Kota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47F4" w:rsidRPr="00355DE4" w:rsidRDefault="00BF1445" w:rsidP="00BF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kabupaten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Provinsi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2B47F4" w:rsidRPr="00355DE4" w:rsidRDefault="002B47F4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2B47F4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provinsi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77820" w:rsidRPr="00355DE4" w:rsidTr="002B47F4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2B47F4" w:rsidP="00911573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 xml:space="preserve">Pembimbing </w:t>
            </w:r>
          </w:p>
        </w:tc>
        <w:tc>
          <w:tcPr>
            <w:tcW w:w="278" w:type="dxa"/>
            <w:vAlign w:val="center"/>
          </w:tcPr>
          <w:p w:rsidR="00977820" w:rsidRPr="00355DE4" w:rsidRDefault="00911573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711" w:type="dxa"/>
            <w:gridSpan w:val="5"/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820" w:rsidRPr="00355DE4" w:rsidTr="004529A1">
        <w:trPr>
          <w:trHeight w:val="454"/>
        </w:trPr>
        <w:tc>
          <w:tcPr>
            <w:tcW w:w="224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Hari/Tanggal</w:t>
            </w:r>
          </w:p>
        </w:tc>
        <w:tc>
          <w:tcPr>
            <w:tcW w:w="278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tanggal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83" w:type="dxa"/>
            <w:vAlign w:val="center"/>
          </w:tcPr>
          <w:p w:rsidR="00977820" w:rsidRPr="00355DE4" w:rsidRDefault="00977820" w:rsidP="004529A1">
            <w:pPr>
              <w:rPr>
                <w:rFonts w:ascii="Arial" w:hAnsi="Arial" w:cs="Arial"/>
                <w:sz w:val="20"/>
                <w:szCs w:val="20"/>
              </w:rPr>
            </w:pPr>
            <w:r w:rsidRPr="00355DE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977820" w:rsidRPr="00355DE4" w:rsidRDefault="00BF1445" w:rsidP="004529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ruang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977820" w:rsidRDefault="00977820" w:rsidP="00977820">
      <w:pPr>
        <w:spacing w:line="360" w:lineRule="auto"/>
        <w:rPr>
          <w:rFonts w:ascii="Arial" w:hAnsi="Arial" w:cs="Arial"/>
        </w:rPr>
      </w:pPr>
    </w:p>
    <w:tbl>
      <w:tblPr>
        <w:tblW w:w="94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3880"/>
        <w:gridCol w:w="2305"/>
        <w:gridCol w:w="2726"/>
      </w:tblGrid>
      <w:tr w:rsidR="00977820" w:rsidRPr="00DE1702" w:rsidTr="004529A1">
        <w:trPr>
          <w:trHeight w:val="567"/>
          <w:tblHeader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NPM</w:t>
            </w: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Tanda Tangan</w:t>
            </w: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17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19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E1702">
              <w:rPr>
                <w:rFonts w:ascii="Arial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77820" w:rsidRPr="00DE1702" w:rsidTr="004529A1">
        <w:trPr>
          <w:trHeight w:val="567"/>
        </w:trPr>
        <w:tc>
          <w:tcPr>
            <w:tcW w:w="578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80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5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6" w:type="dxa"/>
            <w:vAlign w:val="center"/>
          </w:tcPr>
          <w:p w:rsidR="00977820" w:rsidRPr="00DE1702" w:rsidRDefault="00977820" w:rsidP="004529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Pr="00164FD5" w:rsidRDefault="00977820" w:rsidP="00977820">
      <w:pPr>
        <w:spacing w:after="0" w:line="24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Bandar Lampung,</w:t>
      </w:r>
      <w:r w:rsidRPr="00164FD5">
        <w:rPr>
          <w:rFonts w:ascii="Arial" w:hAnsi="Arial" w:cs="Arial"/>
        </w:rPr>
        <w:t xml:space="preserve"> </w:t>
      </w:r>
      <w:r w:rsidRPr="00164FD5">
        <w:rPr>
          <w:rFonts w:ascii="Arial" w:hAnsi="Arial" w:cs="Arial"/>
          <w:lang w:val="id-ID"/>
        </w:rPr>
        <w:t>………………….</w:t>
      </w:r>
      <w:r w:rsidRPr="00164F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20....</w:t>
      </w:r>
    </w:p>
    <w:p w:rsidR="00977820" w:rsidRPr="00815CCC" w:rsidRDefault="00977820" w:rsidP="00977820">
      <w:pPr>
        <w:spacing w:after="0" w:line="240" w:lineRule="auto"/>
        <w:rPr>
          <w:rFonts w:ascii="Arial" w:hAnsi="Arial" w:cs="Arial"/>
        </w:rPr>
      </w:pP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 w:rsidRPr="00164F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Koordinator </w:t>
      </w:r>
      <w:r w:rsidR="00815CCC">
        <w:rPr>
          <w:rFonts w:ascii="Arial" w:hAnsi="Arial" w:cs="Arial"/>
        </w:rPr>
        <w:t>KP/PKL</w:t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</w:p>
    <w:p w:rsidR="00977820" w:rsidRDefault="00977820" w:rsidP="00977820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  <w:lang w:val="id-ID"/>
        </w:rPr>
        <w:tab/>
      </w:r>
    </w:p>
    <w:p w:rsidR="00977820" w:rsidRPr="00164FD5" w:rsidRDefault="00977820" w:rsidP="00977820">
      <w:pPr>
        <w:spacing w:line="360" w:lineRule="auto"/>
        <w:ind w:left="3600" w:firstLine="720"/>
        <w:rPr>
          <w:rFonts w:ascii="Arial" w:hAnsi="Arial" w:cs="Arial"/>
          <w:lang w:val="id-ID"/>
        </w:rPr>
      </w:pPr>
      <w:r w:rsidRPr="00164FD5">
        <w:rPr>
          <w:rFonts w:ascii="Arial" w:hAnsi="Arial" w:cs="Arial"/>
          <w:lang w:val="id-ID"/>
        </w:rPr>
        <w:t>NIP</w:t>
      </w:r>
    </w:p>
    <w:p w:rsidR="009A3344" w:rsidRPr="0013595A" w:rsidRDefault="009A3344" w:rsidP="0013595A"/>
    <w:sectPr w:rsidR="009A3344" w:rsidRPr="0013595A" w:rsidSect="00F610ED">
      <w:headerReference w:type="default" r:id="rId8"/>
      <w:footerReference w:type="default" r:id="rId9"/>
      <w:pgSz w:w="11907" w:h="16839" w:code="9"/>
      <w:pgMar w:top="2383" w:right="1469" w:bottom="156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6D" w:rsidRDefault="00FA456D" w:rsidP="008C352E">
      <w:pPr>
        <w:spacing w:after="0" w:line="240" w:lineRule="auto"/>
      </w:pPr>
      <w:r>
        <w:separator/>
      </w:r>
    </w:p>
  </w:endnote>
  <w:endnote w:type="continuationSeparator" w:id="0">
    <w:p w:rsidR="00FA456D" w:rsidRDefault="00FA456D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ED" w:rsidRPr="00F610ED" w:rsidRDefault="00F610ED">
    <w:pPr>
      <w:pStyle w:val="Footer"/>
      <w:rPr>
        <w:rFonts w:ascii="Arial" w:hAnsi="Arial" w:cs="Arial"/>
        <w:b/>
        <w:sz w:val="22"/>
        <w:szCs w:val="22"/>
      </w:rPr>
    </w:pPr>
    <w:r w:rsidRPr="00F610ED">
      <w:rPr>
        <w:rFonts w:ascii="Arial" w:hAnsi="Arial" w:cs="Arial"/>
        <w:b/>
        <w:sz w:val="22"/>
        <w:szCs w:val="22"/>
      </w:rPr>
      <w:t>F-23/SOP/MIPA/7.5/II/12/001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6D" w:rsidRDefault="00FA456D" w:rsidP="008C352E">
      <w:pPr>
        <w:spacing w:after="0" w:line="240" w:lineRule="auto"/>
      </w:pPr>
      <w:r>
        <w:separator/>
      </w:r>
    </w:p>
  </w:footnote>
  <w:footnote w:type="continuationSeparator" w:id="0">
    <w:p w:rsidR="00FA456D" w:rsidRDefault="00FA456D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4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5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49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5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6CAE"/>
    <w:rsid w:val="000077FB"/>
    <w:rsid w:val="000250AB"/>
    <w:rsid w:val="0002524C"/>
    <w:rsid w:val="0005647F"/>
    <w:rsid w:val="00056C99"/>
    <w:rsid w:val="0009094E"/>
    <w:rsid w:val="000C17D0"/>
    <w:rsid w:val="000E11B1"/>
    <w:rsid w:val="000F54DA"/>
    <w:rsid w:val="00103630"/>
    <w:rsid w:val="0010582B"/>
    <w:rsid w:val="00132EB3"/>
    <w:rsid w:val="0013595A"/>
    <w:rsid w:val="0013632C"/>
    <w:rsid w:val="00140197"/>
    <w:rsid w:val="001409D1"/>
    <w:rsid w:val="00145FDF"/>
    <w:rsid w:val="001474F4"/>
    <w:rsid w:val="001532E3"/>
    <w:rsid w:val="00165FE1"/>
    <w:rsid w:val="00166774"/>
    <w:rsid w:val="0016736C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235"/>
    <w:rsid w:val="0027250D"/>
    <w:rsid w:val="0027568E"/>
    <w:rsid w:val="00287C6E"/>
    <w:rsid w:val="00294185"/>
    <w:rsid w:val="00296598"/>
    <w:rsid w:val="002B11AF"/>
    <w:rsid w:val="002B47F4"/>
    <w:rsid w:val="00306FD0"/>
    <w:rsid w:val="00322415"/>
    <w:rsid w:val="00342FBB"/>
    <w:rsid w:val="0034348D"/>
    <w:rsid w:val="003574AE"/>
    <w:rsid w:val="00360159"/>
    <w:rsid w:val="003652A0"/>
    <w:rsid w:val="0039000A"/>
    <w:rsid w:val="00394C75"/>
    <w:rsid w:val="00394FDC"/>
    <w:rsid w:val="003D3767"/>
    <w:rsid w:val="003E5562"/>
    <w:rsid w:val="003E6749"/>
    <w:rsid w:val="003E6DA9"/>
    <w:rsid w:val="003E6FF8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45E06"/>
    <w:rsid w:val="00550DB6"/>
    <w:rsid w:val="005A4522"/>
    <w:rsid w:val="005B1588"/>
    <w:rsid w:val="005C450D"/>
    <w:rsid w:val="005D358C"/>
    <w:rsid w:val="005E5FE6"/>
    <w:rsid w:val="005F6F56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24BAA"/>
    <w:rsid w:val="007312BA"/>
    <w:rsid w:val="00742A02"/>
    <w:rsid w:val="00755BE0"/>
    <w:rsid w:val="00756331"/>
    <w:rsid w:val="007661C3"/>
    <w:rsid w:val="00791E07"/>
    <w:rsid w:val="007959F4"/>
    <w:rsid w:val="007D2D00"/>
    <w:rsid w:val="007F3D8D"/>
    <w:rsid w:val="00815CCC"/>
    <w:rsid w:val="008641A4"/>
    <w:rsid w:val="008A65E4"/>
    <w:rsid w:val="008A732B"/>
    <w:rsid w:val="008B6152"/>
    <w:rsid w:val="008C352E"/>
    <w:rsid w:val="008F4044"/>
    <w:rsid w:val="009059E6"/>
    <w:rsid w:val="009101A3"/>
    <w:rsid w:val="00911573"/>
    <w:rsid w:val="009303A1"/>
    <w:rsid w:val="009342C4"/>
    <w:rsid w:val="00941468"/>
    <w:rsid w:val="00950BEC"/>
    <w:rsid w:val="00977820"/>
    <w:rsid w:val="009A3344"/>
    <w:rsid w:val="009D41EC"/>
    <w:rsid w:val="00A01FB7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E4E24"/>
    <w:rsid w:val="00BF1445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C16FA"/>
    <w:rsid w:val="00ED072A"/>
    <w:rsid w:val="00EF51C7"/>
    <w:rsid w:val="00F33E03"/>
    <w:rsid w:val="00F416A8"/>
    <w:rsid w:val="00F53BA4"/>
    <w:rsid w:val="00F610ED"/>
    <w:rsid w:val="00F64D94"/>
    <w:rsid w:val="00F71B06"/>
    <w:rsid w:val="00F9358B"/>
    <w:rsid w:val="00FA456D"/>
    <w:rsid w:val="00FB13AE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A01F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7854F-7B5F-4F3D-A53B-F3FA68165046}"/>
      </w:docPartPr>
      <w:docPartBody>
        <w:p w:rsidR="00525843" w:rsidRDefault="00D838C6">
          <w:r w:rsidRPr="00A11EE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C6"/>
    <w:rsid w:val="003C4D0E"/>
    <w:rsid w:val="0044338F"/>
    <w:rsid w:val="00525843"/>
    <w:rsid w:val="00D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8C6"/>
    <w:rPr>
      <w:color w:val="808080"/>
    </w:rPr>
  </w:style>
  <w:style w:type="paragraph" w:customStyle="1" w:styleId="E15905279DF940DC86D5C223B4C05678">
    <w:name w:val="E15905279DF940DC86D5C223B4C05678"/>
    <w:rsid w:val="00D838C6"/>
  </w:style>
  <w:style w:type="paragraph" w:customStyle="1" w:styleId="EC3C8A7C7DD04632A58421C84C443964">
    <w:name w:val="EC3C8A7C7DD04632A58421C84C443964"/>
    <w:rsid w:val="00D838C6"/>
  </w:style>
  <w:style w:type="paragraph" w:customStyle="1" w:styleId="EA993815E5704E799BF231B4B39811FE">
    <w:name w:val="EA993815E5704E799BF231B4B39811FE"/>
    <w:rsid w:val="00D838C6"/>
  </w:style>
  <w:style w:type="paragraph" w:customStyle="1" w:styleId="BF7EB8E568F940D1899073534D981AA1">
    <w:name w:val="BF7EB8E568F940D1899073534D981AA1"/>
    <w:rsid w:val="00D838C6"/>
  </w:style>
  <w:style w:type="paragraph" w:customStyle="1" w:styleId="C323EFF889464A0AAED0F6E8A20137F5">
    <w:name w:val="C323EFF889464A0AAED0F6E8A20137F5"/>
    <w:rsid w:val="00D83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C1B9-22DE-42DB-8A44-2E51E955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13</cp:revision>
  <cp:lastPrinted>2014-06-07T05:52:00Z</cp:lastPrinted>
  <dcterms:created xsi:type="dcterms:W3CDTF">2017-08-08T19:43:00Z</dcterms:created>
  <dcterms:modified xsi:type="dcterms:W3CDTF">2017-11-13T01:57:00Z</dcterms:modified>
</cp:coreProperties>
</file>