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8"/>
      </w:tblGrid>
      <w:tr w:rsidR="009A3344" w:rsidRPr="00B47F03" w:rsidTr="009A3344">
        <w:trPr>
          <w:trHeight w:val="707"/>
          <w:jc w:val="center"/>
        </w:trPr>
        <w:tc>
          <w:tcPr>
            <w:tcW w:w="8868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t>FORMULIR PENGAJUAN VERIFIKASI PROGRAM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:rsidR="009A3344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Kepada Yth, </w:t>
      </w:r>
    </w:p>
    <w:p w:rsidR="009A3344" w:rsidRPr="00B47F03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Komputer</w:t>
      </w:r>
    </w:p>
    <w:p w:rsidR="009A3344" w:rsidRPr="00B47F03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Mahasiswa berikut telah layak melaksanakan Verifikasi Program Tugas</w:t>
      </w:r>
      <w:r>
        <w:rPr>
          <w:rFonts w:ascii="Arial" w:hAnsi="Arial" w:cs="Arial"/>
        </w:rPr>
        <w:t xml:space="preserve"> </w:t>
      </w:r>
      <w:proofErr w:type="gramStart"/>
      <w:r w:rsidRPr="00B47F03">
        <w:rPr>
          <w:rFonts w:ascii="Arial" w:hAnsi="Arial" w:cs="Arial"/>
        </w:rPr>
        <w:t>Akhir :</w:t>
      </w:r>
      <w:proofErr w:type="gramEnd"/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>: ……………………………………………………………………………………</w:t>
      </w:r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Judul </w:t>
      </w:r>
      <w:r>
        <w:rPr>
          <w:rFonts w:ascii="Arial" w:hAnsi="Arial" w:cs="Arial"/>
        </w:rPr>
        <w:t xml:space="preserve">TA      </w:t>
      </w:r>
      <w:r>
        <w:rPr>
          <w:rFonts w:ascii="Arial" w:hAnsi="Arial" w:cs="Arial"/>
        </w:rPr>
        <w:tab/>
        <w:t>: ……………………………………………………………………………………</w:t>
      </w:r>
    </w:p>
    <w:p w:rsidR="009A3344" w:rsidRDefault="009A3344" w:rsidP="009A334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</w:t>
      </w:r>
    </w:p>
    <w:p w:rsidR="009A3344" w:rsidRDefault="009A3344" w:rsidP="009A334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</w:t>
      </w:r>
    </w:p>
    <w:p w:rsidR="009A3344" w:rsidRDefault="009A3344" w:rsidP="009A3344">
      <w:pPr>
        <w:spacing w:after="0"/>
        <w:jc w:val="both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jc w:val="both"/>
        <w:rPr>
          <w:rFonts w:ascii="Arial" w:hAnsi="Arial" w:cs="Arial"/>
        </w:rPr>
      </w:pPr>
      <w:r w:rsidRPr="00B47F03">
        <w:rPr>
          <w:rFonts w:ascii="Arial" w:hAnsi="Arial" w:cs="Arial"/>
        </w:rPr>
        <w:t>Bidang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>: □ Jaringan (Networking)</w:t>
      </w:r>
      <w:r w:rsidRPr="00B47F03">
        <w:rPr>
          <w:rFonts w:ascii="Arial" w:hAnsi="Arial" w:cs="Arial"/>
        </w:rPr>
        <w:tab/>
        <w:t>□ Multimedia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 xml:space="preserve">□ WEB </w:t>
      </w:r>
    </w:p>
    <w:p w:rsidR="009A3344" w:rsidRPr="00B47F03" w:rsidRDefault="009A3344" w:rsidP="009A3344">
      <w:pPr>
        <w:spacing w:after="0"/>
        <w:ind w:left="720" w:firstLine="720"/>
        <w:jc w:val="both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  □ Dekstop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 xml:space="preserve">□ Analisis WEB </w:t>
      </w:r>
      <w:r w:rsidRPr="00B47F03">
        <w:rPr>
          <w:rFonts w:ascii="Arial" w:hAnsi="Arial" w:cs="Arial"/>
        </w:rPr>
        <w:tab/>
        <w:t>□ AnalisisDekstop</w:t>
      </w:r>
    </w:p>
    <w:p w:rsidR="009A3344" w:rsidRPr="00B47F03" w:rsidRDefault="009A3344" w:rsidP="009A3344">
      <w:pPr>
        <w:spacing w:after="0"/>
        <w:ind w:left="720" w:firstLine="720"/>
        <w:jc w:val="both"/>
        <w:rPr>
          <w:rFonts w:ascii="Arial" w:hAnsi="Arial" w:cs="Arial"/>
        </w:rPr>
      </w:pPr>
      <w:r w:rsidRPr="00B47F03">
        <w:rPr>
          <w:rFonts w:ascii="Arial" w:hAnsi="Arial" w:cs="Arial"/>
        </w:rPr>
        <w:t xml:space="preserve">  □ Mobile WEB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>□ Mobile Deskstop</w:t>
      </w:r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 w:line="360" w:lineRule="auto"/>
        <w:rPr>
          <w:rFonts w:ascii="Arial" w:hAnsi="Arial" w:cs="Arial"/>
        </w:rPr>
      </w:pPr>
    </w:p>
    <w:p w:rsidR="009A3344" w:rsidRPr="007649C5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Pembimbing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............................................................</w:t>
      </w: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Pembimbing II</w:t>
      </w:r>
      <w:r w:rsidRPr="00B47F03">
        <w:rPr>
          <w:rFonts w:ascii="Arial" w:hAnsi="Arial" w:cs="Arial"/>
        </w:rPr>
        <w:tab/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............................................................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DosenVerifikasi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............................................................</w:t>
      </w:r>
    </w:p>
    <w:p w:rsidR="009A3344" w:rsidRPr="00B47F03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ind w:left="684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1320"/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 xml:space="preserve">Bandar </w:t>
      </w:r>
      <w:proofErr w:type="gramStart"/>
      <w:r w:rsidRPr="00B47F03">
        <w:rPr>
          <w:rFonts w:ascii="Arial" w:hAnsi="Arial" w:cs="Arial"/>
        </w:rPr>
        <w:t>Lampung, ………………</w:t>
      </w:r>
      <w:proofErr w:type="gramEnd"/>
      <w:r w:rsidRPr="00B47F03">
        <w:rPr>
          <w:rFonts w:ascii="Arial" w:hAnsi="Arial" w:cs="Arial"/>
        </w:rPr>
        <w:tab/>
      </w:r>
    </w:p>
    <w:p w:rsidR="009A3344" w:rsidRDefault="009A3344" w:rsidP="009A3344">
      <w:pPr>
        <w:tabs>
          <w:tab w:val="left" w:pos="1320"/>
          <w:tab w:val="left" w:pos="1440"/>
          <w:tab w:val="left" w:pos="8607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ab/>
      </w: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Menyetujui</w:t>
      </w: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Pembimbing I</w:t>
      </w:r>
      <w:r w:rsidRPr="00B47F03">
        <w:rPr>
          <w:rFonts w:ascii="Arial" w:hAnsi="Arial" w:cs="Arial"/>
        </w:rPr>
        <w:t>,</w:t>
      </w: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</w:p>
    <w:p w:rsidR="009A3344" w:rsidRDefault="009A3344" w:rsidP="009A3344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360" w:lineRule="auto"/>
        <w:jc w:val="center"/>
        <w:rPr>
          <w:rFonts w:ascii="Arial" w:hAnsi="Arial" w:cs="Arial"/>
        </w:rPr>
      </w:pPr>
      <w:r w:rsidRPr="00B47F03">
        <w:rPr>
          <w:rFonts w:ascii="Arial" w:hAnsi="Arial" w:cs="Arial"/>
        </w:rPr>
        <w:t>.................................................</w:t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B47F03">
        <w:rPr>
          <w:rFonts w:ascii="Arial" w:hAnsi="Arial" w:cs="Arial"/>
        </w:rPr>
        <w:t>NIP.</w:t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</w:p>
    <w:p w:rsidR="009A3344" w:rsidRDefault="009A3344" w:rsidP="009A334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Mengetahui</w:t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Ketua Program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Akademik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</w:p>
    <w:p w:rsidR="009A3344" w:rsidRDefault="009A3344" w:rsidP="009A3344">
      <w:pPr>
        <w:spacing w:after="0" w:line="360" w:lineRule="auto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Anie Rose Irawati, M.Cs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……….………………………</w:t>
      </w:r>
    </w:p>
    <w:p w:rsidR="009A3344" w:rsidRDefault="009A3344" w:rsidP="009A33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NIP. 197910312006042002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r>
        <w:rPr>
          <w:rFonts w:ascii="Arial" w:hAnsi="Arial" w:cs="Arial"/>
        </w:rPr>
        <w:tab/>
      </w:r>
    </w:p>
    <w:p w:rsidR="009A3344" w:rsidRDefault="009A3344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Default="009A3344" w:rsidP="00950BEC">
      <w:pPr>
        <w:spacing w:after="0"/>
        <w:rPr>
          <w:rFonts w:ascii="Arial" w:hAnsi="Arial" w:cs="Arial"/>
          <w:b/>
        </w:rPr>
      </w:pPr>
      <w:r w:rsidRPr="009A3344">
        <w:rPr>
          <w:rFonts w:ascii="Arial" w:hAnsi="Arial" w:cs="Arial"/>
          <w:b/>
        </w:rPr>
        <w:t>F-0</w:t>
      </w:r>
      <w:r w:rsidR="001B2E43">
        <w:rPr>
          <w:rFonts w:ascii="Arial" w:hAnsi="Arial" w:cs="Arial"/>
          <w:b/>
        </w:rPr>
        <w:t>6</w:t>
      </w:r>
      <w:r w:rsidRPr="009A3344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4A83A" wp14:editId="4146A7BD">
                <wp:simplePos x="0" y="0"/>
                <wp:positionH relativeFrom="column">
                  <wp:posOffset>5571490</wp:posOffset>
                </wp:positionH>
                <wp:positionV relativeFrom="paragraph">
                  <wp:posOffset>-1911985</wp:posOffset>
                </wp:positionV>
                <wp:extent cx="1223010" cy="297815"/>
                <wp:effectExtent l="0" t="0" r="15240" b="2603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BEC" w:rsidRDefault="00950BEC" w:rsidP="009A3344">
                            <w:pPr>
                              <w:jc w:val="center"/>
                            </w:pPr>
                            <w:r>
                              <w:t>Form D3-TA-10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4A83A" id="Rectangle 35" o:spid="_x0000_s1026" style="position:absolute;left:0;text-align:left;margin-left:438.7pt;margin-top:-150.55pt;width:96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">
                <v:textbox>
                  <w:txbxContent>
                    <w:p w:rsidR="00950BEC" w:rsidRDefault="00950BEC" w:rsidP="009A3344">
                      <w:pPr>
                        <w:jc w:val="center"/>
                      </w:pPr>
                      <w:r>
                        <w:t>Form D3-TA-10</w:t>
                      </w:r>
                    </w:p>
                  </w:txbxContent>
                </v:textbox>
              </v:rect>
            </w:pict>
          </mc:Fallback>
        </mc:AlternateContent>
      </w:r>
      <w:r w:rsidRPr="00B47F03">
        <w:rPr>
          <w:rFonts w:ascii="Arial" w:hAnsi="Arial" w:cs="Arial"/>
          <w:b/>
        </w:rPr>
        <w:t>FORMULIR PENILAIAN VERIFIKASI PROGRAM TUGAS AKHIR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WEB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 w:rsidR="00950BEC"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9A3344" w:rsidRDefault="009A3344" w:rsidP="00950BE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 w:rsidR="00950BEC">
        <w:rPr>
          <w:rFonts w:ascii="Arial" w:hAnsi="Arial" w:cs="Arial"/>
        </w:rPr>
        <w:t>…………………………..</w:t>
      </w:r>
      <w:r w:rsidR="00950BEC" w:rsidRPr="00B47F03">
        <w:rPr>
          <w:rFonts w:ascii="Arial" w:hAnsi="Arial" w:cs="Arial"/>
        </w:rPr>
        <w:t>…………………………………………………</w:t>
      </w:r>
    </w:p>
    <w:p w:rsidR="00950BEC" w:rsidRDefault="00950BEC" w:rsidP="00950BE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950BEC" w:rsidRDefault="00950BEC" w:rsidP="00950BE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950BEC" w:rsidRDefault="00950BEC" w:rsidP="009A3344">
      <w:pPr>
        <w:spacing w:after="0" w:line="360" w:lineRule="auto"/>
        <w:rPr>
          <w:rFonts w:ascii="Arial" w:hAnsi="Arial" w:cs="Arial"/>
        </w:rPr>
      </w:pP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E33515" w:rsidTr="00E33515">
        <w:tc>
          <w:tcPr>
            <w:tcW w:w="322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950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728" w:type="pct"/>
            <w:gridSpan w:val="10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E33515" w:rsidTr="00E33515">
        <w:tc>
          <w:tcPr>
            <w:tcW w:w="322" w:type="pct"/>
            <w:vMerge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Merge/>
            <w:tcBorders>
              <w:bottom w:val="single" w:sz="4" w:space="0" w:color="auto"/>
            </w:tcBorders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7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3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78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Menjelaskan Data Type dalam Meta Data dan Penggunaannya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Memanipulasi (Mengupdate dan Menghapus)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Mengkoneksikan ke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Menyimpan Isi Data ke dalam Database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Menampilkan Isi Database ke dalam Aplikasi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Implementasi Database harus sesuai dengan ER Diagram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Memposting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78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Bisnis Proses Sistem yang dibuat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322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0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Detail Program</w:t>
            </w: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A3344" w:rsidRPr="00B47F03" w:rsidRDefault="009A3344" w:rsidP="009A3344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proofErr w:type="gramStart"/>
      <w:r w:rsidRPr="00B47F03">
        <w:rPr>
          <w:rFonts w:ascii="Arial" w:hAnsi="Arial" w:cs="Arial"/>
        </w:rPr>
        <w:t>Akhir :</w:t>
      </w:r>
      <w:proofErr w:type="gramEnd"/>
      <w:r w:rsidRPr="00B47F03">
        <w:rPr>
          <w:rFonts w:ascii="Arial" w:hAnsi="Arial" w:cs="Arial"/>
        </w:rPr>
        <w:t xml:space="preserve"> …………………</w:t>
      </w:r>
    </w:p>
    <w:p w:rsidR="009A3344" w:rsidRPr="00B47F03" w:rsidRDefault="009A3344" w:rsidP="009A3344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</w:t>
      </w:r>
      <w:r w:rsidR="00E33515">
        <w:rPr>
          <w:rFonts w:ascii="Arial" w:hAnsi="Arial" w:cs="Arial"/>
        </w:rPr>
        <w:t>Huruf</w:t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2E77D8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7152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09750" cy="1295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344"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9A3344" w:rsidRPr="00B47F03">
        <w:rPr>
          <w:rFonts w:ascii="Arial" w:hAnsi="Arial" w:cs="Arial"/>
        </w:rPr>
        <w:t>Bandar Lampung</w:t>
      </w:r>
      <w:proofErr w:type="gramStart"/>
      <w:r w:rsidR="009A3344" w:rsidRPr="00B47F03">
        <w:rPr>
          <w:rFonts w:ascii="Arial" w:hAnsi="Arial" w:cs="Arial"/>
        </w:rPr>
        <w:t>, ….., ……………………,</w:t>
      </w:r>
      <w:proofErr w:type="gramEnd"/>
      <w:r w:rsidR="009A3344" w:rsidRPr="00B47F03">
        <w:rPr>
          <w:rFonts w:ascii="Arial" w:hAnsi="Arial" w:cs="Arial"/>
        </w:rPr>
        <w:t xml:space="preserve"> 20 … 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</w:p>
    <w:p w:rsidR="009A3344" w:rsidRPr="00B47F03" w:rsidRDefault="00E33515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3344" w:rsidRPr="00B47F03">
        <w:rPr>
          <w:rFonts w:ascii="Arial" w:hAnsi="Arial" w:cs="Arial"/>
        </w:rPr>
        <w:t>………………………………………………..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</w:p>
    <w:p w:rsidR="009A3344" w:rsidRPr="00B47F03" w:rsidRDefault="009A3344" w:rsidP="00E33515">
      <w:pPr>
        <w:spacing w:after="0" w:line="240" w:lineRule="auto"/>
        <w:rPr>
          <w:rFonts w:ascii="Arial" w:hAnsi="Arial" w:cs="Arial"/>
          <w:b/>
        </w:rPr>
      </w:pPr>
    </w:p>
    <w:p w:rsidR="009A3344" w:rsidRPr="00B47F03" w:rsidRDefault="009A3344" w:rsidP="009A3344">
      <w:pPr>
        <w:spacing w:after="0"/>
        <w:jc w:val="both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F-0</w:t>
      </w:r>
      <w:r w:rsidR="001B2E43">
        <w:rPr>
          <w:rFonts w:ascii="Arial" w:hAnsi="Arial" w:cs="Arial"/>
          <w:b/>
        </w:rPr>
        <w:t>7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>
        <w:rPr>
          <w:rFonts w:ascii="Arial" w:hAnsi="Arial" w:cs="Arial"/>
          <w:b/>
        </w:rPr>
        <w:br w:type="page"/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lastRenderedPageBreak/>
        <w:t>FORMULIR PENILAIAN VERIFIKASI PROGRAM TUGAS AKHIR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DEKSTOP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E33515" w:rsidRPr="00B47F03" w:rsidRDefault="00E33515" w:rsidP="00AD6C05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spacing w:after="0" w:line="36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E33515" w:rsidTr="00E33515">
        <w:tc>
          <w:tcPr>
            <w:tcW w:w="280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876" w:type="pct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844" w:type="pct"/>
            <w:gridSpan w:val="10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E33515" w:rsidTr="00E33515">
        <w:tc>
          <w:tcPr>
            <w:tcW w:w="280" w:type="pct"/>
            <w:vMerge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Merge/>
            <w:tcBorders>
              <w:bottom w:val="single" w:sz="4" w:space="0" w:color="auto"/>
            </w:tcBorders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9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35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Menjelaskan Data Type dalam Meta Data dan Penggunaannya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Memanipulasi (Mengupdate dan Menghapus)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Mengkoneksikan ke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Menyimpan Isi Data ke dalam Database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Menampilkan Isi Database ke dalam Aplikasi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Implementasi Database harus sesuaidengan ER Diagram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Membuat Installer kedalam CD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Bisnis Proses Sistem yang dibuat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E33515">
        <w:tc>
          <w:tcPr>
            <w:tcW w:w="280" w:type="pct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Detail Program</w:t>
            </w: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3515" w:rsidRPr="00B47F03" w:rsidRDefault="00E33515" w:rsidP="00E33515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E33515" w:rsidRPr="00B47F03" w:rsidRDefault="00E33515" w:rsidP="00E33515">
      <w:pPr>
        <w:spacing w:after="0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proofErr w:type="gramStart"/>
      <w:r w:rsidRPr="00B47F03">
        <w:rPr>
          <w:rFonts w:ascii="Arial" w:hAnsi="Arial" w:cs="Arial"/>
        </w:rPr>
        <w:t>Akhir :</w:t>
      </w:r>
      <w:proofErr w:type="gramEnd"/>
      <w:r w:rsidRPr="00B47F03">
        <w:rPr>
          <w:rFonts w:ascii="Arial" w:hAnsi="Arial" w:cs="Arial"/>
        </w:rPr>
        <w:t xml:space="preserve"> …………………</w:t>
      </w: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2E77D8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9200" behindDoc="0" locked="0" layoutInCell="1" allowOverlap="1" wp14:anchorId="2BB5F230" wp14:editId="7E18DB0C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1809750" cy="1295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515"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 w:rsidRPr="00B47F03">
        <w:rPr>
          <w:rFonts w:ascii="Arial" w:hAnsi="Arial" w:cs="Arial"/>
        </w:rPr>
        <w:t>Bandar Lampung</w:t>
      </w:r>
      <w:proofErr w:type="gramStart"/>
      <w:r w:rsidR="00E33515" w:rsidRPr="00B47F03">
        <w:rPr>
          <w:rFonts w:ascii="Arial" w:hAnsi="Arial" w:cs="Arial"/>
        </w:rPr>
        <w:t>, ….., ……………………,</w:t>
      </w:r>
      <w:proofErr w:type="gramEnd"/>
      <w:r w:rsidR="00E33515" w:rsidRPr="00B47F03">
        <w:rPr>
          <w:rFonts w:ascii="Arial" w:hAnsi="Arial" w:cs="Arial"/>
        </w:rPr>
        <w:t xml:space="preserve"> 20 … 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………………………………………………..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Default="001B2E43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F-08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lastRenderedPageBreak/>
        <w:t>FORMULIR PENILAIAN VERIFIKASI PROGRAM TUGAS AKHIR</w:t>
      </w:r>
    </w:p>
    <w:p w:rsidR="009A3344" w:rsidRPr="00B47F03" w:rsidRDefault="009A3344" w:rsidP="00E3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JARINGAN (</w:t>
      </w:r>
      <w:r w:rsidRPr="00B47F03">
        <w:rPr>
          <w:rFonts w:ascii="Arial" w:hAnsi="Arial" w:cs="Arial"/>
          <w:b/>
          <w:i/>
        </w:rPr>
        <w:t>NETWORKING</w:t>
      </w:r>
      <w:r w:rsidRPr="00B47F03">
        <w:rPr>
          <w:rFonts w:ascii="Arial" w:hAnsi="Arial" w:cs="Arial"/>
          <w:b/>
        </w:rPr>
        <w:t>)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E33515" w:rsidRPr="00B47F03" w:rsidRDefault="00E33515" w:rsidP="00AD6C05">
      <w:pPr>
        <w:spacing w:after="0"/>
        <w:rPr>
          <w:rFonts w:ascii="Arial" w:hAnsi="Arial" w:cs="Arial"/>
        </w:rPr>
      </w:pPr>
    </w:p>
    <w:p w:rsidR="00E33515" w:rsidRPr="00B47F03" w:rsidRDefault="00E33515" w:rsidP="00AD6C05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E33515" w:rsidRDefault="00E33515" w:rsidP="00AD6C05">
      <w:pPr>
        <w:spacing w:after="0" w:line="36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940"/>
        <w:gridCol w:w="336"/>
        <w:gridCol w:w="336"/>
        <w:gridCol w:w="336"/>
        <w:gridCol w:w="336"/>
        <w:gridCol w:w="336"/>
        <w:gridCol w:w="336"/>
        <w:gridCol w:w="336"/>
        <w:gridCol w:w="336"/>
        <w:gridCol w:w="282"/>
        <w:gridCol w:w="510"/>
      </w:tblGrid>
      <w:tr w:rsidR="009A3344" w:rsidRPr="00E33515" w:rsidTr="00950BEC">
        <w:tc>
          <w:tcPr>
            <w:tcW w:w="648" w:type="dxa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5940" w:type="dxa"/>
            <w:vMerge w:val="restart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3480" w:type="dxa"/>
            <w:gridSpan w:val="10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E33515" w:rsidTr="00950BEC">
        <w:tc>
          <w:tcPr>
            <w:tcW w:w="648" w:type="dxa"/>
            <w:vMerge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bottom w:val="single" w:sz="4" w:space="0" w:color="auto"/>
            </w:tcBorders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36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82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10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420" w:type="dxa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 xml:space="preserve">Dapat Membuat Konsfigurasi IP </w:t>
            </w:r>
            <w:r w:rsidRPr="00E33515">
              <w:rPr>
                <w:rFonts w:ascii="Arial" w:hAnsi="Arial" w:cs="Arial"/>
                <w:i/>
                <w:sz w:val="18"/>
                <w:szCs w:val="18"/>
              </w:rPr>
              <w:t>address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Melakukan Koneksi antar dua computer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 xml:space="preserve">Dapat Melakukan Pengecekkan Service (Komponen Service) 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Melakukan Pengecekkan Port (Komponen Port)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Melakukan pengujian terhadap komponen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3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Dapat membedakan dan menggunakan Model Jenis Kabel Jaringan (Cross dan Straight)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420" w:type="dxa"/>
            <w:gridSpan w:val="11"/>
            <w:vAlign w:val="center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Menjelaskan Konfigurasi Jaringan yang dibuat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E33515" w:rsidTr="00950BEC">
        <w:tc>
          <w:tcPr>
            <w:tcW w:w="648" w:type="dxa"/>
            <w:vAlign w:val="center"/>
          </w:tcPr>
          <w:p w:rsidR="009A3344" w:rsidRPr="00E33515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vAlign w:val="center"/>
          </w:tcPr>
          <w:p w:rsidR="009A3344" w:rsidRPr="00E33515" w:rsidRDefault="009A3344" w:rsidP="009A3344">
            <w:pPr>
              <w:pStyle w:val="ListParagraph"/>
              <w:numPr>
                <w:ilvl w:val="0"/>
                <w:numId w:val="41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E33515">
              <w:rPr>
                <w:rFonts w:ascii="Arial" w:hAnsi="Arial" w:cs="Arial"/>
                <w:sz w:val="18"/>
                <w:szCs w:val="18"/>
              </w:rPr>
              <w:t>Mampu Melalukan pengujian terhadap komponen yang digunakan dalam Jaringan yang dibuat</w:t>
            </w: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" w:type="dxa"/>
          </w:tcPr>
          <w:p w:rsidR="009A3344" w:rsidRPr="00E33515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3515" w:rsidRPr="00B47F03" w:rsidRDefault="00E33515" w:rsidP="00E33515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E33515" w:rsidRPr="00B47F03" w:rsidRDefault="00E33515" w:rsidP="00E33515">
      <w:pPr>
        <w:spacing w:after="0"/>
        <w:rPr>
          <w:rFonts w:ascii="Arial" w:hAnsi="Arial" w:cs="Arial"/>
        </w:rPr>
      </w:pP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proofErr w:type="gramStart"/>
      <w:r w:rsidRPr="00B47F03">
        <w:rPr>
          <w:rFonts w:ascii="Arial" w:hAnsi="Arial" w:cs="Arial"/>
        </w:rPr>
        <w:t>Akhir :</w:t>
      </w:r>
      <w:proofErr w:type="gramEnd"/>
      <w:r w:rsidRPr="00B47F03">
        <w:rPr>
          <w:rFonts w:ascii="Arial" w:hAnsi="Arial" w:cs="Arial"/>
        </w:rPr>
        <w:t xml:space="preserve"> …………………</w:t>
      </w:r>
    </w:p>
    <w:p w:rsidR="00E33515" w:rsidRPr="00B47F03" w:rsidRDefault="00E33515" w:rsidP="00E33515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2E77D8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1248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09750" cy="12954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515" w:rsidRPr="00B47F03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>
        <w:rPr>
          <w:rFonts w:ascii="Arial" w:hAnsi="Arial" w:cs="Arial"/>
        </w:rPr>
        <w:tab/>
      </w:r>
      <w:r w:rsidR="00E33515" w:rsidRPr="00B47F03">
        <w:rPr>
          <w:rFonts w:ascii="Arial" w:hAnsi="Arial" w:cs="Arial"/>
        </w:rPr>
        <w:t>Bandar Lampung</w:t>
      </w:r>
      <w:proofErr w:type="gramStart"/>
      <w:r w:rsidR="00E33515" w:rsidRPr="00B47F03">
        <w:rPr>
          <w:rFonts w:ascii="Arial" w:hAnsi="Arial" w:cs="Arial"/>
        </w:rPr>
        <w:t>, ….., ……………………,</w:t>
      </w:r>
      <w:proofErr w:type="gramEnd"/>
      <w:r w:rsidR="00E33515" w:rsidRPr="00B47F03">
        <w:rPr>
          <w:rFonts w:ascii="Arial" w:hAnsi="Arial" w:cs="Arial"/>
        </w:rPr>
        <w:t xml:space="preserve"> 20 … 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………………………………………………..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</w:p>
    <w:p w:rsidR="00E33515" w:rsidRPr="00B47F03" w:rsidRDefault="00E33515" w:rsidP="00E33515">
      <w:pPr>
        <w:spacing w:after="0" w:line="240" w:lineRule="auto"/>
        <w:rPr>
          <w:rFonts w:ascii="Arial" w:hAnsi="Arial" w:cs="Arial"/>
          <w:b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</w:t>
      </w:r>
      <w:r w:rsidR="001B2E43">
        <w:rPr>
          <w:rFonts w:ascii="Arial" w:hAnsi="Arial" w:cs="Arial"/>
          <w:b/>
        </w:rPr>
        <w:t>09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lastRenderedPageBreak/>
        <w:t>FORMULIR PENILAIAN VERIFIKASI PROGRAM TUGAS AKHIR</w:t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MULTIMEDIA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13632C" w:rsidRPr="00B47F03" w:rsidRDefault="0013632C" w:rsidP="00AD6C05">
      <w:pPr>
        <w:spacing w:after="0"/>
        <w:rPr>
          <w:rFonts w:ascii="Arial" w:hAnsi="Arial" w:cs="Arial"/>
        </w:rPr>
      </w:pPr>
    </w:p>
    <w:p w:rsidR="0013632C" w:rsidRPr="00B47F03" w:rsidRDefault="0013632C" w:rsidP="00AD6C05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spacing w:after="0" w:line="36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13632C" w:rsidTr="0013632C">
        <w:tc>
          <w:tcPr>
            <w:tcW w:w="280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876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844" w:type="pct"/>
            <w:gridSpan w:val="10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13632C" w:rsidTr="0013632C">
        <w:tc>
          <w:tcPr>
            <w:tcW w:w="280" w:type="pct"/>
            <w:vMerge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Merge/>
            <w:tcBorders>
              <w:bottom w:val="single" w:sz="4" w:space="0" w:color="auto"/>
            </w:tcBorders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35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Menempelkan Image bergerak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Menempelkan Tulisan bergerak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 xml:space="preserve">Dapat Membuat Link 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Melakukan Input Video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Melakukan Input Suara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Editing Gambar pada Software Potoshop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Auto Play dalam bentuk CD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720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3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Tugas Akhir Multimedia yang dibuat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28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3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Melalukan Rekonstruksi terhadap Multimedia yang dibuat</w:t>
            </w: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3632C" w:rsidRPr="00B47F03" w:rsidRDefault="0013632C" w:rsidP="0013632C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13632C" w:rsidRPr="00B47F03" w:rsidRDefault="0013632C" w:rsidP="0013632C">
      <w:pPr>
        <w:spacing w:after="0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proofErr w:type="gramStart"/>
      <w:r w:rsidRPr="00B47F03">
        <w:rPr>
          <w:rFonts w:ascii="Arial" w:hAnsi="Arial" w:cs="Arial"/>
        </w:rPr>
        <w:t>Akhir :</w:t>
      </w:r>
      <w:proofErr w:type="gramEnd"/>
      <w:r w:rsidRPr="00B47F03">
        <w:rPr>
          <w:rFonts w:ascii="Arial" w:hAnsi="Arial" w:cs="Arial"/>
        </w:rPr>
        <w:t xml:space="preserve"> …………………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2E77D8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3296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9750" cy="1295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32C" w:rsidRPr="00B47F03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 w:rsidRPr="00B47F03">
        <w:rPr>
          <w:rFonts w:ascii="Arial" w:hAnsi="Arial" w:cs="Arial"/>
        </w:rPr>
        <w:t>Bandar Lampung</w:t>
      </w:r>
      <w:proofErr w:type="gramStart"/>
      <w:r w:rsidR="0013632C" w:rsidRPr="00B47F03">
        <w:rPr>
          <w:rFonts w:ascii="Arial" w:hAnsi="Arial" w:cs="Arial"/>
        </w:rPr>
        <w:t>, ….., ……………………,</w:t>
      </w:r>
      <w:proofErr w:type="gramEnd"/>
      <w:r w:rsidR="0013632C" w:rsidRPr="00B47F03">
        <w:rPr>
          <w:rFonts w:ascii="Arial" w:hAnsi="Arial" w:cs="Arial"/>
        </w:rPr>
        <w:t xml:space="preserve"> 20 … 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………………………………………………..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p w:rsidR="00125AB2" w:rsidRDefault="00125AB2" w:rsidP="009A3344">
      <w:pPr>
        <w:spacing w:after="0"/>
        <w:rPr>
          <w:rFonts w:ascii="Arial" w:hAnsi="Arial" w:cs="Arial"/>
          <w:b/>
        </w:rPr>
      </w:pP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5AD87" wp14:editId="4EAEBB61">
                <wp:simplePos x="0" y="0"/>
                <wp:positionH relativeFrom="column">
                  <wp:posOffset>5561965</wp:posOffset>
                </wp:positionH>
                <wp:positionV relativeFrom="paragraph">
                  <wp:posOffset>-1911985</wp:posOffset>
                </wp:positionV>
                <wp:extent cx="1223010" cy="297815"/>
                <wp:effectExtent l="0" t="0" r="15240" b="260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BEC" w:rsidRDefault="00950BEC" w:rsidP="009A3344">
                            <w:pPr>
                              <w:jc w:val="center"/>
                            </w:pPr>
                            <w:r>
                              <w:t>Form D3-TA-10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5AD87" id="Rectangle 31" o:spid="_x0000_s1027" style="position:absolute;left:0;text-align:left;margin-left:437.95pt;margin-top:-150.55pt;width:96.3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">
                <v:textbox>
                  <w:txbxContent>
                    <w:p w:rsidR="00950BEC" w:rsidRDefault="00950BEC" w:rsidP="009A3344">
                      <w:pPr>
                        <w:jc w:val="center"/>
                      </w:pPr>
                      <w:r>
                        <w:t>Form D3-TA-10</w:t>
                      </w:r>
                    </w:p>
                  </w:txbxContent>
                </v:textbox>
              </v:rect>
            </w:pict>
          </mc:Fallback>
        </mc:AlternateContent>
      </w:r>
      <w:r w:rsidRPr="00B47F03">
        <w:rPr>
          <w:rFonts w:ascii="Arial" w:hAnsi="Arial" w:cs="Arial"/>
          <w:b/>
        </w:rPr>
        <w:t>FORMULIR PENILAIAN VERIFIKASI PROGRAM TUGAS AKHIR</w:t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ANALISIS WEB/DEKSTOP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13632C" w:rsidRPr="00B47F03" w:rsidRDefault="0013632C" w:rsidP="00AD6C05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spacing w:after="0" w:line="36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101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</w:tblGrid>
      <w:tr w:rsidR="009A3344" w:rsidRPr="0013632C" w:rsidTr="0013632C">
        <w:tc>
          <w:tcPr>
            <w:tcW w:w="334" w:type="pct"/>
            <w:vMerge w:val="restart"/>
            <w:vAlign w:val="center"/>
          </w:tcPr>
          <w:p w:rsidR="0013632C" w:rsidRPr="0013632C" w:rsidRDefault="009A3344" w:rsidP="0013632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942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724" w:type="pct"/>
            <w:gridSpan w:val="10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13632C" w:rsidTr="0013632C">
        <w:tc>
          <w:tcPr>
            <w:tcW w:w="334" w:type="pct"/>
            <w:vMerge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Merge/>
            <w:tcBorders>
              <w:bottom w:val="single" w:sz="4" w:space="0" w:color="auto"/>
            </w:tcBorders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3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66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Pemahaman terhadap Tools yang digunakan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Pemahaman terhadap Algoritma yang digunakan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Menjelaskan Data Type dalam Meta Data dan Penggunaannya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Memanipulasi (Mengupdate dan Menghapus)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Mengkoneksikan ke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Menyimpan Isi Data ke dalam Database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Menampilkan Isi Database ke dalam Aplikasi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Implementasi Database harus sesuai dengan ER Diagram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Memposting atau Membuat Installer ke dalam CD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66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Analisis Sistem yang dibuat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13632C">
        <w:tc>
          <w:tcPr>
            <w:tcW w:w="334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2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Detail Program Analisis</w:t>
            </w: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3632C" w:rsidRPr="00B47F03" w:rsidRDefault="0013632C" w:rsidP="0013632C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13632C" w:rsidRPr="00B47F03" w:rsidRDefault="0013632C" w:rsidP="0013632C">
      <w:pPr>
        <w:spacing w:after="0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proofErr w:type="gramStart"/>
      <w:r w:rsidRPr="00B47F03">
        <w:rPr>
          <w:rFonts w:ascii="Arial" w:hAnsi="Arial" w:cs="Arial"/>
        </w:rPr>
        <w:t>Akhir :</w:t>
      </w:r>
      <w:proofErr w:type="gramEnd"/>
      <w:r w:rsidRPr="00B47F03">
        <w:rPr>
          <w:rFonts w:ascii="Arial" w:hAnsi="Arial" w:cs="Arial"/>
        </w:rPr>
        <w:t xml:space="preserve"> …………………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13632C" w:rsidRPr="00B47F03" w:rsidRDefault="002E77D8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5344" behindDoc="0" locked="0" layoutInCell="1" allowOverlap="1" wp14:anchorId="2BB5F230" wp14:editId="7E18DB0C">
            <wp:simplePos x="0" y="0"/>
            <wp:positionH relativeFrom="margin">
              <wp:posOffset>-38100</wp:posOffset>
            </wp:positionH>
            <wp:positionV relativeFrom="paragraph">
              <wp:posOffset>102870</wp:posOffset>
            </wp:positionV>
            <wp:extent cx="1809750" cy="1295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Bandar Lampung</w:t>
      </w:r>
      <w:proofErr w:type="gramStart"/>
      <w:r w:rsidRPr="00B47F03">
        <w:rPr>
          <w:rFonts w:ascii="Arial" w:hAnsi="Arial" w:cs="Arial"/>
        </w:rPr>
        <w:t>, ….., ……………………,</w:t>
      </w:r>
      <w:proofErr w:type="gramEnd"/>
      <w:r w:rsidRPr="00B47F03">
        <w:rPr>
          <w:rFonts w:ascii="Arial" w:hAnsi="Arial" w:cs="Arial"/>
        </w:rPr>
        <w:t xml:space="preserve"> 20 … 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………………………………………………..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D1756A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B485B" wp14:editId="28A36B81">
                <wp:simplePos x="0" y="0"/>
                <wp:positionH relativeFrom="column">
                  <wp:posOffset>5561965</wp:posOffset>
                </wp:positionH>
                <wp:positionV relativeFrom="paragraph">
                  <wp:posOffset>-1911985</wp:posOffset>
                </wp:positionV>
                <wp:extent cx="1223010" cy="297815"/>
                <wp:effectExtent l="0" t="0" r="1524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BEC" w:rsidRDefault="00950BEC" w:rsidP="009A3344">
                            <w:pPr>
                              <w:jc w:val="center"/>
                            </w:pPr>
                            <w:r>
                              <w:t>Form D3-TA-10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B485B" id="Rectangle 30" o:spid="_x0000_s1028" style="position:absolute;left:0;text-align:left;margin-left:437.95pt;margin-top:-150.55pt;width:96.3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">
                <v:textbox>
                  <w:txbxContent>
                    <w:p w:rsidR="00950BEC" w:rsidRDefault="00950BEC" w:rsidP="009A3344">
                      <w:pPr>
                        <w:jc w:val="center"/>
                      </w:pPr>
                      <w:r>
                        <w:t>Form D3-TA-10</w:t>
                      </w:r>
                    </w:p>
                  </w:txbxContent>
                </v:textbox>
              </v:rect>
            </w:pict>
          </mc:Fallback>
        </mc:AlternateContent>
      </w:r>
      <w:r w:rsidRPr="00B47F03">
        <w:rPr>
          <w:rFonts w:ascii="Arial" w:hAnsi="Arial" w:cs="Arial"/>
          <w:b/>
        </w:rPr>
        <w:t>FORMULIR PENILAIAN VERIFIKASI PROGRAM TUGAS AKHIR</w:t>
      </w:r>
    </w:p>
    <w:p w:rsidR="009A3344" w:rsidRPr="00B47F03" w:rsidRDefault="009A3344" w:rsidP="0013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B47F03">
        <w:rPr>
          <w:rFonts w:ascii="Arial" w:hAnsi="Arial" w:cs="Arial"/>
          <w:b/>
        </w:rPr>
        <w:t>BIDANG MOBILE WEB/DE</w:t>
      </w:r>
      <w:r>
        <w:rPr>
          <w:rFonts w:ascii="Arial" w:hAnsi="Arial" w:cs="Arial"/>
          <w:b/>
        </w:rPr>
        <w:t>S</w:t>
      </w:r>
      <w:r w:rsidRPr="00B47F03">
        <w:rPr>
          <w:rFonts w:ascii="Arial" w:hAnsi="Arial" w:cs="Arial"/>
          <w:b/>
        </w:rPr>
        <w:t>KTOP</w:t>
      </w:r>
    </w:p>
    <w:p w:rsidR="009A3344" w:rsidRPr="00B47F03" w:rsidRDefault="009A3344" w:rsidP="009A3344">
      <w:pPr>
        <w:spacing w:after="0"/>
        <w:rPr>
          <w:rFonts w:ascii="Arial" w:hAnsi="Arial" w:cs="Arial"/>
        </w:rPr>
      </w:pPr>
    </w:p>
    <w:p w:rsidR="0013632C" w:rsidRPr="00B47F03" w:rsidRDefault="0013632C" w:rsidP="00AD6C05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AD6C05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Kriteria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Penilaian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Akhir: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5073"/>
        <w:gridCol w:w="317"/>
        <w:gridCol w:w="317"/>
        <w:gridCol w:w="317"/>
        <w:gridCol w:w="317"/>
        <w:gridCol w:w="317"/>
        <w:gridCol w:w="317"/>
        <w:gridCol w:w="317"/>
        <w:gridCol w:w="317"/>
        <w:gridCol w:w="345"/>
        <w:gridCol w:w="417"/>
      </w:tblGrid>
      <w:tr w:rsidR="009A3344" w:rsidRPr="0013632C" w:rsidTr="00435F6C">
        <w:tc>
          <w:tcPr>
            <w:tcW w:w="316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896" w:type="pct"/>
            <w:vMerge w:val="restar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Pertanyaan Penguasaan</w:t>
            </w:r>
          </w:p>
        </w:tc>
        <w:tc>
          <w:tcPr>
            <w:tcW w:w="1789" w:type="pct"/>
            <w:gridSpan w:val="10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Pertemuan Ke -</w:t>
            </w:r>
          </w:p>
        </w:tc>
      </w:tr>
      <w:tr w:rsidR="009A3344" w:rsidRPr="0013632C" w:rsidTr="00435F6C">
        <w:tc>
          <w:tcPr>
            <w:tcW w:w="316" w:type="pct"/>
            <w:vMerge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Merge/>
            <w:tcBorders>
              <w:bottom w:val="single" w:sz="4" w:space="0" w:color="auto"/>
            </w:tcBorders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4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30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49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84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Wajib:</w:t>
            </w: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Menambahkan Command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Membaca Command Aksipadasaat Tombol di Klik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Melakukan Pembacaan pada Tombol Keypad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Form dengan Script tanpa Tools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Mengirimkan Value dari satu Form ke Form lainnya atau dari satu Page ke Page yang lainnya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Menjelaskan Data Type dalam Meta Data dan Penggunaannya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Memanipulasi (Mengupdate dan Menghapus)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Mengkoneksikan ke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Menyimpan Isi Data ke dalam Database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Menampilkan Isi Database ke dalam Aplikasi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Implementasi Database harus sesuai dengan ER Diagram (Optional)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8"/>
              </w:numPr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Dapat membuat dalam bentuk Publikasi (dalam bentuk File Installer)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84" w:type="pct"/>
            <w:gridSpan w:val="11"/>
            <w:vAlign w:val="center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Konten Program:</w:t>
            </w: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rancangan Sistem yang dibuat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3344" w:rsidRPr="0013632C" w:rsidTr="00435F6C">
        <w:tc>
          <w:tcPr>
            <w:tcW w:w="316" w:type="pct"/>
            <w:vAlign w:val="center"/>
          </w:tcPr>
          <w:p w:rsidR="009A3344" w:rsidRPr="0013632C" w:rsidRDefault="009A3344" w:rsidP="009A3344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6" w:type="pct"/>
            <w:vAlign w:val="center"/>
          </w:tcPr>
          <w:p w:rsidR="009A3344" w:rsidRPr="0013632C" w:rsidRDefault="009A3344" w:rsidP="009A3344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342" w:hanging="342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13632C">
              <w:rPr>
                <w:rFonts w:ascii="Arial" w:hAnsi="Arial" w:cs="Arial"/>
                <w:sz w:val="18"/>
                <w:szCs w:val="18"/>
              </w:rPr>
              <w:t>Mampu Menjelaskan Detail Program</w:t>
            </w: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</w:tcPr>
          <w:p w:rsidR="009A3344" w:rsidRPr="0013632C" w:rsidRDefault="009A3344" w:rsidP="009A3344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3632C" w:rsidRPr="00B47F03" w:rsidRDefault="0013632C" w:rsidP="0013632C">
      <w:pPr>
        <w:spacing w:after="0"/>
        <w:rPr>
          <w:rFonts w:ascii="Arial" w:hAnsi="Arial" w:cs="Arial"/>
        </w:rPr>
      </w:pPr>
      <w:r w:rsidRPr="00B47F03">
        <w:rPr>
          <w:rFonts w:ascii="Arial" w:hAnsi="Arial" w:cs="Arial"/>
        </w:rPr>
        <w:t>Berilah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 xml:space="preserve">tanda (√) </w:t>
      </w:r>
    </w:p>
    <w:p w:rsidR="0013632C" w:rsidRPr="00B47F03" w:rsidRDefault="0013632C" w:rsidP="0013632C">
      <w:pPr>
        <w:spacing w:after="0"/>
        <w:rPr>
          <w:rFonts w:ascii="Arial" w:hAnsi="Arial" w:cs="Arial"/>
        </w:rPr>
      </w:pP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Nilai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Tugas</w:t>
      </w:r>
      <w:r>
        <w:rPr>
          <w:rFonts w:ascii="Arial" w:hAnsi="Arial" w:cs="Arial"/>
        </w:rPr>
        <w:t xml:space="preserve"> </w:t>
      </w:r>
      <w:proofErr w:type="gramStart"/>
      <w:r w:rsidRPr="00B47F03">
        <w:rPr>
          <w:rFonts w:ascii="Arial" w:hAnsi="Arial" w:cs="Arial"/>
        </w:rPr>
        <w:t>Akhir :</w:t>
      </w:r>
      <w:proofErr w:type="gramEnd"/>
      <w:r w:rsidRPr="00B47F03">
        <w:rPr>
          <w:rFonts w:ascii="Arial" w:hAnsi="Arial" w:cs="Arial"/>
        </w:rPr>
        <w:t xml:space="preserve"> …………………</w:t>
      </w:r>
    </w:p>
    <w:p w:rsidR="0013632C" w:rsidRPr="00B47F03" w:rsidRDefault="0013632C" w:rsidP="0013632C">
      <w:pPr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Dengan</w:t>
      </w:r>
      <w:r>
        <w:rPr>
          <w:rFonts w:ascii="Arial" w:hAnsi="Arial" w:cs="Arial"/>
        </w:rPr>
        <w:t xml:space="preserve"> Huruf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</w:t>
      </w:r>
      <w:r w:rsidRPr="00B47F03">
        <w:rPr>
          <w:rFonts w:ascii="Arial" w:hAnsi="Arial" w:cs="Arial"/>
        </w:rPr>
        <w:t>…………………………………………………………</w:t>
      </w:r>
    </w:p>
    <w:p w:rsidR="0013632C" w:rsidRPr="00B47F03" w:rsidRDefault="002E77D8" w:rsidP="0013632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anchor distT="0" distB="0" distL="114300" distR="114300" simplePos="0" relativeHeight="251707392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9750" cy="12954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32C" w:rsidRPr="00B47F03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>
        <w:rPr>
          <w:rFonts w:ascii="Arial" w:hAnsi="Arial" w:cs="Arial"/>
        </w:rPr>
        <w:tab/>
      </w:r>
      <w:r w:rsidR="0013632C" w:rsidRPr="00B47F03">
        <w:rPr>
          <w:rFonts w:ascii="Arial" w:hAnsi="Arial" w:cs="Arial"/>
        </w:rPr>
        <w:t xml:space="preserve">Bandar Lampung, ….., </w:t>
      </w:r>
      <w:proofErr w:type="gramStart"/>
      <w:r w:rsidR="0013632C" w:rsidRPr="00B47F03">
        <w:rPr>
          <w:rFonts w:ascii="Arial" w:hAnsi="Arial" w:cs="Arial"/>
        </w:rPr>
        <w:t>……………………,</w:t>
      </w:r>
      <w:proofErr w:type="gramEnd"/>
      <w:r w:rsidR="0013632C" w:rsidRPr="00B47F03">
        <w:rPr>
          <w:rFonts w:ascii="Arial" w:hAnsi="Arial" w:cs="Arial"/>
        </w:rPr>
        <w:t xml:space="preserve"> 20 … 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</w:t>
      </w:r>
      <w:r w:rsidRPr="00B47F03">
        <w:rPr>
          <w:rFonts w:ascii="Arial" w:hAnsi="Arial" w:cs="Arial"/>
        </w:rPr>
        <w:t>Verifikasi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………………………………………………..</w:t>
      </w:r>
    </w:p>
    <w:p w:rsidR="0013632C" w:rsidRPr="00B47F03" w:rsidRDefault="0013632C" w:rsidP="0013632C">
      <w:pPr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7F03">
        <w:rPr>
          <w:rFonts w:ascii="Arial" w:hAnsi="Arial" w:cs="Arial"/>
        </w:rPr>
        <w:t>NIP</w:t>
      </w: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8"/>
      </w:tblGrid>
      <w:tr w:rsidR="009A3344" w:rsidRPr="001B6BBD" w:rsidTr="0013632C">
        <w:trPr>
          <w:trHeight w:val="707"/>
          <w:jc w:val="center"/>
        </w:trPr>
        <w:tc>
          <w:tcPr>
            <w:tcW w:w="8868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FORMULIR PENGAJUAN SEMINAR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:rsidR="009A3344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No.     /UN26/7</w:t>
      </w:r>
      <w:r w:rsidRPr="001B6BBD">
        <w:rPr>
          <w:rFonts w:ascii="Arial" w:hAnsi="Arial" w:cs="Arial"/>
        </w:rPr>
        <w:t>.</w:t>
      </w:r>
      <w:r>
        <w:rPr>
          <w:rFonts w:ascii="Arial" w:hAnsi="Arial" w:cs="Arial"/>
        </w:rPr>
        <w:t>6/SEMINAR TA/20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Kepada Yth, 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</w:t>
      </w:r>
      <w:r>
        <w:rPr>
          <w:rFonts w:ascii="Arial" w:hAnsi="Arial" w:cs="Arial"/>
        </w:rPr>
        <w:t>,</w:t>
      </w: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Mahasiswa berikut telah layak melaksanakan Seminar Tugas</w:t>
      </w:r>
      <w:r>
        <w:rPr>
          <w:rFonts w:ascii="Arial" w:hAnsi="Arial" w:cs="Arial"/>
        </w:rPr>
        <w:t xml:space="preserve"> </w:t>
      </w:r>
      <w:proofErr w:type="gramStart"/>
      <w:r w:rsidRPr="001B6BBD">
        <w:rPr>
          <w:rFonts w:ascii="Arial" w:hAnsi="Arial" w:cs="Arial"/>
        </w:rPr>
        <w:t>Akhir :</w:t>
      </w:r>
      <w:proofErr w:type="gramEnd"/>
    </w:p>
    <w:p w:rsidR="0013632C" w:rsidRPr="00B47F03" w:rsidRDefault="0013632C" w:rsidP="0013632C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13632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13632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9A3344" w:rsidRDefault="0013632C" w:rsidP="0013632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Default="0013632C" w:rsidP="0013632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3632C" w:rsidRPr="001B6BBD" w:rsidRDefault="0013632C" w:rsidP="0013632C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13632C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Pembimbing I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632C">
        <w:rPr>
          <w:rFonts w:ascii="Arial" w:hAnsi="Arial" w:cs="Arial"/>
        </w:rPr>
        <w:t>: ……………………………………….</w:t>
      </w:r>
    </w:p>
    <w:p w:rsidR="009A3344" w:rsidRPr="001B6BBD" w:rsidRDefault="009A3344" w:rsidP="0013632C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Pembimbing II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632C">
        <w:rPr>
          <w:rFonts w:ascii="Arial" w:hAnsi="Arial" w:cs="Arial"/>
        </w:rPr>
        <w:t>: ……………………………………….</w:t>
      </w:r>
    </w:p>
    <w:p w:rsidR="0013632C" w:rsidRDefault="009A3344" w:rsidP="0013632C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Dosen</w:t>
      </w:r>
      <w:r>
        <w:rPr>
          <w:rFonts w:ascii="Arial" w:hAnsi="Arial" w:cs="Arial"/>
        </w:rPr>
        <w:t xml:space="preserve"> Verifikasi TA</w:t>
      </w:r>
      <w:r w:rsidR="0013632C">
        <w:rPr>
          <w:rFonts w:ascii="Arial" w:hAnsi="Arial" w:cs="Arial"/>
        </w:rPr>
        <w:tab/>
      </w:r>
      <w:r w:rsidRPr="001B6BBD">
        <w:rPr>
          <w:rFonts w:ascii="Arial" w:hAnsi="Arial" w:cs="Arial"/>
        </w:rPr>
        <w:t>:</w:t>
      </w:r>
      <w:r w:rsidR="0013632C">
        <w:rPr>
          <w:rFonts w:ascii="Arial" w:hAnsi="Arial" w:cs="Arial"/>
        </w:rPr>
        <w:t xml:space="preserve"> ……………………………………….</w:t>
      </w:r>
    </w:p>
    <w:p w:rsidR="009A3344" w:rsidRPr="001B6BBD" w:rsidRDefault="0013632C" w:rsidP="0013632C">
      <w:pPr>
        <w:spacing w:after="0" w:line="480" w:lineRule="auto"/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 …………………………..</w:t>
      </w:r>
      <w:proofErr w:type="gramEnd"/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9356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Menyetujui</w:t>
      </w:r>
    </w:p>
    <w:p w:rsidR="009A3344" w:rsidRPr="00B808CB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Pembimbing I</w:t>
      </w:r>
      <w:r w:rsidRPr="00B47F03"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II</w:t>
      </w:r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13632C" w:rsidRDefault="0013632C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13632C" w:rsidRDefault="0013632C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9A3344" w:rsidRDefault="009A3344" w:rsidP="0013632C">
      <w:pPr>
        <w:tabs>
          <w:tab w:val="left" w:pos="1320"/>
          <w:tab w:val="left" w:pos="1440"/>
          <w:tab w:val="left" w:pos="6840"/>
          <w:tab w:val="left" w:leader="dot" w:pos="10680"/>
        </w:tabs>
        <w:spacing w:after="0" w:line="240" w:lineRule="auto"/>
        <w:jc w:val="center"/>
        <w:rPr>
          <w:rFonts w:ascii="Arial" w:hAnsi="Arial" w:cs="Arial"/>
        </w:rPr>
      </w:pPr>
    </w:p>
    <w:p w:rsidR="0013632C" w:rsidRDefault="009A3344" w:rsidP="0013632C">
      <w:pPr>
        <w:tabs>
          <w:tab w:val="left" w:pos="6237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.................</w:t>
      </w:r>
      <w:r w:rsidR="0013632C">
        <w:rPr>
          <w:rFonts w:ascii="Arial" w:hAnsi="Arial" w:cs="Arial"/>
        </w:rPr>
        <w:t>..............................</w:t>
      </w:r>
      <w:r w:rsidR="0013632C">
        <w:rPr>
          <w:rFonts w:ascii="Arial" w:hAnsi="Arial" w:cs="Arial"/>
        </w:rPr>
        <w:tab/>
        <w:t>………………………………</w:t>
      </w:r>
    </w:p>
    <w:p w:rsidR="009A3344" w:rsidRDefault="0013632C" w:rsidP="0013632C">
      <w:pPr>
        <w:tabs>
          <w:tab w:val="left" w:pos="6237"/>
          <w:tab w:val="left" w:leader="dot" w:pos="106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 w:rsidR="009A3344">
        <w:rPr>
          <w:rFonts w:ascii="Arial" w:hAnsi="Arial" w:cs="Arial"/>
        </w:rPr>
        <w:t>NIP.</w:t>
      </w:r>
      <w:r w:rsidR="009A3344">
        <w:rPr>
          <w:rFonts w:ascii="Arial" w:hAnsi="Arial" w:cs="Arial"/>
        </w:rPr>
        <w:tab/>
      </w:r>
    </w:p>
    <w:p w:rsidR="009A3344" w:rsidRDefault="009A3344" w:rsidP="0013632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Mengetahui</w:t>
      </w: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Ketua Program Studi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Akademik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</w:p>
    <w:p w:rsidR="0013632C" w:rsidRDefault="0013632C" w:rsidP="0013632C">
      <w:pPr>
        <w:spacing w:after="0" w:line="240" w:lineRule="auto"/>
        <w:rPr>
          <w:rFonts w:ascii="Arial" w:hAnsi="Arial" w:cs="Arial"/>
        </w:rPr>
      </w:pP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Default="0013632C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Anie Rose Irawati, M.Cs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3344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…</w:t>
      </w: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NIP. 197910312006042002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Pr="001B6BBD" w:rsidRDefault="009A3344" w:rsidP="0013632C">
      <w:pPr>
        <w:spacing w:after="0" w:line="240" w:lineRule="auto"/>
        <w:rPr>
          <w:rFonts w:ascii="Arial" w:hAnsi="Arial" w:cs="Arial"/>
        </w:rPr>
      </w:pPr>
    </w:p>
    <w:p w:rsidR="009A3344" w:rsidRDefault="00A15789" w:rsidP="001363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9A3344" w:rsidRDefault="009A3344" w:rsidP="006C7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AC4085">
        <w:rPr>
          <w:rFonts w:ascii="Arial" w:hAnsi="Arial" w:cs="Arial"/>
          <w:b/>
        </w:rPr>
        <w:lastRenderedPageBreak/>
        <w:t xml:space="preserve">FORM VERIFIKASI </w:t>
      </w:r>
    </w:p>
    <w:p w:rsidR="009A3344" w:rsidRDefault="009A3344" w:rsidP="006C7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AC4085">
        <w:rPr>
          <w:rFonts w:ascii="Arial" w:hAnsi="Arial" w:cs="Arial"/>
          <w:b/>
        </w:rPr>
        <w:t>BERKAS PERSYARATAN</w:t>
      </w:r>
      <w:r>
        <w:rPr>
          <w:rFonts w:ascii="Arial" w:hAnsi="Arial" w:cs="Arial"/>
          <w:b/>
        </w:rPr>
        <w:t xml:space="preserve"> </w:t>
      </w:r>
      <w:r w:rsidRPr="001B6BBD">
        <w:rPr>
          <w:rFonts w:ascii="Arial" w:hAnsi="Arial" w:cs="Arial"/>
          <w:b/>
        </w:rPr>
        <w:t>PENGAJUAN SEMINAR TUGAS AKHIR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r w:rsidRPr="001B6BBD">
        <w:rPr>
          <w:rFonts w:ascii="Arial" w:hAnsi="Arial" w:cs="Arial"/>
        </w:rPr>
        <w:t>No.</w:t>
      </w:r>
      <w:r>
        <w:rPr>
          <w:rFonts w:ascii="Arial" w:hAnsi="Arial" w:cs="Arial"/>
        </w:rPr>
        <w:t xml:space="preserve">      /UN26/7.6</w:t>
      </w:r>
      <w:r w:rsidRPr="001B6BBD">
        <w:rPr>
          <w:rFonts w:ascii="Arial" w:hAnsi="Arial" w:cs="Arial"/>
        </w:rPr>
        <w:t>/SEMINAR TA/20……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</w:p>
    <w:p w:rsidR="006C7F92" w:rsidRPr="00B47F03" w:rsidRDefault="006C7F92" w:rsidP="006C7F92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9A3344" w:rsidRPr="001B6BBD" w:rsidRDefault="009A3344" w:rsidP="009A3344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Fakultas / Jurusan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>: Matematika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dan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Pengetahuan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Alam /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</w:t>
      </w:r>
    </w:p>
    <w:p w:rsidR="009A3344" w:rsidRPr="001B6BBD" w:rsidRDefault="009A3344" w:rsidP="009A3344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Tanggal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Masuk</w:t>
      </w:r>
      <w:r>
        <w:rPr>
          <w:rFonts w:ascii="Arial" w:hAnsi="Arial" w:cs="Arial"/>
        </w:rPr>
        <w:t xml:space="preserve"> Berkas</w:t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 xml:space="preserve">: </w:t>
      </w:r>
      <w:r w:rsidRPr="001B6BBD">
        <w:rPr>
          <w:rFonts w:ascii="Arial" w:hAnsi="Arial" w:cs="Arial"/>
        </w:rPr>
        <w:tab/>
      </w:r>
    </w:p>
    <w:p w:rsidR="009A3344" w:rsidRDefault="009A3344" w:rsidP="009A3344">
      <w:pPr>
        <w:tabs>
          <w:tab w:val="left" w:pos="2835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Pelaksanaan </w:t>
      </w:r>
      <w:proofErr w:type="gramStart"/>
      <w:r>
        <w:rPr>
          <w:rFonts w:ascii="Arial" w:hAnsi="Arial" w:cs="Arial"/>
        </w:rPr>
        <w:t>Seminar :</w:t>
      </w:r>
      <w:proofErr w:type="gramEnd"/>
      <w:r>
        <w:rPr>
          <w:rFonts w:ascii="Arial" w:hAnsi="Arial" w:cs="Arial"/>
        </w:rPr>
        <w:t xml:space="preserve"> </w:t>
      </w:r>
    </w:p>
    <w:p w:rsidR="009A3344" w:rsidRDefault="009A3344" w:rsidP="009A3344">
      <w:pPr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Tanggal Seminar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 xml:space="preserve">: </w:t>
      </w:r>
    </w:p>
    <w:p w:rsidR="009A3344" w:rsidRPr="001B6BBD" w:rsidRDefault="009A3344" w:rsidP="009A334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Waktu dan Ruang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Pkl</w:t>
      </w:r>
      <w:proofErr w:type="gramStart"/>
      <w:r>
        <w:rPr>
          <w:rFonts w:ascii="Arial" w:hAnsi="Arial" w:cs="Arial"/>
        </w:rPr>
        <w:t>. ................</w:t>
      </w:r>
      <w:proofErr w:type="gramEnd"/>
      <w:r>
        <w:rPr>
          <w:rFonts w:ascii="Arial" w:hAnsi="Arial" w:cs="Arial"/>
        </w:rPr>
        <w:t xml:space="preserve">   </w:t>
      </w:r>
      <w:r w:rsidRPr="001B6BBD">
        <w:rPr>
          <w:rFonts w:ascii="Arial" w:hAnsi="Arial" w:cs="Arial"/>
        </w:rPr>
        <w:t xml:space="preserve">WIB / </w:t>
      </w:r>
      <w:proofErr w:type="gramStart"/>
      <w:r w:rsidRPr="001B6BBD">
        <w:rPr>
          <w:rFonts w:ascii="Arial" w:hAnsi="Arial" w:cs="Arial"/>
        </w:rPr>
        <w:t xml:space="preserve">Ruang </w:t>
      </w:r>
      <w:r>
        <w:rPr>
          <w:rFonts w:ascii="Arial" w:hAnsi="Arial" w:cs="Arial"/>
        </w:rPr>
        <w:t>.......................</w:t>
      </w:r>
      <w:r w:rsidRPr="001B6BBD">
        <w:rPr>
          <w:rFonts w:ascii="Arial" w:hAnsi="Arial" w:cs="Arial"/>
        </w:rPr>
        <w:tab/>
      </w:r>
      <w:proofErr w:type="gramEnd"/>
    </w:p>
    <w:p w:rsidR="009A3344" w:rsidRPr="001B6BBD" w:rsidRDefault="009A3344" w:rsidP="009A3344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Kelengkapan</w:t>
      </w:r>
      <w:r>
        <w:rPr>
          <w:rFonts w:ascii="Arial" w:hAnsi="Arial" w:cs="Arial"/>
        </w:rPr>
        <w:t xml:space="preserve"> </w:t>
      </w:r>
      <w:proofErr w:type="gramStart"/>
      <w:r w:rsidRPr="001B6BBD">
        <w:rPr>
          <w:rFonts w:ascii="Arial" w:hAnsi="Arial" w:cs="Arial"/>
        </w:rPr>
        <w:t>Persyaratan :</w:t>
      </w:r>
      <w:proofErr w:type="gramEnd"/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Mengisi formulir pengajuan </w:t>
      </w:r>
      <w:r w:rsidRPr="006C7F92">
        <w:rPr>
          <w:rFonts w:ascii="Arial" w:hAnsi="Arial" w:cs="Arial"/>
          <w:b/>
          <w:sz w:val="20"/>
          <w:szCs w:val="20"/>
        </w:rPr>
        <w:t>SEMINAR TUGAS AKHIR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Transkrip Akademik </w:t>
      </w:r>
      <w:r w:rsidRPr="006C7F92">
        <w:rPr>
          <w:rFonts w:ascii="Arial" w:hAnsi="Arial" w:cs="Arial"/>
          <w:b/>
          <w:sz w:val="20"/>
          <w:szCs w:val="20"/>
        </w:rPr>
        <w:t>(1 lembar)</w:t>
      </w:r>
      <w:r w:rsidRPr="006C7F92">
        <w:rPr>
          <w:rFonts w:ascii="Arial" w:hAnsi="Arial" w:cs="Arial"/>
          <w:sz w:val="20"/>
          <w:szCs w:val="20"/>
        </w:rPr>
        <w:t xml:space="preserve"> yang telah ditandatangani oleh Pembantu Dekan 1 dan telah diberi cap stempel fakultas, dengan ketentuan telah lulus semua mata kuliah wajib dan pilihan yang mendukung topik skripsi, minimal 110 SKS, dengan </w:t>
      </w:r>
      <w:r w:rsidRPr="006C7F92">
        <w:rPr>
          <w:rFonts w:ascii="Arial" w:hAnsi="Arial" w:cs="Arial"/>
          <w:sz w:val="20"/>
          <w:szCs w:val="20"/>
          <w:lang w:val="fi-FI"/>
        </w:rPr>
        <w:t>IPK ≥ 2,00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Fotocopy b</w:t>
      </w:r>
      <w:r w:rsidRPr="006C7F92">
        <w:rPr>
          <w:rFonts w:ascii="Arial" w:hAnsi="Arial" w:cs="Arial"/>
          <w:sz w:val="20"/>
          <w:szCs w:val="20"/>
          <w:lang w:val="sv-SE"/>
        </w:rPr>
        <w:t xml:space="preserve">ukti lunas pembayaran SPP </w:t>
      </w:r>
      <w:r w:rsidRPr="006C7F92">
        <w:rPr>
          <w:rFonts w:ascii="Arial" w:hAnsi="Arial" w:cs="Arial"/>
          <w:sz w:val="20"/>
          <w:szCs w:val="20"/>
        </w:rPr>
        <w:t xml:space="preserve"> ter</w:t>
      </w:r>
      <w:r w:rsidRPr="006C7F92">
        <w:rPr>
          <w:rFonts w:ascii="Arial" w:hAnsi="Arial" w:cs="Arial"/>
          <w:sz w:val="20"/>
          <w:szCs w:val="20"/>
          <w:lang w:val="sv-SE"/>
        </w:rPr>
        <w:t xml:space="preserve">akhir </w:t>
      </w:r>
      <w:r w:rsidRPr="006C7F92">
        <w:rPr>
          <w:rFonts w:ascii="Arial" w:hAnsi="Arial" w:cs="Arial"/>
          <w:b/>
          <w:sz w:val="20"/>
          <w:szCs w:val="20"/>
        </w:rPr>
        <w:t>(1 lembar)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KRS terakhir </w:t>
      </w:r>
      <w:r w:rsidRPr="006C7F92">
        <w:rPr>
          <w:rFonts w:ascii="Arial" w:hAnsi="Arial" w:cs="Arial"/>
          <w:b/>
          <w:sz w:val="20"/>
          <w:szCs w:val="20"/>
        </w:rPr>
        <w:t>(1 lembar)</w:t>
      </w:r>
      <w:r w:rsidRPr="006C7F92">
        <w:rPr>
          <w:rFonts w:ascii="Arial" w:hAnsi="Arial" w:cs="Arial"/>
          <w:sz w:val="20"/>
          <w:szCs w:val="20"/>
        </w:rPr>
        <w:t xml:space="preserve"> yang telah ditandatangani oleh Pembimbing Akademik dan Pembantu Dekan 1 serta telah diberi cap stempel fakultas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Telah Melaksanakan Verifikasi Program Tugas Akhir (ditandai dengan menunjukkan Berkas Verifikasi)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Draft Tugas Akhir yang sudah lengkap dan ditandatangani oleh pembimbing I dan II.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  <w:tab w:val="left" w:pos="2977"/>
          <w:tab w:val="left" w:leader="dot" w:pos="680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Pernah mengikuti seminar TugasAkhir minimal 10 kali (ditandai dengan menunjukkan Buku Kendali Akademik).</w:t>
      </w:r>
    </w:p>
    <w:p w:rsidR="009A3344" w:rsidRPr="006C7F92" w:rsidRDefault="009A3344" w:rsidP="009A3344">
      <w:pPr>
        <w:pStyle w:val="ListParagraph"/>
        <w:numPr>
          <w:ilvl w:val="0"/>
          <w:numId w:val="4"/>
        </w:numPr>
        <w:tabs>
          <w:tab w:val="left" w:pos="284"/>
          <w:tab w:val="left" w:pos="2977"/>
          <w:tab w:val="left" w:leader="dot" w:pos="6804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>TOEFL</w:t>
      </w:r>
    </w:p>
    <w:p w:rsidR="009A3344" w:rsidRPr="006C7F92" w:rsidRDefault="009A3344" w:rsidP="006C7F92">
      <w:pPr>
        <w:pStyle w:val="ListParagraph"/>
        <w:numPr>
          <w:ilvl w:val="0"/>
          <w:numId w:val="4"/>
        </w:numPr>
        <w:tabs>
          <w:tab w:val="left" w:pos="284"/>
          <w:tab w:val="left" w:pos="1320"/>
          <w:tab w:val="left" w:pos="1440"/>
          <w:tab w:val="left" w:pos="6960"/>
          <w:tab w:val="left" w:leader="dot" w:pos="10680"/>
        </w:tabs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6C7F92">
        <w:rPr>
          <w:rFonts w:ascii="Arial" w:hAnsi="Arial" w:cs="Arial"/>
          <w:sz w:val="20"/>
          <w:szCs w:val="20"/>
        </w:rPr>
        <w:t xml:space="preserve">Semua berkas dimasukkan ke dalam map warna </w:t>
      </w:r>
      <w:r w:rsidRPr="006C7F92">
        <w:rPr>
          <w:rFonts w:ascii="Arial" w:hAnsi="Arial" w:cs="Arial"/>
          <w:b/>
          <w:sz w:val="20"/>
          <w:szCs w:val="20"/>
        </w:rPr>
        <w:t>BIRU</w:t>
      </w:r>
    </w:p>
    <w:p w:rsidR="009A3344" w:rsidRPr="001B6BBD" w:rsidRDefault="009A3344" w:rsidP="009A3344">
      <w:pPr>
        <w:tabs>
          <w:tab w:val="left" w:pos="6237"/>
          <w:tab w:val="left" w:leader="dot" w:pos="10632"/>
        </w:tabs>
        <w:spacing w:after="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6237"/>
          <w:tab w:val="left" w:leader="dot" w:pos="1063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</w:t>
      </w:r>
      <w:r w:rsidR="006C7F92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Lampung,…………………………..</w:t>
      </w:r>
      <w:proofErr w:type="gramEnd"/>
    </w:p>
    <w:p w:rsidR="009A3344" w:rsidRPr="001B6BBD" w:rsidRDefault="009A3344" w:rsidP="009A3344">
      <w:pPr>
        <w:tabs>
          <w:tab w:val="left" w:pos="2127"/>
          <w:tab w:val="left" w:leader="dot" w:pos="8505"/>
        </w:tabs>
        <w:spacing w:after="0"/>
        <w:ind w:left="426"/>
        <w:rPr>
          <w:rFonts w:ascii="Arial" w:hAnsi="Arial" w:cs="Arial"/>
        </w:rPr>
      </w:pPr>
      <w:r w:rsidRPr="001B6BBD">
        <w:rPr>
          <w:rFonts w:ascii="Arial" w:hAnsi="Arial" w:cs="Arial"/>
        </w:rPr>
        <w:t>Mengetahui,</w:t>
      </w: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  <w:r w:rsidRPr="001B6BBD">
        <w:rPr>
          <w:rFonts w:ascii="Arial" w:hAnsi="Arial" w:cs="Arial"/>
        </w:rPr>
        <w:t>Ketua Program Studi,                                        Admin</w:t>
      </w:r>
      <w:r>
        <w:rPr>
          <w:rFonts w:ascii="Arial" w:hAnsi="Arial" w:cs="Arial"/>
        </w:rPr>
        <w:t>istrasi Jurusan</w:t>
      </w:r>
      <w:r w:rsidRPr="001B6BBD">
        <w:rPr>
          <w:rFonts w:ascii="Arial" w:hAnsi="Arial" w:cs="Arial"/>
        </w:rPr>
        <w:t>,</w:t>
      </w: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7513"/>
        </w:tabs>
        <w:spacing w:after="0"/>
        <w:ind w:left="426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leader="dot" w:pos="2835"/>
          <w:tab w:val="left" w:pos="7513"/>
          <w:tab w:val="left" w:leader="dot" w:pos="10206"/>
        </w:tabs>
        <w:spacing w:after="0"/>
        <w:ind w:left="426"/>
        <w:rPr>
          <w:rFonts w:ascii="Arial" w:hAnsi="Arial" w:cs="Arial"/>
        </w:rPr>
      </w:pPr>
      <w:r w:rsidRPr="001B6BBD">
        <w:rPr>
          <w:rFonts w:ascii="Arial" w:hAnsi="Arial" w:cs="Arial"/>
        </w:rPr>
        <w:tab/>
        <w:t xml:space="preserve">                        </w:t>
      </w:r>
      <w:r>
        <w:rPr>
          <w:rFonts w:ascii="Arial" w:hAnsi="Arial" w:cs="Arial"/>
        </w:rPr>
        <w:t xml:space="preserve">            </w:t>
      </w:r>
      <w:r w:rsidRPr="001B6BBD">
        <w:rPr>
          <w:rFonts w:ascii="Arial" w:hAnsi="Arial" w:cs="Arial"/>
        </w:rPr>
        <w:t xml:space="preserve"> …</w:t>
      </w:r>
      <w:r>
        <w:rPr>
          <w:rFonts w:ascii="Arial" w:hAnsi="Arial" w:cs="Arial"/>
        </w:rPr>
        <w:t>………………</w:t>
      </w:r>
      <w:r w:rsidRPr="001B6BBD">
        <w:rPr>
          <w:rFonts w:ascii="Arial" w:hAnsi="Arial" w:cs="Arial"/>
        </w:rPr>
        <w:t>........</w:t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         NIP.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NIP</w:t>
      </w:r>
    </w:p>
    <w:p w:rsidR="009A3344" w:rsidRDefault="009A3344" w:rsidP="009A3344">
      <w:pPr>
        <w:spacing w:after="0"/>
        <w:jc w:val="center"/>
        <w:rPr>
          <w:rFonts w:ascii="Arial" w:hAnsi="Arial" w:cs="Arial"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0"/>
      </w:tblGrid>
      <w:tr w:rsidR="009A3344" w:rsidRPr="001B6BBD" w:rsidTr="006C7F92">
        <w:trPr>
          <w:trHeight w:val="731"/>
        </w:trPr>
        <w:tc>
          <w:tcPr>
            <w:tcW w:w="8760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UNDANGAN SEMINAR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</w:rPr>
              <w:t>JURUSAN ILMU KOMPUTER FMIPA  UNIVERSITAS LAMPUNG</w:t>
            </w:r>
          </w:p>
        </w:tc>
      </w:tr>
    </w:tbl>
    <w:p w:rsidR="009A3344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No.    /UN26/7.6</w:t>
      </w:r>
      <w:r w:rsidRPr="001B6BBD">
        <w:rPr>
          <w:rFonts w:ascii="Arial" w:hAnsi="Arial" w:cs="Arial"/>
        </w:rPr>
        <w:t>/SEMINAR TA/20…….</w:t>
      </w:r>
    </w:p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Kepada Yth.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Bapak/Ibu/Sdr/</w:t>
      </w:r>
      <w:proofErr w:type="gramStart"/>
      <w:r w:rsidRPr="001B6BBD">
        <w:rPr>
          <w:rFonts w:ascii="Arial" w:hAnsi="Arial" w:cs="Arial"/>
        </w:rPr>
        <w:t>i  .....................................................................</w:t>
      </w:r>
      <w:proofErr w:type="gramEnd"/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Di Tempat.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Dengan Hormat,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Bersama ini kami mengundang Bapak/Ibu/Sdr/i, untuk menghadiri Seminar Seminar Tugas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 xml:space="preserve">Akhir oleh mahasiswa berikut sebagai </w:t>
      </w:r>
    </w:p>
    <w:p w:rsidR="009A3344" w:rsidRPr="001B6BBD" w:rsidRDefault="009A3344" w:rsidP="009A3344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  <w:b/>
        </w:rPr>
        <w:t>Pembimbing I/ Pembimbing</w:t>
      </w:r>
      <w:r>
        <w:rPr>
          <w:rFonts w:ascii="Arial" w:hAnsi="Arial" w:cs="Arial"/>
          <w:b/>
        </w:rPr>
        <w:t xml:space="preserve"> </w:t>
      </w:r>
      <w:r w:rsidRPr="001B6BBD">
        <w:rPr>
          <w:rFonts w:ascii="Arial" w:hAnsi="Arial" w:cs="Arial"/>
          <w:b/>
        </w:rPr>
        <w:t xml:space="preserve">II </w:t>
      </w:r>
      <w:proofErr w:type="gramStart"/>
      <w:r w:rsidRPr="001B6BBD">
        <w:rPr>
          <w:rFonts w:ascii="Arial" w:hAnsi="Arial" w:cs="Arial"/>
          <w:b/>
        </w:rPr>
        <w:t xml:space="preserve">* </w:t>
      </w:r>
      <w:r w:rsidRPr="001B6BBD">
        <w:rPr>
          <w:rFonts w:ascii="Arial" w:hAnsi="Arial" w:cs="Arial"/>
        </w:rPr>
        <w:t>:</w:t>
      </w:r>
      <w:proofErr w:type="gramEnd"/>
    </w:p>
    <w:p w:rsidR="006C7F92" w:rsidRPr="00B47F03" w:rsidRDefault="006C7F92" w:rsidP="006C7F92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9A3344">
      <w:pPr>
        <w:tabs>
          <w:tab w:val="left" w:pos="1560"/>
          <w:tab w:val="left" w:pos="168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560"/>
          <w:tab w:val="left" w:pos="168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Pelaksanaan Seminar Tugas</w:t>
      </w:r>
      <w:r>
        <w:rPr>
          <w:rFonts w:ascii="Arial" w:hAnsi="Arial" w:cs="Arial"/>
        </w:rPr>
        <w:t xml:space="preserve"> </w:t>
      </w:r>
      <w:proofErr w:type="gramStart"/>
      <w:r w:rsidRPr="001B6BBD">
        <w:rPr>
          <w:rFonts w:ascii="Arial" w:hAnsi="Arial" w:cs="Arial"/>
        </w:rPr>
        <w:t>Akhir :</w:t>
      </w:r>
      <w:proofErr w:type="gramEnd"/>
    </w:p>
    <w:p w:rsidR="009A3344" w:rsidRPr="001B6BBD" w:rsidRDefault="009A3344" w:rsidP="009A3344">
      <w:pPr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Hari / Tanggal</w:t>
      </w:r>
      <w:r w:rsidRPr="001B6B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>: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</w:p>
    <w:p w:rsidR="009A3344" w:rsidRPr="00E6656E" w:rsidRDefault="009A3344" w:rsidP="009A3344">
      <w:pPr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Waktu / Tempat </w:t>
      </w:r>
      <w:r w:rsidRPr="001B6BBD">
        <w:rPr>
          <w:rFonts w:ascii="Arial" w:hAnsi="Arial" w:cs="Arial"/>
        </w:rPr>
        <w:tab/>
        <w:t>:</w:t>
      </w:r>
      <w:r w:rsidRPr="00E6656E"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 xml:space="preserve">Pukul ...................... </w:t>
      </w:r>
      <w:r w:rsidRPr="00E6656E">
        <w:rPr>
          <w:rFonts w:ascii="Arial" w:hAnsi="Arial" w:cs="Arial"/>
        </w:rPr>
        <w:t>s/d</w:t>
      </w:r>
      <w:r w:rsidRPr="001B6BBD">
        <w:rPr>
          <w:rFonts w:ascii="Arial" w:hAnsi="Arial" w:cs="Arial"/>
        </w:rPr>
        <w:t>..................... WIB / Ruang</w:t>
      </w:r>
      <w:r w:rsidRPr="00E6656E">
        <w:rPr>
          <w:rFonts w:ascii="Arial" w:hAnsi="Arial" w:cs="Arial"/>
        </w:rPr>
        <w:t xml:space="preserve"> …………</w:t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1560"/>
          <w:tab w:val="left" w:pos="1680"/>
          <w:tab w:val="left" w:leader="dot" w:pos="9960"/>
        </w:tabs>
        <w:spacing w:after="0" w:line="48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560"/>
          <w:tab w:val="left" w:pos="1680"/>
          <w:tab w:val="left" w:leader="dot" w:pos="9960"/>
        </w:tabs>
        <w:spacing w:after="0" w:line="48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/>
        <w:ind w:left="6360"/>
        <w:rPr>
          <w:rFonts w:ascii="Arial" w:hAnsi="Arial" w:cs="Arial"/>
        </w:rPr>
      </w:pPr>
      <w:r>
        <w:rPr>
          <w:rFonts w:ascii="Arial" w:hAnsi="Arial" w:cs="Arial"/>
        </w:rPr>
        <w:t xml:space="preserve">Bandar Lampung, 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Mengetahui,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Menyetujui,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Komputer,</w:t>
      </w:r>
      <w:r w:rsidRPr="001B6BBD">
        <w:rPr>
          <w:rFonts w:ascii="Arial" w:hAnsi="Arial" w:cs="Arial"/>
        </w:rPr>
        <w:tab/>
        <w:t>Ketua Program Studi,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..........................</w:t>
      </w:r>
      <w:r w:rsidR="006C7F92">
        <w:rPr>
          <w:rFonts w:ascii="Arial" w:hAnsi="Arial" w:cs="Arial"/>
        </w:rPr>
        <w:t>.........................</w:t>
      </w:r>
      <w:r w:rsidR="006C7F92">
        <w:rPr>
          <w:rFonts w:ascii="Arial" w:hAnsi="Arial" w:cs="Arial"/>
        </w:rPr>
        <w:tab/>
      </w:r>
      <w:r w:rsidRPr="001B6BBD">
        <w:rPr>
          <w:rFonts w:ascii="Arial" w:hAnsi="Arial" w:cs="Arial"/>
        </w:rPr>
        <w:t>.....................................</w:t>
      </w:r>
    </w:p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NIP.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NIP.</w:t>
      </w:r>
    </w:p>
    <w:p w:rsidR="009A3344" w:rsidRPr="001B6BBD" w:rsidRDefault="009A3344" w:rsidP="009A3344">
      <w:pPr>
        <w:spacing w:after="0"/>
        <w:jc w:val="center"/>
        <w:rPr>
          <w:rFonts w:ascii="Arial" w:hAnsi="Arial" w:cs="Arial"/>
          <w:b/>
        </w:rPr>
      </w:pPr>
    </w:p>
    <w:p w:rsidR="009A3344" w:rsidRPr="001B6BBD" w:rsidRDefault="009A3344" w:rsidP="009A3344">
      <w:pPr>
        <w:spacing w:after="0"/>
        <w:jc w:val="center"/>
        <w:rPr>
          <w:rFonts w:ascii="Arial" w:hAnsi="Arial" w:cs="Arial"/>
          <w:b/>
        </w:rPr>
      </w:pPr>
    </w:p>
    <w:p w:rsidR="009A3344" w:rsidRPr="001B6BBD" w:rsidRDefault="009A3344" w:rsidP="009A3344">
      <w:pPr>
        <w:spacing w:after="0"/>
        <w:jc w:val="both"/>
        <w:rPr>
          <w:rFonts w:ascii="Arial" w:hAnsi="Arial" w:cs="Arial"/>
          <w:b/>
        </w:rPr>
      </w:pPr>
    </w:p>
    <w:p w:rsidR="009A3344" w:rsidRPr="001B6BBD" w:rsidRDefault="009A3344" w:rsidP="009A3344">
      <w:pPr>
        <w:spacing w:after="0"/>
        <w:jc w:val="both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  <w:r w:rsidRPr="001B6BBD">
        <w:rPr>
          <w:rFonts w:ascii="Arial" w:hAnsi="Arial" w:cs="Arial"/>
        </w:rPr>
        <w:t>*) coret yang tidak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perlu</w:t>
      </w: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9A3344" w:rsidRPr="001B6BBD" w:rsidRDefault="009A3344" w:rsidP="006C7F9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A15789">
        <w:rPr>
          <w:rFonts w:ascii="Arial" w:hAnsi="Arial" w:cs="Arial"/>
          <w:b/>
        </w:rPr>
        <w:t>-1</w:t>
      </w:r>
      <w:r w:rsidR="001B2E43">
        <w:rPr>
          <w:rFonts w:ascii="Arial" w:hAnsi="Arial" w:cs="Arial"/>
          <w:b/>
        </w:rPr>
        <w:t>5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>
        <w:rPr>
          <w:rFonts w:ascii="Arial" w:hAnsi="Arial" w:cs="Arial"/>
          <w:b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8"/>
      </w:tblGrid>
      <w:tr w:rsidR="009A3344" w:rsidRPr="001B6BBD" w:rsidTr="00950BEC">
        <w:trPr>
          <w:trHeight w:val="679"/>
          <w:jc w:val="center"/>
        </w:trPr>
        <w:tc>
          <w:tcPr>
            <w:tcW w:w="10632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FORMULIR PENILAIAN SEMINAR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</w:rPr>
              <w:t>JURUSAN  ILMU KOMPUTER FMIPA  UNIVERSITAS LAMPUNG</w:t>
            </w:r>
          </w:p>
        </w:tc>
      </w:tr>
    </w:tbl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6C7F92" w:rsidRPr="00B47F03" w:rsidRDefault="006C7F92" w:rsidP="006C7F92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6C7F92" w:rsidRDefault="006C7F92" w:rsidP="006C7F92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 w:line="48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0"/>
        <w:gridCol w:w="1661"/>
        <w:gridCol w:w="1329"/>
        <w:gridCol w:w="1717"/>
      </w:tblGrid>
      <w:tr w:rsidR="009A3344" w:rsidRPr="001B6BBD" w:rsidTr="00950BEC">
        <w:trPr>
          <w:jc w:val="center"/>
        </w:trPr>
        <w:tc>
          <w:tcPr>
            <w:tcW w:w="3720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Aspek yang dinilai</w:t>
            </w:r>
          </w:p>
        </w:tc>
        <w:tc>
          <w:tcPr>
            <w:tcW w:w="1661" w:type="dxa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Nilai</w:t>
            </w:r>
          </w:p>
        </w:tc>
        <w:tc>
          <w:tcPr>
            <w:tcW w:w="1129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Persentase</w:t>
            </w:r>
          </w:p>
        </w:tc>
        <w:tc>
          <w:tcPr>
            <w:tcW w:w="1717" w:type="dxa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7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PRESENTASI</w:t>
            </w:r>
          </w:p>
        </w:tc>
        <w:tc>
          <w:tcPr>
            <w:tcW w:w="1661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a. Penguasaan materi / metode</w:t>
            </w:r>
          </w:p>
        </w:tc>
        <w:tc>
          <w:tcPr>
            <w:tcW w:w="1661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30 %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b. Sikap ilmiah dan argumentasi</w:t>
            </w:r>
          </w:p>
        </w:tc>
        <w:tc>
          <w:tcPr>
            <w:tcW w:w="1661" w:type="dxa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10 %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c. Teknik penyajian dan kebahasaan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10 %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7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TUGAS AKHIR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ind w:left="239" w:hanging="239"/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Originalitas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20%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ind w:left="239" w:hanging="239"/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Relevansi dan Keterpaduan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15%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ind w:left="239" w:hanging="239"/>
              <w:rPr>
                <w:rFonts w:ascii="Arial" w:hAnsi="Arial" w:cs="Arial"/>
                <w:sz w:val="22"/>
                <w:szCs w:val="22"/>
              </w:rPr>
            </w:pPr>
            <w:r w:rsidRPr="001B6BBD">
              <w:rPr>
                <w:rFonts w:ascii="Arial" w:hAnsi="Arial" w:cs="Arial"/>
                <w:sz w:val="22"/>
                <w:szCs w:val="22"/>
              </w:rPr>
              <w:t>Penulisan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9A3344" w:rsidRPr="001B6BBD" w:rsidRDefault="009A3344" w:rsidP="009A3344">
            <w:pPr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15%</w:t>
            </w: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3720" w:type="dxa"/>
            <w:tcBorders>
              <w:right w:val="nil"/>
            </w:tcBorders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1B6BBD">
              <w:rPr>
                <w:rFonts w:ascii="Arial" w:hAnsi="Arial" w:cs="Arial"/>
                <w:b/>
              </w:rPr>
              <w:t>Nilai Total</w:t>
            </w:r>
          </w:p>
        </w:tc>
        <w:tc>
          <w:tcPr>
            <w:tcW w:w="1661" w:type="dxa"/>
            <w:tcBorders>
              <w:left w:val="nil"/>
              <w:right w:val="nil"/>
            </w:tcBorders>
          </w:tcPr>
          <w:p w:rsidR="009A3344" w:rsidRPr="001B6BBD" w:rsidRDefault="009A3344" w:rsidP="009A3344">
            <w:pPr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9A3344" w:rsidRPr="001B6BBD" w:rsidRDefault="009A3344" w:rsidP="009A334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17" w:type="dxa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</w:rPr>
            </w:pPr>
          </w:p>
        </w:tc>
      </w:tr>
    </w:tbl>
    <w:p w:rsidR="009A3344" w:rsidRPr="001B6BBD" w:rsidRDefault="009A3344" w:rsidP="009A3344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</w:p>
    <w:p w:rsidR="006C7F92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Saran</w:t>
      </w:r>
      <w:r w:rsidRPr="001B6BBD">
        <w:rPr>
          <w:rFonts w:ascii="Arial" w:hAnsi="Arial" w:cs="Arial"/>
        </w:rPr>
        <w:tab/>
        <w:t>:</w:t>
      </w:r>
      <w:r w:rsidR="00D84F14" w:rsidRPr="00D84F14">
        <w:rPr>
          <w:rFonts w:ascii="Arial" w:hAnsi="Arial" w:cs="Arial"/>
          <w:noProof/>
        </w:rPr>
        <w:t xml:space="preserve"> </w:t>
      </w:r>
    </w:p>
    <w:p w:rsidR="009A3344" w:rsidRPr="001B6BBD" w:rsidRDefault="006C7F92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25400</wp:posOffset>
                </wp:positionV>
                <wp:extent cx="5591175" cy="14763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476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D4F38" id="Rectangle 27" o:spid="_x0000_s1026" style="position:absolute;margin-left:4.5pt;margin-top:2pt;width:440.25pt;height:11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9A3344"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600"/>
          <w:tab w:val="left" w:pos="72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9A3344" w:rsidRPr="001B6BBD" w:rsidRDefault="009A3344" w:rsidP="006C7F92">
      <w:pPr>
        <w:tabs>
          <w:tab w:val="left" w:pos="1320"/>
          <w:tab w:val="left" w:pos="1440"/>
          <w:tab w:val="left" w:leader="dot" w:pos="9960"/>
        </w:tabs>
        <w:spacing w:after="0"/>
        <w:ind w:left="5812"/>
        <w:rPr>
          <w:rFonts w:ascii="Arial" w:hAnsi="Arial" w:cs="Arial"/>
        </w:rPr>
      </w:pPr>
    </w:p>
    <w:p w:rsidR="009A3344" w:rsidRPr="001B6BBD" w:rsidRDefault="002E77D8" w:rsidP="006C7F92">
      <w:pPr>
        <w:tabs>
          <w:tab w:val="left" w:pos="1320"/>
          <w:tab w:val="left" w:pos="1440"/>
          <w:tab w:val="left" w:leader="dot" w:pos="9960"/>
        </w:tabs>
        <w:spacing w:after="0"/>
        <w:ind w:left="5529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9440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344" w:rsidRPr="001B6BBD">
        <w:rPr>
          <w:rFonts w:ascii="Arial" w:hAnsi="Arial" w:cs="Arial"/>
        </w:rPr>
        <w:t xml:space="preserve">Bandar Lampung, </w:t>
      </w:r>
    </w:p>
    <w:p w:rsidR="009A3344" w:rsidRPr="001B6BBD" w:rsidRDefault="009A3344" w:rsidP="006C7F92">
      <w:pPr>
        <w:spacing w:after="0" w:line="360" w:lineRule="auto"/>
        <w:ind w:left="5529"/>
        <w:rPr>
          <w:rFonts w:ascii="Arial" w:hAnsi="Arial" w:cs="Arial"/>
        </w:rPr>
      </w:pPr>
      <w:r w:rsidRPr="001B6BBD">
        <w:rPr>
          <w:rFonts w:ascii="Arial" w:hAnsi="Arial" w:cs="Arial"/>
          <w:b/>
        </w:rPr>
        <w:t>Pembimbing I/ Pembimbing</w:t>
      </w:r>
      <w:r>
        <w:rPr>
          <w:rFonts w:ascii="Arial" w:hAnsi="Arial" w:cs="Arial"/>
          <w:b/>
        </w:rPr>
        <w:t xml:space="preserve"> </w:t>
      </w:r>
      <w:r w:rsidR="006C7F92">
        <w:rPr>
          <w:rFonts w:ascii="Arial" w:hAnsi="Arial" w:cs="Arial"/>
          <w:b/>
        </w:rPr>
        <w:t>II</w:t>
      </w:r>
      <w:r w:rsidRPr="001B6BBD">
        <w:rPr>
          <w:rFonts w:ascii="Arial" w:hAnsi="Arial" w:cs="Arial"/>
          <w:b/>
        </w:rPr>
        <w:t>*</w:t>
      </w:r>
    </w:p>
    <w:p w:rsidR="009A3344" w:rsidRDefault="009A3344" w:rsidP="006C7F92">
      <w:pPr>
        <w:tabs>
          <w:tab w:val="left" w:pos="1320"/>
          <w:tab w:val="left" w:pos="1440"/>
          <w:tab w:val="left" w:leader="dot" w:pos="9960"/>
        </w:tabs>
        <w:spacing w:after="0" w:line="480" w:lineRule="auto"/>
        <w:ind w:left="5529"/>
        <w:rPr>
          <w:rFonts w:ascii="Arial" w:hAnsi="Arial" w:cs="Arial"/>
        </w:rPr>
      </w:pPr>
    </w:p>
    <w:p w:rsidR="006C7F92" w:rsidRPr="001B6BBD" w:rsidRDefault="006C7F92" w:rsidP="006C7F92">
      <w:pPr>
        <w:tabs>
          <w:tab w:val="left" w:pos="1320"/>
          <w:tab w:val="left" w:pos="1440"/>
          <w:tab w:val="left" w:leader="dot" w:pos="9960"/>
        </w:tabs>
        <w:spacing w:after="0" w:line="480" w:lineRule="auto"/>
        <w:ind w:left="5529"/>
        <w:rPr>
          <w:rFonts w:ascii="Arial" w:hAnsi="Arial" w:cs="Arial"/>
        </w:rPr>
      </w:pPr>
    </w:p>
    <w:p w:rsidR="009A3344" w:rsidRPr="001B6BBD" w:rsidRDefault="006C7F92" w:rsidP="006C7F92">
      <w:pPr>
        <w:tabs>
          <w:tab w:val="left" w:pos="1320"/>
          <w:tab w:val="left" w:pos="1440"/>
          <w:tab w:val="left" w:leader="dot" w:pos="9960"/>
        </w:tabs>
        <w:spacing w:after="0"/>
        <w:ind w:left="5529"/>
        <w:rPr>
          <w:rFonts w:ascii="Arial" w:hAnsi="Arial" w:cs="Arial"/>
        </w:rPr>
      </w:pPr>
      <w:r>
        <w:rPr>
          <w:rFonts w:ascii="Arial" w:hAnsi="Arial" w:cs="Arial"/>
        </w:rPr>
        <w:tab/>
        <w:t>NI</w:t>
      </w:r>
      <w:r w:rsidR="009A3344" w:rsidRPr="001B6BBD">
        <w:rPr>
          <w:rFonts w:ascii="Arial" w:hAnsi="Arial" w:cs="Arial"/>
        </w:rPr>
        <w:t>IP.</w:t>
      </w:r>
    </w:p>
    <w:p w:rsidR="009A3344" w:rsidRPr="001B6BBD" w:rsidRDefault="009A3344" w:rsidP="009A3344">
      <w:pPr>
        <w:tabs>
          <w:tab w:val="left" w:pos="9072"/>
        </w:tabs>
        <w:spacing w:after="0" w:line="360" w:lineRule="auto"/>
        <w:jc w:val="center"/>
        <w:rPr>
          <w:rFonts w:ascii="Arial" w:hAnsi="Arial" w:cs="Arial"/>
          <w:b/>
        </w:rPr>
      </w:pPr>
      <w:r w:rsidRPr="001B6BBD">
        <w:rPr>
          <w:rFonts w:ascii="Arial" w:hAnsi="Arial" w:cs="Arial"/>
          <w:b/>
        </w:rPr>
        <w:tab/>
      </w:r>
    </w:p>
    <w:p w:rsidR="009A3344" w:rsidRPr="001B6BBD" w:rsidRDefault="009A3344" w:rsidP="009A3344">
      <w:pPr>
        <w:spacing w:after="0"/>
        <w:jc w:val="center"/>
        <w:rPr>
          <w:rFonts w:ascii="Arial" w:hAnsi="Arial" w:cs="Arial"/>
          <w:b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p w:rsidR="001409D1" w:rsidRPr="00AE5A6D" w:rsidRDefault="001409D1" w:rsidP="001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  <w:b/>
        </w:rPr>
      </w:pPr>
      <w:r w:rsidRPr="00AE5A6D">
        <w:rPr>
          <w:rFonts w:ascii="Arial" w:hAnsi="Arial" w:cs="Arial"/>
          <w:b/>
        </w:rPr>
        <w:lastRenderedPageBreak/>
        <w:t>FORMULIR BERITA ACARA SEMINAR TUGAS AKHIR</w:t>
      </w:r>
    </w:p>
    <w:p w:rsidR="009A3344" w:rsidRDefault="001409D1" w:rsidP="00140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/>
        <w:jc w:val="center"/>
        <w:rPr>
          <w:rFonts w:ascii="Arial" w:hAnsi="Arial" w:cs="Arial"/>
        </w:rPr>
      </w:pPr>
      <w:r w:rsidRPr="00AE5A6D">
        <w:rPr>
          <w:rFonts w:ascii="Arial" w:hAnsi="Arial" w:cs="Arial"/>
        </w:rPr>
        <w:t xml:space="preserve">JURUSAN ILMU KOMPUTER </w:t>
      </w:r>
      <w:proofErr w:type="gramStart"/>
      <w:r w:rsidRPr="00AE5A6D">
        <w:rPr>
          <w:rFonts w:ascii="Arial" w:hAnsi="Arial" w:cs="Arial"/>
        </w:rPr>
        <w:t>FMIPA  UNIVERSITAS</w:t>
      </w:r>
      <w:proofErr w:type="gramEnd"/>
      <w:r w:rsidRPr="00AE5A6D">
        <w:rPr>
          <w:rFonts w:ascii="Arial" w:hAnsi="Arial" w:cs="Arial"/>
        </w:rPr>
        <w:t xml:space="preserve"> LAMPUNG</w:t>
      </w:r>
    </w:p>
    <w:p w:rsidR="001409D1" w:rsidRPr="001B6BBD" w:rsidRDefault="001409D1" w:rsidP="001409D1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1409D1" w:rsidRDefault="001409D1" w:rsidP="001409D1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  <w:proofErr w:type="gramStart"/>
      <w:r w:rsidRPr="00AE5A6D">
        <w:rPr>
          <w:rFonts w:ascii="Arial" w:hAnsi="Arial" w:cs="Arial"/>
        </w:rPr>
        <w:t>Nomor :</w:t>
      </w:r>
      <w:proofErr w:type="gramEnd"/>
      <w:r w:rsidRPr="00AE5A6D">
        <w:rPr>
          <w:rFonts w:ascii="Arial" w:hAnsi="Arial" w:cs="Arial"/>
        </w:rPr>
        <w:t xml:space="preserve">               /UN.26/7.6/SEMINAR TA/20 ….</w:t>
      </w:r>
    </w:p>
    <w:p w:rsidR="001409D1" w:rsidRDefault="001409D1" w:rsidP="009A3344">
      <w:pPr>
        <w:tabs>
          <w:tab w:val="left" w:pos="9480"/>
        </w:tabs>
        <w:spacing w:after="0"/>
        <w:jc w:val="both"/>
        <w:rPr>
          <w:rFonts w:ascii="Arial" w:hAnsi="Arial" w:cs="Arial"/>
        </w:rPr>
      </w:pPr>
    </w:p>
    <w:p w:rsidR="009A3344" w:rsidRPr="001B6BBD" w:rsidRDefault="009A3344" w:rsidP="00F41BCF">
      <w:pPr>
        <w:tabs>
          <w:tab w:val="left" w:pos="9480"/>
        </w:tabs>
        <w:spacing w:after="0"/>
        <w:jc w:val="both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Pada </w:t>
      </w:r>
      <w:proofErr w:type="gramStart"/>
      <w:r>
        <w:rPr>
          <w:rFonts w:ascii="Arial" w:hAnsi="Arial" w:cs="Arial"/>
        </w:rPr>
        <w:t>h</w:t>
      </w:r>
      <w:r w:rsidRPr="001B6BBD">
        <w:rPr>
          <w:rFonts w:ascii="Arial" w:hAnsi="Arial" w:cs="Arial"/>
        </w:rPr>
        <w:t>ari  ........................</w:t>
      </w:r>
      <w:proofErr w:type="gramEnd"/>
      <w:r w:rsidRPr="001B6BBD">
        <w:rPr>
          <w:rFonts w:ascii="Arial" w:hAnsi="Arial" w:cs="Arial"/>
        </w:rPr>
        <w:t xml:space="preserve"> </w:t>
      </w:r>
      <w:proofErr w:type="gramStart"/>
      <w:r w:rsidRPr="001B6BBD">
        <w:rPr>
          <w:rFonts w:ascii="Arial" w:hAnsi="Arial" w:cs="Arial"/>
        </w:rPr>
        <w:t>Tanggal ...............................................</w:t>
      </w:r>
      <w:proofErr w:type="gramEnd"/>
      <w:r w:rsidRPr="001B6BBD">
        <w:rPr>
          <w:rFonts w:ascii="Arial" w:hAnsi="Arial" w:cs="Arial"/>
        </w:rPr>
        <w:t xml:space="preserve"> Pukul .</w:t>
      </w:r>
      <w:r w:rsidR="00F41BCF">
        <w:rPr>
          <w:rFonts w:ascii="Arial" w:hAnsi="Arial" w:cs="Arial"/>
        </w:rPr>
        <w:t>.............................</w:t>
      </w:r>
      <w:r w:rsidRPr="001B6BBD">
        <w:rPr>
          <w:rFonts w:ascii="Arial" w:hAnsi="Arial" w:cs="Arial"/>
        </w:rPr>
        <w:t>, telah dilaksanakan Seminar Tugas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Akhir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oleh mahasiswa:</w:t>
      </w:r>
    </w:p>
    <w:p w:rsidR="009A3344" w:rsidRPr="001B6BBD" w:rsidRDefault="009A3344" w:rsidP="009A3344">
      <w:pPr>
        <w:tabs>
          <w:tab w:val="left" w:pos="9480"/>
        </w:tabs>
        <w:spacing w:after="0"/>
        <w:rPr>
          <w:rFonts w:ascii="Arial" w:hAnsi="Arial" w:cs="Arial"/>
        </w:rPr>
      </w:pPr>
    </w:p>
    <w:p w:rsidR="001409D1" w:rsidRPr="00B47F03" w:rsidRDefault="001409D1" w:rsidP="001409D1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409D1" w:rsidRDefault="001409D1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409D1" w:rsidRDefault="001409D1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1409D1" w:rsidRDefault="001409D1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4E0CCF" w:rsidRDefault="004E0CCF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E0CCF" w:rsidRDefault="001409D1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Nilai</w:t>
      </w:r>
      <w:r>
        <w:rPr>
          <w:rFonts w:ascii="Arial" w:hAnsi="Arial" w:cs="Arial"/>
        </w:rPr>
        <w:tab/>
        <w:t xml:space="preserve">:  </w:t>
      </w:r>
      <w:r w:rsidR="009A3344">
        <w:rPr>
          <w:rFonts w:ascii="Arial" w:hAnsi="Arial" w:cs="Arial"/>
        </w:rPr>
        <w:t>...................</w:t>
      </w:r>
      <w:r w:rsidR="009A3344" w:rsidRPr="001B6BBD">
        <w:rPr>
          <w:rFonts w:ascii="Arial" w:hAnsi="Arial" w:cs="Arial"/>
        </w:rPr>
        <w:t>...</w:t>
      </w:r>
      <w:proofErr w:type="gramEnd"/>
      <w:r w:rsidR="009A3344" w:rsidRPr="001B6BBD">
        <w:rPr>
          <w:rFonts w:ascii="Arial" w:hAnsi="Arial" w:cs="Arial"/>
        </w:rPr>
        <w:t xml:space="preserve"> </w:t>
      </w:r>
    </w:p>
    <w:p w:rsidR="001409D1" w:rsidRDefault="004E0CCF" w:rsidP="001409D1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rekapitulasi sebagai berikut: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822"/>
        <w:gridCol w:w="1627"/>
        <w:gridCol w:w="1129"/>
        <w:gridCol w:w="648"/>
        <w:gridCol w:w="1105"/>
        <w:gridCol w:w="966"/>
      </w:tblGrid>
      <w:tr w:rsidR="004E0CCF" w:rsidRPr="009342C4" w:rsidTr="004E0CCF">
        <w:trPr>
          <w:jc w:val="center"/>
        </w:trPr>
        <w:tc>
          <w:tcPr>
            <w:tcW w:w="571" w:type="dxa"/>
            <w:vAlign w:val="center"/>
          </w:tcPr>
          <w:p w:rsidR="004E0CCF" w:rsidRPr="009342C4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822" w:type="dxa"/>
            <w:vAlign w:val="center"/>
          </w:tcPr>
          <w:p w:rsidR="004E0CCF" w:rsidRPr="009342C4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Nama  Penguji</w:t>
            </w:r>
          </w:p>
        </w:tc>
        <w:tc>
          <w:tcPr>
            <w:tcW w:w="1627" w:type="dxa"/>
            <w:vAlign w:val="center"/>
          </w:tcPr>
          <w:p w:rsidR="004E0CCF" w:rsidRPr="009342C4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129" w:type="dxa"/>
            <w:vAlign w:val="center"/>
          </w:tcPr>
          <w:p w:rsidR="004E0CCF" w:rsidRPr="009342C4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648" w:type="dxa"/>
            <w:vAlign w:val="center"/>
          </w:tcPr>
          <w:p w:rsidR="004E0CCF" w:rsidRPr="009342C4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105" w:type="dxa"/>
            <w:vAlign w:val="center"/>
          </w:tcPr>
          <w:p w:rsidR="004E0CCF" w:rsidRPr="009342C4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</w:t>
            </w:r>
          </w:p>
        </w:tc>
        <w:tc>
          <w:tcPr>
            <w:tcW w:w="966" w:type="dxa"/>
            <w:vAlign w:val="center"/>
          </w:tcPr>
          <w:p w:rsidR="004E0CCF" w:rsidRPr="009342C4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9342C4">
              <w:rPr>
                <w:rFonts w:ascii="Arial" w:hAnsi="Arial" w:cs="Arial"/>
                <w:b/>
              </w:rPr>
              <w:t>Paraf</w:t>
            </w:r>
          </w:p>
        </w:tc>
      </w:tr>
      <w:tr w:rsidR="004E0CCF" w:rsidRPr="001B6BBD" w:rsidTr="004E0CCF">
        <w:trPr>
          <w:jc w:val="center"/>
        </w:trPr>
        <w:tc>
          <w:tcPr>
            <w:tcW w:w="571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1.</w:t>
            </w:r>
          </w:p>
        </w:tc>
        <w:tc>
          <w:tcPr>
            <w:tcW w:w="2822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27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Pembimbing I</w:t>
            </w:r>
          </w:p>
        </w:tc>
        <w:tc>
          <w:tcPr>
            <w:tcW w:w="1129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48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50</w:t>
            </w:r>
          </w:p>
        </w:tc>
        <w:tc>
          <w:tcPr>
            <w:tcW w:w="1105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66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E0CCF" w:rsidRPr="001B6BBD" w:rsidTr="004E0CCF">
        <w:trPr>
          <w:jc w:val="center"/>
        </w:trPr>
        <w:tc>
          <w:tcPr>
            <w:tcW w:w="571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2.</w:t>
            </w:r>
          </w:p>
        </w:tc>
        <w:tc>
          <w:tcPr>
            <w:tcW w:w="2822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-229228261"/>
            <w:placeholder>
              <w:docPart w:val="DefaultPlaceholder_1081868575"/>
            </w:placeholder>
            <w:dropDownList>
              <w:listItem w:displayText="Pembimbing II" w:value="Pembimbing II"/>
              <w:listItem w:displayText="Pembahas" w:value="Pembahas"/>
            </w:dropDownList>
          </w:sdtPr>
          <w:sdtEndPr/>
          <w:sdtContent>
            <w:tc>
              <w:tcPr>
                <w:tcW w:w="1627" w:type="dxa"/>
                <w:vAlign w:val="center"/>
              </w:tcPr>
              <w:p w:rsidR="004E0CCF" w:rsidRPr="001B6BBD" w:rsidRDefault="00F41BCF" w:rsidP="007678E7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Pembimbing II</w:t>
                </w:r>
              </w:p>
            </w:tc>
          </w:sdtContent>
        </w:sdt>
        <w:tc>
          <w:tcPr>
            <w:tcW w:w="1129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48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50</w:t>
            </w:r>
          </w:p>
        </w:tc>
        <w:tc>
          <w:tcPr>
            <w:tcW w:w="1105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966" w:type="dxa"/>
            <w:vAlign w:val="center"/>
          </w:tcPr>
          <w:p w:rsidR="004E0CCF" w:rsidRPr="001B6BBD" w:rsidRDefault="004E0CCF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4E0CCF">
      <w:pPr>
        <w:spacing w:after="0"/>
        <w:ind w:left="4320"/>
        <w:rPr>
          <w:rFonts w:ascii="Arial" w:hAnsi="Arial" w:cs="Arial"/>
        </w:rPr>
      </w:pPr>
    </w:p>
    <w:p w:rsidR="004E0CCF" w:rsidRDefault="004E0CCF" w:rsidP="004E0CCF">
      <w:pPr>
        <w:spacing w:after="0"/>
        <w:ind w:left="4320"/>
        <w:rPr>
          <w:rFonts w:ascii="Arial" w:hAnsi="Arial" w:cs="Arial"/>
        </w:rPr>
      </w:pPr>
    </w:p>
    <w:p w:rsidR="004E0CCF" w:rsidRPr="001B6BBD" w:rsidRDefault="004E0CCF" w:rsidP="004E0CCF">
      <w:pPr>
        <w:spacing w:after="0"/>
        <w:ind w:left="4320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Bandar </w:t>
      </w:r>
      <w:proofErr w:type="gramStart"/>
      <w:r w:rsidRPr="001B6BBD">
        <w:rPr>
          <w:rFonts w:ascii="Arial" w:hAnsi="Arial" w:cs="Arial"/>
        </w:rPr>
        <w:t>Lampung, ………………………..</w:t>
      </w:r>
      <w:proofErr w:type="gramEnd"/>
    </w:p>
    <w:p w:rsidR="004E0CCF" w:rsidRDefault="004E0CCF" w:rsidP="004E0CC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Mengetahui</w:t>
      </w:r>
    </w:p>
    <w:p w:rsidR="004E0CCF" w:rsidRDefault="004E0CCF" w:rsidP="004E0CCF">
      <w:pPr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KetuaJurusan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Koordinator Seminar</w:t>
      </w: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spacing w:after="0"/>
        <w:rPr>
          <w:rFonts w:ascii="Arial" w:hAnsi="Arial" w:cs="Arial"/>
        </w:rPr>
      </w:pPr>
    </w:p>
    <w:p w:rsidR="004E0CCF" w:rsidRDefault="004E0CCF" w:rsidP="004E0CCF">
      <w:pPr>
        <w:tabs>
          <w:tab w:val="left" w:pos="1320"/>
          <w:tab w:val="left" w:pos="144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................</w:t>
      </w:r>
      <w:r>
        <w:rPr>
          <w:rFonts w:ascii="Arial" w:hAnsi="Arial" w:cs="Arial"/>
        </w:rPr>
        <w:t>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>................</w:t>
      </w:r>
      <w:r>
        <w:rPr>
          <w:rFonts w:ascii="Arial" w:hAnsi="Arial" w:cs="Arial"/>
        </w:rPr>
        <w:t>...........................</w:t>
      </w:r>
    </w:p>
    <w:p w:rsidR="004E0CCF" w:rsidRPr="001B6BBD" w:rsidRDefault="004E0CCF" w:rsidP="004E0CCF">
      <w:pPr>
        <w:tabs>
          <w:tab w:val="left" w:pos="1320"/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NI</w:t>
      </w:r>
      <w:r w:rsidRPr="001B6BBD">
        <w:rPr>
          <w:rFonts w:ascii="Arial" w:hAnsi="Arial" w:cs="Arial"/>
        </w:rPr>
        <w:t>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4E0CCF" w:rsidRPr="001B6BBD" w:rsidRDefault="004E0CCF" w:rsidP="004E0CCF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9680" behindDoc="0" locked="0" layoutInCell="1" allowOverlap="1" wp14:anchorId="67C46DD5" wp14:editId="75B66688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1809750" cy="12954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CCF" w:rsidRPr="001B6BBD" w:rsidRDefault="004E0CCF" w:rsidP="004E0CCF">
      <w:pPr>
        <w:spacing w:after="0"/>
        <w:rPr>
          <w:rFonts w:ascii="Arial" w:hAnsi="Arial" w:cs="Arial"/>
          <w:b/>
        </w:rPr>
      </w:pPr>
    </w:p>
    <w:p w:rsidR="004E0CCF" w:rsidRDefault="004E0CCF" w:rsidP="004E0CCF">
      <w:pPr>
        <w:spacing w:after="0"/>
        <w:rPr>
          <w:rFonts w:ascii="Arial" w:hAnsi="Arial" w:cs="Arial"/>
          <w:b/>
        </w:rPr>
      </w:pPr>
    </w:p>
    <w:p w:rsidR="009A3344" w:rsidRDefault="009A3344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4E0CCF" w:rsidRDefault="004E0CCF" w:rsidP="009A3344">
      <w:pPr>
        <w:spacing w:after="0"/>
        <w:rPr>
          <w:rFonts w:ascii="Arial" w:hAnsi="Arial" w:cs="Arial"/>
          <w:b/>
        </w:rPr>
      </w:pPr>
    </w:p>
    <w:p w:rsidR="009A3344" w:rsidRDefault="00A15789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F-1</w:t>
      </w:r>
      <w:r w:rsidR="001B2E43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  <w:r w:rsidR="009A3344">
        <w:rPr>
          <w:rFonts w:ascii="Arial" w:hAnsi="Arial" w:cs="Arial"/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0"/>
      </w:tblGrid>
      <w:tr w:rsidR="009A3344" w:rsidRPr="001B6BBD" w:rsidTr="0046083F">
        <w:trPr>
          <w:trHeight w:val="751"/>
        </w:trPr>
        <w:tc>
          <w:tcPr>
            <w:tcW w:w="8760" w:type="dxa"/>
            <w:vAlign w:val="center"/>
          </w:tcPr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  <w:b/>
              </w:rPr>
              <w:lastRenderedPageBreak/>
              <w:t>FORMULIR REKAPITULASI PENILAIAN TUGAS AKHIR</w:t>
            </w:r>
          </w:p>
          <w:p w:rsidR="009A3344" w:rsidRPr="00AE5A6D" w:rsidRDefault="009A3344" w:rsidP="009A3344">
            <w:pPr>
              <w:tabs>
                <w:tab w:val="left" w:pos="9480"/>
              </w:tabs>
              <w:spacing w:after="0"/>
              <w:jc w:val="center"/>
              <w:rPr>
                <w:rFonts w:ascii="Arial" w:hAnsi="Arial" w:cs="Arial"/>
                <w:b/>
              </w:rPr>
            </w:pPr>
            <w:r w:rsidRPr="00AE5A6D">
              <w:rPr>
                <w:rFonts w:ascii="Arial" w:hAnsi="Arial" w:cs="Arial"/>
              </w:rPr>
              <w:t>JURUSAN ILMU KOMPUTER FMIPA  UNIVERSITAS LAMPUNG</w:t>
            </w:r>
          </w:p>
        </w:tc>
      </w:tr>
    </w:tbl>
    <w:p w:rsidR="009A3344" w:rsidRPr="001B6BBD" w:rsidRDefault="009A3344" w:rsidP="009A3344">
      <w:pPr>
        <w:tabs>
          <w:tab w:val="left" w:pos="9480"/>
        </w:tabs>
        <w:spacing w:after="0"/>
        <w:jc w:val="center"/>
        <w:rPr>
          <w:rFonts w:ascii="Arial" w:hAnsi="Arial" w:cs="Arial"/>
        </w:rPr>
      </w:pPr>
    </w:p>
    <w:p w:rsidR="0046083F" w:rsidRPr="00B47F03" w:rsidRDefault="0046083F" w:rsidP="0046083F">
      <w:pPr>
        <w:tabs>
          <w:tab w:val="left" w:pos="1843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Nama / NPM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46083F" w:rsidRDefault="0046083F" w:rsidP="0046083F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B47F03">
        <w:rPr>
          <w:rFonts w:ascii="Arial" w:hAnsi="Arial" w:cs="Arial"/>
        </w:rPr>
        <w:t>Judul Tugas Akhir</w:t>
      </w:r>
      <w:r w:rsidRPr="00B47F0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46083F" w:rsidRDefault="0046083F" w:rsidP="0046083F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46083F" w:rsidRDefault="0046083F" w:rsidP="0046083F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46083F" w:rsidRDefault="0046083F" w:rsidP="0046083F">
      <w:pPr>
        <w:tabs>
          <w:tab w:val="left" w:pos="1843"/>
          <w:tab w:val="left" w:pos="1985"/>
          <w:tab w:val="left" w:leader="dot" w:pos="99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…………………………..</w:t>
      </w:r>
      <w:r w:rsidRPr="00B47F03">
        <w:rPr>
          <w:rFonts w:ascii="Arial" w:hAnsi="Arial" w:cs="Arial"/>
        </w:rPr>
        <w:t>…………………………………………………</w:t>
      </w:r>
    </w:p>
    <w:p w:rsidR="009A3344" w:rsidRPr="001B6BBD" w:rsidRDefault="009A3344" w:rsidP="009A3344">
      <w:pPr>
        <w:tabs>
          <w:tab w:val="left" w:pos="1560"/>
          <w:tab w:val="left" w:pos="168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ab/>
      </w: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2763"/>
        <w:gridCol w:w="1745"/>
        <w:gridCol w:w="1111"/>
        <w:gridCol w:w="643"/>
        <w:gridCol w:w="1088"/>
        <w:gridCol w:w="957"/>
      </w:tblGrid>
      <w:tr w:rsidR="009A3344" w:rsidRPr="001B6BBD" w:rsidTr="00950BEC">
        <w:trPr>
          <w:jc w:val="center"/>
        </w:trPr>
        <w:tc>
          <w:tcPr>
            <w:tcW w:w="563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No.</w:t>
            </w:r>
          </w:p>
        </w:tc>
        <w:tc>
          <w:tcPr>
            <w:tcW w:w="3145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Nama  Penguji</w:t>
            </w:r>
          </w:p>
        </w:tc>
        <w:tc>
          <w:tcPr>
            <w:tcW w:w="166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Status</w:t>
            </w:r>
          </w:p>
        </w:tc>
        <w:tc>
          <w:tcPr>
            <w:tcW w:w="1209" w:type="dxa"/>
            <w:vAlign w:val="center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Nilai</w:t>
            </w:r>
          </w:p>
        </w:tc>
        <w:tc>
          <w:tcPr>
            <w:tcW w:w="68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%</w:t>
            </w:r>
          </w:p>
        </w:tc>
        <w:tc>
          <w:tcPr>
            <w:tcW w:w="1207" w:type="dxa"/>
            <w:vAlign w:val="center"/>
          </w:tcPr>
          <w:p w:rsidR="009A3344" w:rsidRPr="001B6BBD" w:rsidRDefault="00BC263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002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Paraf</w:t>
            </w:r>
          </w:p>
        </w:tc>
      </w:tr>
      <w:tr w:rsidR="009A3344" w:rsidRPr="001B6BBD" w:rsidTr="00950BEC">
        <w:trPr>
          <w:jc w:val="center"/>
        </w:trPr>
        <w:tc>
          <w:tcPr>
            <w:tcW w:w="563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1.</w:t>
            </w:r>
          </w:p>
        </w:tc>
        <w:tc>
          <w:tcPr>
            <w:tcW w:w="3145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 xml:space="preserve">Pembimbing </w:t>
            </w:r>
          </w:p>
        </w:tc>
        <w:tc>
          <w:tcPr>
            <w:tcW w:w="120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60</w:t>
            </w:r>
          </w:p>
        </w:tc>
        <w:tc>
          <w:tcPr>
            <w:tcW w:w="1207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A3344" w:rsidRPr="001B6BBD" w:rsidTr="00950BEC">
        <w:trPr>
          <w:jc w:val="center"/>
        </w:trPr>
        <w:tc>
          <w:tcPr>
            <w:tcW w:w="563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2.</w:t>
            </w:r>
          </w:p>
        </w:tc>
        <w:tc>
          <w:tcPr>
            <w:tcW w:w="3145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6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DosenVerifikasi</w:t>
            </w:r>
          </w:p>
        </w:tc>
        <w:tc>
          <w:tcPr>
            <w:tcW w:w="1209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  <w:r w:rsidRPr="001B6BBD">
              <w:rPr>
                <w:rFonts w:ascii="Arial" w:hAnsi="Arial" w:cs="Arial"/>
              </w:rPr>
              <w:t>40</w:t>
            </w:r>
          </w:p>
        </w:tc>
        <w:tc>
          <w:tcPr>
            <w:tcW w:w="1207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02" w:type="dxa"/>
            <w:vAlign w:val="center"/>
          </w:tcPr>
          <w:p w:rsidR="009A3344" w:rsidRPr="001B6BBD" w:rsidRDefault="009A3344" w:rsidP="009A3344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9A3344" w:rsidRPr="001B6BBD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10680"/>
        </w:tabs>
        <w:spacing w:after="0"/>
        <w:jc w:val="center"/>
        <w:rPr>
          <w:rFonts w:ascii="Arial" w:hAnsi="Arial" w:cs="Arial"/>
        </w:rPr>
      </w:pPr>
      <w:r w:rsidRPr="001B6BBD">
        <w:rPr>
          <w:rFonts w:ascii="Arial" w:hAnsi="Arial" w:cs="Arial"/>
        </w:rPr>
        <w:t xml:space="preserve">Total </w:t>
      </w:r>
      <w:proofErr w:type="gramStart"/>
      <w:r w:rsidRPr="001B6BBD">
        <w:rPr>
          <w:rFonts w:ascii="Arial" w:hAnsi="Arial" w:cs="Arial"/>
        </w:rPr>
        <w:t>Nilai :</w:t>
      </w:r>
      <w:proofErr w:type="gramEnd"/>
      <w:r w:rsidRPr="001B6BBD">
        <w:rPr>
          <w:rFonts w:ascii="Arial" w:hAnsi="Arial" w:cs="Arial"/>
        </w:rPr>
        <w:t xml:space="preserve"> .............................................    Huruf </w:t>
      </w:r>
      <w:proofErr w:type="gramStart"/>
      <w:r w:rsidRPr="001B6BBD">
        <w:rPr>
          <w:rFonts w:ascii="Arial" w:hAnsi="Arial" w:cs="Arial"/>
        </w:rPr>
        <w:t>Mutu :</w:t>
      </w:r>
      <w:proofErr w:type="gramEnd"/>
      <w:r w:rsidRPr="001B6BBD">
        <w:rPr>
          <w:rFonts w:ascii="Arial" w:hAnsi="Arial" w:cs="Arial"/>
        </w:rPr>
        <w:t xml:space="preserve"> </w:t>
      </w:r>
      <w:r w:rsidR="0031030A">
        <w:rPr>
          <w:rFonts w:ascii="Arial" w:hAnsi="Arial" w:cs="Arial"/>
        </w:rPr>
        <w:t>A / B+ / B / C+ / C / D / BL</w:t>
      </w: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/>
        <w:ind w:left="6120"/>
        <w:rPr>
          <w:rFonts w:ascii="Arial" w:hAnsi="Arial" w:cs="Arial"/>
        </w:rPr>
      </w:pPr>
    </w:p>
    <w:p w:rsidR="009A3344" w:rsidRPr="001B6BBD" w:rsidRDefault="009A3344" w:rsidP="009A3344">
      <w:pPr>
        <w:tabs>
          <w:tab w:val="left" w:pos="1320"/>
          <w:tab w:val="left" w:pos="1440"/>
          <w:tab w:val="left" w:leader="dot" w:pos="9960"/>
        </w:tabs>
        <w:spacing w:after="0" w:line="360" w:lineRule="auto"/>
        <w:ind w:left="6120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leader="dot" w:pos="9960"/>
        </w:tabs>
        <w:spacing w:after="0"/>
        <w:ind w:left="6360"/>
        <w:rPr>
          <w:rFonts w:ascii="Arial" w:hAnsi="Arial" w:cs="Arial"/>
        </w:rPr>
      </w:pPr>
      <w:r>
        <w:rPr>
          <w:rFonts w:ascii="Arial" w:hAnsi="Arial" w:cs="Arial"/>
        </w:rPr>
        <w:t xml:space="preserve">Bandar Lampung, 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Mengetahui,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Menyetujui,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Ketua Jurusan Ilmu</w:t>
      </w:r>
      <w:r>
        <w:rPr>
          <w:rFonts w:ascii="Arial" w:hAnsi="Arial" w:cs="Arial"/>
        </w:rPr>
        <w:t xml:space="preserve"> </w:t>
      </w:r>
      <w:r w:rsidRPr="001B6BBD">
        <w:rPr>
          <w:rFonts w:ascii="Arial" w:hAnsi="Arial" w:cs="Arial"/>
        </w:rPr>
        <w:t>Komputer,</w:t>
      </w:r>
      <w:r w:rsidRPr="001B6BBD">
        <w:rPr>
          <w:rFonts w:ascii="Arial" w:hAnsi="Arial" w:cs="Arial"/>
        </w:rPr>
        <w:tab/>
        <w:t>Ketua Program Studi,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/>
        <w:rPr>
          <w:rFonts w:ascii="Arial" w:hAnsi="Arial" w:cs="Arial"/>
        </w:rPr>
      </w:pPr>
      <w:r w:rsidRPr="001B6BBD">
        <w:rPr>
          <w:rFonts w:ascii="Arial" w:hAnsi="Arial" w:cs="Arial"/>
        </w:rPr>
        <w:t>..........................</w:t>
      </w:r>
      <w:r>
        <w:rPr>
          <w:rFonts w:ascii="Arial" w:hAnsi="Arial" w:cs="Arial"/>
        </w:rPr>
        <w:t>.........................</w:t>
      </w:r>
      <w:r>
        <w:rPr>
          <w:rFonts w:ascii="Arial" w:hAnsi="Arial" w:cs="Arial"/>
        </w:rPr>
        <w:tab/>
      </w:r>
      <w:r w:rsidRPr="001B6BBD">
        <w:rPr>
          <w:rFonts w:ascii="Arial" w:hAnsi="Arial" w:cs="Arial"/>
        </w:rPr>
        <w:t>.....................................</w:t>
      </w:r>
    </w:p>
    <w:p w:rsidR="00A15789" w:rsidRPr="001B6BBD" w:rsidRDefault="00A15789" w:rsidP="00A15789">
      <w:pPr>
        <w:tabs>
          <w:tab w:val="left" w:pos="1320"/>
          <w:tab w:val="left" w:pos="1440"/>
          <w:tab w:val="left" w:pos="6360"/>
          <w:tab w:val="left" w:leader="dot" w:pos="9960"/>
        </w:tabs>
        <w:spacing w:after="0" w:line="360" w:lineRule="auto"/>
        <w:rPr>
          <w:rFonts w:ascii="Arial" w:hAnsi="Arial" w:cs="Arial"/>
        </w:rPr>
      </w:pPr>
      <w:r w:rsidRPr="001B6BBD">
        <w:rPr>
          <w:rFonts w:ascii="Arial" w:hAnsi="Arial" w:cs="Arial"/>
        </w:rPr>
        <w:t>NIP.</w:t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</w:r>
      <w:r w:rsidRPr="001B6BBD">
        <w:rPr>
          <w:rFonts w:ascii="Arial" w:hAnsi="Arial" w:cs="Arial"/>
        </w:rPr>
        <w:tab/>
        <w:t>NIP.</w:t>
      </w: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FF5B1E" w:rsidP="009A334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7632" behindDoc="0" locked="0" layoutInCell="1" allowOverlap="1" wp14:anchorId="2BB5F230" wp14:editId="7E18DB0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809750" cy="1295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</w:rPr>
      </w:pPr>
    </w:p>
    <w:p w:rsidR="009A3344" w:rsidRDefault="009A3344" w:rsidP="009A3344">
      <w:pPr>
        <w:spacing w:after="0"/>
        <w:rPr>
          <w:rFonts w:ascii="Arial" w:hAnsi="Arial" w:cs="Arial"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A15789" w:rsidRDefault="00A15789" w:rsidP="009A3344">
      <w:pPr>
        <w:spacing w:after="0"/>
        <w:rPr>
          <w:rFonts w:ascii="Arial" w:hAnsi="Arial" w:cs="Arial"/>
          <w:b/>
        </w:rPr>
      </w:pPr>
    </w:p>
    <w:p w:rsidR="009A3344" w:rsidRPr="00571179" w:rsidRDefault="004E0CCF" w:rsidP="009A334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F-</w:t>
      </w:r>
      <w:r w:rsidR="001B2E43">
        <w:rPr>
          <w:rFonts w:ascii="Arial" w:hAnsi="Arial" w:cs="Arial"/>
          <w:b/>
        </w:rPr>
        <w:t>18</w:t>
      </w:r>
      <w:r w:rsidR="00A15789">
        <w:rPr>
          <w:rFonts w:ascii="Arial" w:hAnsi="Arial" w:cs="Arial"/>
          <w:b/>
        </w:rPr>
        <w:t>/SOP/MIPA/7.5/II/12</w:t>
      </w:r>
      <w:r w:rsidR="00125AB2">
        <w:rPr>
          <w:rFonts w:ascii="Arial" w:hAnsi="Arial" w:cs="Arial"/>
          <w:b/>
        </w:rPr>
        <w:t>/001</w:t>
      </w:r>
    </w:p>
    <w:sectPr w:rsidR="009A3344" w:rsidRPr="00571179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17" w:rsidRDefault="00FE3E17" w:rsidP="008C352E">
      <w:pPr>
        <w:spacing w:after="0" w:line="240" w:lineRule="auto"/>
      </w:pPr>
      <w:r>
        <w:separator/>
      </w:r>
    </w:p>
  </w:endnote>
  <w:endnote w:type="continuationSeparator" w:id="0">
    <w:p w:rsidR="00FE3E17" w:rsidRDefault="00FE3E17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17" w:rsidRDefault="00FE3E17" w:rsidP="008C352E">
      <w:pPr>
        <w:spacing w:after="0" w:line="240" w:lineRule="auto"/>
      </w:pPr>
      <w:r>
        <w:separator/>
      </w:r>
    </w:p>
  </w:footnote>
  <w:footnote w:type="continuationSeparator" w:id="0">
    <w:p w:rsidR="00FE3E17" w:rsidRDefault="00FE3E17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C" w:rsidRDefault="00950BEC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950BEC" w:rsidRPr="00132EB3" w:rsidRDefault="00950BEC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950BEC" w:rsidRPr="00132EB3" w:rsidRDefault="00950BEC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50BEC" w:rsidRDefault="00950BEC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30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31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950BEC" w:rsidRPr="00132EB3" w:rsidRDefault="00950BEC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950BEC" w:rsidRPr="00132EB3" w:rsidRDefault="00950BEC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950BEC" w:rsidRPr="00132EB3" w:rsidRDefault="00950BEC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3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4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50BEC" w:rsidRDefault="00950BEC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950BEC" w:rsidRDefault="00950BEC" w:rsidP="00550DB6">
    <w:pPr>
      <w:pStyle w:val="Header"/>
    </w:pPr>
  </w:p>
  <w:p w:rsidR="00950BEC" w:rsidRPr="00550DB6" w:rsidRDefault="00950BEC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1E56903"/>
    <w:multiLevelType w:val="hybridMultilevel"/>
    <w:tmpl w:val="7512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09B4399"/>
    <w:multiLevelType w:val="hybridMultilevel"/>
    <w:tmpl w:val="17BE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C5A91"/>
    <w:multiLevelType w:val="hybridMultilevel"/>
    <w:tmpl w:val="6882DB90"/>
    <w:lvl w:ilvl="0" w:tplc="4AB6B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36F1C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E6F"/>
    <w:multiLevelType w:val="hybridMultilevel"/>
    <w:tmpl w:val="FBB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72ADC"/>
    <w:multiLevelType w:val="hybridMultilevel"/>
    <w:tmpl w:val="F668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D025A"/>
    <w:multiLevelType w:val="hybridMultilevel"/>
    <w:tmpl w:val="2DDC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B7E"/>
    <w:multiLevelType w:val="hybridMultilevel"/>
    <w:tmpl w:val="E420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793642C"/>
    <w:multiLevelType w:val="hybridMultilevel"/>
    <w:tmpl w:val="85B2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412C1"/>
    <w:multiLevelType w:val="hybridMultilevel"/>
    <w:tmpl w:val="873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6BB5"/>
    <w:multiLevelType w:val="hybridMultilevel"/>
    <w:tmpl w:val="CAA0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D7AA8"/>
    <w:multiLevelType w:val="hybridMultilevel"/>
    <w:tmpl w:val="5504F534"/>
    <w:lvl w:ilvl="0" w:tplc="2252F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5802"/>
    <w:multiLevelType w:val="hybridMultilevel"/>
    <w:tmpl w:val="014C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E1CEA"/>
    <w:multiLevelType w:val="hybridMultilevel"/>
    <w:tmpl w:val="651EB8BE"/>
    <w:lvl w:ilvl="0" w:tplc="EDB26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6D7EB9"/>
    <w:multiLevelType w:val="hybridMultilevel"/>
    <w:tmpl w:val="AA62E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F20842"/>
    <w:multiLevelType w:val="hybridMultilevel"/>
    <w:tmpl w:val="F77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7E705D"/>
    <w:multiLevelType w:val="hybridMultilevel"/>
    <w:tmpl w:val="F398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F0DD9"/>
    <w:multiLevelType w:val="hybridMultilevel"/>
    <w:tmpl w:val="DA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271B"/>
    <w:multiLevelType w:val="hybridMultilevel"/>
    <w:tmpl w:val="EA6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3365"/>
    <w:multiLevelType w:val="hybridMultilevel"/>
    <w:tmpl w:val="CE42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34FA0"/>
    <w:multiLevelType w:val="hybridMultilevel"/>
    <w:tmpl w:val="63C6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C1103"/>
    <w:multiLevelType w:val="hybridMultilevel"/>
    <w:tmpl w:val="962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119C1"/>
    <w:multiLevelType w:val="hybridMultilevel"/>
    <w:tmpl w:val="4A5C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EA1153"/>
    <w:multiLevelType w:val="hybridMultilevel"/>
    <w:tmpl w:val="AAB8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074BE"/>
    <w:multiLevelType w:val="hybridMultilevel"/>
    <w:tmpl w:val="BFFE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A08BB"/>
    <w:multiLevelType w:val="hybridMultilevel"/>
    <w:tmpl w:val="25C08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103FE"/>
    <w:multiLevelType w:val="hybridMultilevel"/>
    <w:tmpl w:val="9B464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4458D"/>
    <w:multiLevelType w:val="hybridMultilevel"/>
    <w:tmpl w:val="EDDC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6204A"/>
    <w:multiLevelType w:val="hybridMultilevel"/>
    <w:tmpl w:val="AC76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18C4"/>
    <w:multiLevelType w:val="hybridMultilevel"/>
    <w:tmpl w:val="58A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60AA0"/>
    <w:multiLevelType w:val="hybridMultilevel"/>
    <w:tmpl w:val="774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25723"/>
    <w:multiLevelType w:val="hybridMultilevel"/>
    <w:tmpl w:val="F88E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04D8D"/>
    <w:multiLevelType w:val="hybridMultilevel"/>
    <w:tmpl w:val="1984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76BA1"/>
    <w:multiLevelType w:val="hybridMultilevel"/>
    <w:tmpl w:val="7A2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122DC"/>
    <w:multiLevelType w:val="hybridMultilevel"/>
    <w:tmpl w:val="FE64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45"/>
  </w:num>
  <w:num w:numId="5">
    <w:abstractNumId w:val="24"/>
  </w:num>
  <w:num w:numId="6">
    <w:abstractNumId w:val="19"/>
  </w:num>
  <w:num w:numId="7">
    <w:abstractNumId w:val="43"/>
  </w:num>
  <w:num w:numId="8">
    <w:abstractNumId w:val="39"/>
  </w:num>
  <w:num w:numId="9">
    <w:abstractNumId w:val="31"/>
  </w:num>
  <w:num w:numId="10">
    <w:abstractNumId w:val="3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7"/>
  </w:num>
  <w:num w:numId="16">
    <w:abstractNumId w:val="21"/>
  </w:num>
  <w:num w:numId="17">
    <w:abstractNumId w:val="18"/>
  </w:num>
  <w:num w:numId="18">
    <w:abstractNumId w:val="8"/>
  </w:num>
  <w:num w:numId="19">
    <w:abstractNumId w:val="11"/>
  </w:num>
  <w:num w:numId="20">
    <w:abstractNumId w:val="6"/>
  </w:num>
  <w:num w:numId="21">
    <w:abstractNumId w:val="36"/>
  </w:num>
  <w:num w:numId="22">
    <w:abstractNumId w:val="28"/>
  </w:num>
  <w:num w:numId="23">
    <w:abstractNumId w:val="9"/>
  </w:num>
  <w:num w:numId="24">
    <w:abstractNumId w:val="44"/>
  </w:num>
  <w:num w:numId="25">
    <w:abstractNumId w:val="40"/>
  </w:num>
  <w:num w:numId="26">
    <w:abstractNumId w:val="47"/>
  </w:num>
  <w:num w:numId="27">
    <w:abstractNumId w:val="4"/>
  </w:num>
  <w:num w:numId="28">
    <w:abstractNumId w:val="26"/>
  </w:num>
  <w:num w:numId="29">
    <w:abstractNumId w:val="22"/>
  </w:num>
  <w:num w:numId="30">
    <w:abstractNumId w:val="10"/>
  </w:num>
  <w:num w:numId="31">
    <w:abstractNumId w:val="23"/>
  </w:num>
  <w:num w:numId="32">
    <w:abstractNumId w:val="17"/>
  </w:num>
  <w:num w:numId="33">
    <w:abstractNumId w:val="29"/>
  </w:num>
  <w:num w:numId="34">
    <w:abstractNumId w:val="25"/>
  </w:num>
  <w:num w:numId="35">
    <w:abstractNumId w:val="46"/>
  </w:num>
  <w:num w:numId="36">
    <w:abstractNumId w:val="16"/>
  </w:num>
  <w:num w:numId="37">
    <w:abstractNumId w:val="41"/>
  </w:num>
  <w:num w:numId="38">
    <w:abstractNumId w:val="15"/>
  </w:num>
  <w:num w:numId="39">
    <w:abstractNumId w:val="12"/>
  </w:num>
  <w:num w:numId="40">
    <w:abstractNumId w:val="32"/>
  </w:num>
  <w:num w:numId="41">
    <w:abstractNumId w:val="30"/>
  </w:num>
  <w:num w:numId="42">
    <w:abstractNumId w:val="20"/>
  </w:num>
  <w:num w:numId="43">
    <w:abstractNumId w:val="27"/>
  </w:num>
  <w:num w:numId="44">
    <w:abstractNumId w:val="35"/>
  </w:num>
  <w:num w:numId="45">
    <w:abstractNumId w:val="34"/>
  </w:num>
  <w:num w:numId="46">
    <w:abstractNumId w:val="37"/>
  </w:num>
  <w:num w:numId="47">
    <w:abstractNumId w:val="38"/>
  </w:num>
  <w:num w:numId="48">
    <w:abstractNumId w:val="4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C17D0"/>
    <w:rsid w:val="000F54DA"/>
    <w:rsid w:val="00103630"/>
    <w:rsid w:val="00125AB2"/>
    <w:rsid w:val="00132EB3"/>
    <w:rsid w:val="0013632C"/>
    <w:rsid w:val="00140197"/>
    <w:rsid w:val="001409D1"/>
    <w:rsid w:val="00145FDF"/>
    <w:rsid w:val="001474F4"/>
    <w:rsid w:val="001532E3"/>
    <w:rsid w:val="00165FE1"/>
    <w:rsid w:val="00166774"/>
    <w:rsid w:val="00182CA0"/>
    <w:rsid w:val="00194665"/>
    <w:rsid w:val="001967DB"/>
    <w:rsid w:val="001B2E43"/>
    <w:rsid w:val="001C4AFE"/>
    <w:rsid w:val="00200A6B"/>
    <w:rsid w:val="00204324"/>
    <w:rsid w:val="002616AF"/>
    <w:rsid w:val="0026462F"/>
    <w:rsid w:val="00264B81"/>
    <w:rsid w:val="0027001F"/>
    <w:rsid w:val="0027250D"/>
    <w:rsid w:val="00294185"/>
    <w:rsid w:val="00296598"/>
    <w:rsid w:val="002B11AF"/>
    <w:rsid w:val="002E77D8"/>
    <w:rsid w:val="00306FD0"/>
    <w:rsid w:val="0031030A"/>
    <w:rsid w:val="00322415"/>
    <w:rsid w:val="00342FBB"/>
    <w:rsid w:val="0034348D"/>
    <w:rsid w:val="00360159"/>
    <w:rsid w:val="003652A0"/>
    <w:rsid w:val="0039000A"/>
    <w:rsid w:val="00394C75"/>
    <w:rsid w:val="003D3767"/>
    <w:rsid w:val="003E5562"/>
    <w:rsid w:val="003E6749"/>
    <w:rsid w:val="003E6DA9"/>
    <w:rsid w:val="003E6FF8"/>
    <w:rsid w:val="00401DE3"/>
    <w:rsid w:val="0040593C"/>
    <w:rsid w:val="00426861"/>
    <w:rsid w:val="00433351"/>
    <w:rsid w:val="00435F6C"/>
    <w:rsid w:val="00447A61"/>
    <w:rsid w:val="0046083F"/>
    <w:rsid w:val="0049134F"/>
    <w:rsid w:val="004B43A1"/>
    <w:rsid w:val="004D19F9"/>
    <w:rsid w:val="004E0CCF"/>
    <w:rsid w:val="004E4CFE"/>
    <w:rsid w:val="004F1AB8"/>
    <w:rsid w:val="00545E06"/>
    <w:rsid w:val="00550DB6"/>
    <w:rsid w:val="005A4522"/>
    <w:rsid w:val="005B1588"/>
    <w:rsid w:val="005B5233"/>
    <w:rsid w:val="005C450D"/>
    <w:rsid w:val="005D358C"/>
    <w:rsid w:val="005E5FE6"/>
    <w:rsid w:val="005F6F56"/>
    <w:rsid w:val="00613E45"/>
    <w:rsid w:val="00626571"/>
    <w:rsid w:val="00634C70"/>
    <w:rsid w:val="00644D89"/>
    <w:rsid w:val="006865B1"/>
    <w:rsid w:val="0069371C"/>
    <w:rsid w:val="006B63B6"/>
    <w:rsid w:val="006C7F92"/>
    <w:rsid w:val="00724BAA"/>
    <w:rsid w:val="007312BA"/>
    <w:rsid w:val="00742A02"/>
    <w:rsid w:val="00755BE0"/>
    <w:rsid w:val="00756331"/>
    <w:rsid w:val="007661C3"/>
    <w:rsid w:val="00791E07"/>
    <w:rsid w:val="007959F4"/>
    <w:rsid w:val="007B12B5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342C4"/>
    <w:rsid w:val="00950BEC"/>
    <w:rsid w:val="0096680F"/>
    <w:rsid w:val="009A3344"/>
    <w:rsid w:val="009A4FB5"/>
    <w:rsid w:val="009D41EC"/>
    <w:rsid w:val="00A15789"/>
    <w:rsid w:val="00A27317"/>
    <w:rsid w:val="00A3196E"/>
    <w:rsid w:val="00A32F2F"/>
    <w:rsid w:val="00A35527"/>
    <w:rsid w:val="00A35D6B"/>
    <w:rsid w:val="00A514B6"/>
    <w:rsid w:val="00A52336"/>
    <w:rsid w:val="00A67603"/>
    <w:rsid w:val="00A74972"/>
    <w:rsid w:val="00AF746F"/>
    <w:rsid w:val="00B16527"/>
    <w:rsid w:val="00B20F1D"/>
    <w:rsid w:val="00B24E96"/>
    <w:rsid w:val="00B3037D"/>
    <w:rsid w:val="00B424BB"/>
    <w:rsid w:val="00B42708"/>
    <w:rsid w:val="00B47FDF"/>
    <w:rsid w:val="00B6113E"/>
    <w:rsid w:val="00BA3E65"/>
    <w:rsid w:val="00BB7ECE"/>
    <w:rsid w:val="00BC2634"/>
    <w:rsid w:val="00BE4E24"/>
    <w:rsid w:val="00C1028F"/>
    <w:rsid w:val="00C512D7"/>
    <w:rsid w:val="00CC4C2B"/>
    <w:rsid w:val="00CC55CE"/>
    <w:rsid w:val="00CD4090"/>
    <w:rsid w:val="00CE5269"/>
    <w:rsid w:val="00D13878"/>
    <w:rsid w:val="00D16835"/>
    <w:rsid w:val="00D84F14"/>
    <w:rsid w:val="00D91129"/>
    <w:rsid w:val="00D952E5"/>
    <w:rsid w:val="00DA6730"/>
    <w:rsid w:val="00DB1099"/>
    <w:rsid w:val="00DB77DB"/>
    <w:rsid w:val="00DD51A8"/>
    <w:rsid w:val="00E327B9"/>
    <w:rsid w:val="00E33515"/>
    <w:rsid w:val="00E45B2B"/>
    <w:rsid w:val="00E67465"/>
    <w:rsid w:val="00EA14DD"/>
    <w:rsid w:val="00ED072A"/>
    <w:rsid w:val="00F416A8"/>
    <w:rsid w:val="00F41BCF"/>
    <w:rsid w:val="00F53BA4"/>
    <w:rsid w:val="00F64D94"/>
    <w:rsid w:val="00FB13AE"/>
    <w:rsid w:val="00FB378C"/>
    <w:rsid w:val="00FD0515"/>
    <w:rsid w:val="00FD73B6"/>
    <w:rsid w:val="00FD7B61"/>
    <w:rsid w:val="00FE3E17"/>
    <w:rsid w:val="00FF5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paragraph" w:styleId="Heading1">
    <w:name w:val="heading 1"/>
    <w:basedOn w:val="Normal"/>
    <w:next w:val="Normal"/>
    <w:link w:val="Heading1Char"/>
    <w:qFormat/>
    <w:rsid w:val="009A3344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9A334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9A3344"/>
    <w:rPr>
      <w:rFonts w:ascii="Bookman Old Style" w:eastAsia="Times New Roman" w:hAnsi="Bookman Old Style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9A3344"/>
    <w:rPr>
      <w:rFonts w:ascii="Times New Roman" w:eastAsia="Times New Roman" w:hAnsi="Times New Roman" w:cs="Times New Roman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F4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6" Type="http://schemas.openxmlformats.org/officeDocument/2006/relationships/image" Target="media/image40.emf"/><Relationship Id="rId5" Type="http://schemas.openxmlformats.org/officeDocument/2006/relationships/image" Target="media/image30.emf"/><Relationship Id="rId4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55B9A-9075-4E88-93E0-CA9D8743A88E}"/>
      </w:docPartPr>
      <w:docPartBody>
        <w:p w:rsidR="007236E7" w:rsidRDefault="0096104E"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4E"/>
    <w:rsid w:val="007236E7"/>
    <w:rsid w:val="00893542"/>
    <w:rsid w:val="0096104E"/>
    <w:rsid w:val="00D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0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FDE94-0A57-4F51-95E9-F93BCB95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Didik Kurniawan</cp:lastModifiedBy>
  <cp:revision>6</cp:revision>
  <cp:lastPrinted>2014-06-07T05:52:00Z</cp:lastPrinted>
  <dcterms:created xsi:type="dcterms:W3CDTF">2017-08-04T20:54:00Z</dcterms:created>
  <dcterms:modified xsi:type="dcterms:W3CDTF">2017-08-09T08:22:00Z</dcterms:modified>
</cp:coreProperties>
</file>