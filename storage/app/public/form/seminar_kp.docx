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A979A7" w:rsidRPr="005D7EF7" w:rsidTr="00A979A7">
        <w:trPr>
          <w:trHeight w:val="873"/>
          <w:jc w:val="center"/>
        </w:trPr>
        <w:tc>
          <w:tcPr>
            <w:tcW w:w="9287" w:type="dxa"/>
            <w:vAlign w:val="center"/>
          </w:tcPr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  <w:b/>
              </w:rPr>
              <w:t>FORMULIR PENGAJUAN SEMINAR KERJA PRAKTIK/PRAKTIK KERJA LAPANGAN</w:t>
            </w:r>
          </w:p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  <w:b/>
              </w:rPr>
              <w:t>JURUSAN  ILMU KOMPUTER  FMIPA  UNIVERSITAS LAMPUNG</w:t>
            </w:r>
          </w:p>
        </w:tc>
      </w:tr>
    </w:tbl>
    <w:p w:rsidR="00A979A7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Yth</w:t>
      </w:r>
      <w:proofErr w:type="spellEnd"/>
      <w:r w:rsidRPr="00915832">
        <w:rPr>
          <w:rFonts w:ascii="Arial" w:hAnsi="Arial" w:cs="Arial"/>
        </w:rPr>
        <w:t xml:space="preserve">, 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:rsidR="00A979A7" w:rsidRPr="00915832" w:rsidRDefault="00A979A7" w:rsidP="00A979A7">
      <w:pPr>
        <w:tabs>
          <w:tab w:val="left" w:pos="9480"/>
        </w:tabs>
        <w:spacing w:line="36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9480"/>
        </w:tabs>
        <w:spacing w:line="36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layak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47E3D">
        <w:rPr>
          <w:rFonts w:ascii="Arial" w:hAnsi="Arial" w:cs="Arial"/>
        </w:rPr>
        <w:t>melaksanakan</w:t>
      </w:r>
      <w:proofErr w:type="spellEnd"/>
      <w:r w:rsidR="00847E3D">
        <w:rPr>
          <w:rFonts w:ascii="Arial" w:hAnsi="Arial" w:cs="Arial"/>
        </w:rPr>
        <w:t xml:space="preserve"> Seminar KP/PKL</w:t>
      </w:r>
      <w:r w:rsidRPr="00915832">
        <w:rPr>
          <w:rFonts w:ascii="Arial" w:hAnsi="Arial" w:cs="Arial"/>
        </w:rPr>
        <w:t>:</w:t>
      </w:r>
    </w:p>
    <w:p w:rsidR="00A979A7" w:rsidRPr="00C747F5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proofErr w:type="gramStart"/>
      <w:r w:rsidR="00847E3D">
        <w:rPr>
          <w:rFonts w:ascii="Arial" w:hAnsi="Arial" w:cs="Arial"/>
        </w:rPr>
        <w:t>nama</w:t>
      </w:r>
      <w:proofErr w:type="spellEnd"/>
      <w:proofErr w:type="gramEnd"/>
      <w:r w:rsidR="00847E3D">
        <w:rPr>
          <w:rFonts w:ascii="Arial" w:hAnsi="Arial" w:cs="Arial"/>
        </w:rPr>
        <w:t>} / ${</w:t>
      </w:r>
      <w:proofErr w:type="spellStart"/>
      <w:r w:rsidR="00847E3D">
        <w:rPr>
          <w:rFonts w:ascii="Arial" w:hAnsi="Arial" w:cs="Arial"/>
        </w:rPr>
        <w:t>npm</w:t>
      </w:r>
      <w:proofErr w:type="spellEnd"/>
      <w:r w:rsidR="00847E3D">
        <w:rPr>
          <w:rFonts w:ascii="Arial" w:hAnsi="Arial" w:cs="Arial"/>
        </w:rPr>
        <w:t>}</w:t>
      </w:r>
    </w:p>
    <w:p w:rsidR="00A979A7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judul</w:t>
      </w:r>
      <w:proofErr w:type="spellEnd"/>
      <w:r w:rsidR="00847E3D">
        <w:rPr>
          <w:rFonts w:ascii="Arial" w:hAnsi="Arial" w:cs="Arial"/>
        </w:rPr>
        <w:t>}</w:t>
      </w:r>
    </w:p>
    <w:p w:rsidR="00A979A7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A979A7" w:rsidRPr="00C747F5" w:rsidRDefault="00A979A7" w:rsidP="00A979A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A979A7" w:rsidRPr="00C747F5" w:rsidRDefault="00A979A7" w:rsidP="00A979A7">
      <w:pPr>
        <w:pStyle w:val="NoSpacing"/>
      </w:pPr>
    </w:p>
    <w:p w:rsidR="00A979A7" w:rsidRDefault="00A979A7" w:rsidP="00A979A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747F5">
        <w:rPr>
          <w:rFonts w:ascii="Arial" w:hAnsi="Arial" w:cs="Arial"/>
        </w:rPr>
        <w:t>Pembimbing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7012C1">
        <w:rPr>
          <w:rFonts w:ascii="Arial" w:hAnsi="Arial" w:cs="Arial"/>
        </w:rPr>
        <w:t>dosen_pa</w:t>
      </w:r>
      <w:proofErr w:type="spellEnd"/>
      <w:r w:rsidR="00847E3D">
        <w:rPr>
          <w:rFonts w:ascii="Arial" w:hAnsi="Arial" w:cs="Arial"/>
        </w:rPr>
        <w:t>}</w:t>
      </w:r>
    </w:p>
    <w:p w:rsidR="00A979A7" w:rsidRPr="00C747F5" w:rsidRDefault="00A979A7" w:rsidP="00A979A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7012C1">
        <w:rPr>
          <w:rFonts w:ascii="Arial" w:hAnsi="Arial" w:cs="Arial"/>
        </w:rPr>
        <w:t>nip_pa</w:t>
      </w:r>
      <w:proofErr w:type="spellEnd"/>
      <w:r w:rsidR="00847E3D">
        <w:rPr>
          <w:rFonts w:ascii="Arial" w:hAnsi="Arial" w:cs="Arial"/>
        </w:rPr>
        <w:t>}</w:t>
      </w:r>
    </w:p>
    <w:p w:rsidR="00A979A7" w:rsidRPr="00C747F5" w:rsidRDefault="00A979A7" w:rsidP="00A979A7">
      <w:pPr>
        <w:pStyle w:val="NoSpacing"/>
      </w:pPr>
    </w:p>
    <w:p w:rsidR="00A979A7" w:rsidRPr="001B6BBD" w:rsidRDefault="00A979A7" w:rsidP="00A979A7">
      <w:pPr>
        <w:tabs>
          <w:tab w:val="left" w:pos="1320"/>
          <w:tab w:val="left" w:pos="1440"/>
          <w:tab w:val="left" w:leader="dot" w:pos="9960"/>
        </w:tabs>
        <w:spacing w:after="0" w:line="360" w:lineRule="auto"/>
        <w:ind w:left="6120"/>
        <w:rPr>
          <w:rFonts w:ascii="Arial" w:hAnsi="Arial" w:cs="Arial"/>
        </w:rPr>
      </w:pPr>
    </w:p>
    <w:p w:rsidR="00A979A7" w:rsidRPr="00C747F5" w:rsidRDefault="00A979A7" w:rsidP="00A979A7">
      <w:pPr>
        <w:tabs>
          <w:tab w:val="left" w:pos="1320"/>
          <w:tab w:val="left" w:pos="1440"/>
          <w:tab w:val="left" w:leader="dot" w:pos="9960"/>
        </w:tabs>
        <w:spacing w:after="0"/>
        <w:ind w:left="4962"/>
        <w:rPr>
          <w:rFonts w:ascii="Arial" w:hAnsi="Arial" w:cs="Arial"/>
        </w:rPr>
      </w:pPr>
      <w:r w:rsidRPr="00C747F5">
        <w:rPr>
          <w:rFonts w:ascii="Arial" w:hAnsi="Arial" w:cs="Arial"/>
        </w:rPr>
        <w:t xml:space="preserve">Bandar </w:t>
      </w:r>
      <w:proofErr w:type="gramStart"/>
      <w:r w:rsidRPr="00C747F5">
        <w:rPr>
          <w:rFonts w:ascii="Arial" w:hAnsi="Arial" w:cs="Arial"/>
        </w:rPr>
        <w:t xml:space="preserve">Lampung, </w:t>
      </w:r>
      <w:r w:rsidR="00665DAB">
        <w:rPr>
          <w:rFonts w:ascii="Arial" w:hAnsi="Arial" w:cs="Arial"/>
        </w:rPr>
        <w:t>………………….</w:t>
      </w:r>
      <w:proofErr w:type="gramEnd"/>
    </w:p>
    <w:p w:rsidR="00A979A7" w:rsidRPr="00C747F5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Mengetahui</w:t>
      </w:r>
      <w:proofErr w:type="spellEnd"/>
      <w:r w:rsidRPr="00C747F5">
        <w:rPr>
          <w:rFonts w:ascii="Arial" w:hAnsi="Arial" w:cs="Arial"/>
        </w:rPr>
        <w:t>,</w:t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proofErr w:type="spellStart"/>
      <w:r w:rsidRPr="00C747F5">
        <w:rPr>
          <w:rFonts w:ascii="Arial" w:hAnsi="Arial" w:cs="Arial"/>
        </w:rPr>
        <w:t>Menyetujui</w:t>
      </w:r>
      <w:proofErr w:type="spellEnd"/>
      <w:r w:rsidRPr="00C747F5">
        <w:rPr>
          <w:rFonts w:ascii="Arial" w:hAnsi="Arial" w:cs="Arial"/>
        </w:rPr>
        <w:t>,</w:t>
      </w:r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KP/PKL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979A7" w:rsidRDefault="00A979A7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847E3D" w:rsidRDefault="00847E3D" w:rsidP="00A979A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9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4023"/>
      </w:tblGrid>
      <w:tr w:rsidR="00847E3D" w:rsidTr="00847E3D">
        <w:tc>
          <w:tcPr>
            <w:tcW w:w="5676" w:type="dxa"/>
          </w:tcPr>
          <w:p w:rsidR="00847E3D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koor_pkl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4023" w:type="dxa"/>
          </w:tcPr>
          <w:p w:rsidR="00847E3D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  <w:tr w:rsidR="00847E3D" w:rsidTr="00847E3D">
        <w:tc>
          <w:tcPr>
            <w:tcW w:w="5676" w:type="dxa"/>
          </w:tcPr>
          <w:p w:rsidR="00847E3D" w:rsidRPr="00C70D95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nip_koor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  <w:r w:rsidRPr="006B1165">
              <w:rPr>
                <w:rFonts w:ascii="Arial" w:hAnsi="Arial" w:cs="Arial"/>
              </w:rPr>
              <w:tab/>
            </w:r>
          </w:p>
        </w:tc>
        <w:tc>
          <w:tcPr>
            <w:tcW w:w="4023" w:type="dxa"/>
          </w:tcPr>
          <w:p w:rsidR="00847E3D" w:rsidRPr="00C70D95" w:rsidRDefault="00847E3D" w:rsidP="00847E3D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IP</w:t>
            </w:r>
            <w:r w:rsidRPr="006B1165">
              <w:rPr>
                <w:rFonts w:ascii="Arial" w:hAnsi="Arial" w:cs="Arial"/>
              </w:rPr>
              <w:t>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</w:tbl>
    <w:p w:rsidR="00A979A7" w:rsidRPr="00915832" w:rsidRDefault="00A979A7" w:rsidP="00A979A7">
      <w:pPr>
        <w:rPr>
          <w:rFonts w:ascii="Arial" w:hAnsi="Arial" w:cs="Arial"/>
        </w:rPr>
      </w:pPr>
    </w:p>
    <w:p w:rsidR="00A979A7" w:rsidRPr="00915832" w:rsidRDefault="00A979A7" w:rsidP="00A979A7">
      <w:pPr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9303A1" w:rsidRPr="00571179" w:rsidRDefault="009303A1" w:rsidP="009303A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</w:t>
      </w:r>
      <w:r w:rsidR="00F9358B">
        <w:rPr>
          <w:rFonts w:ascii="Arial" w:hAnsi="Arial" w:cs="Arial"/>
          <w:b/>
        </w:rPr>
        <w:t>19</w:t>
      </w:r>
      <w:r>
        <w:rPr>
          <w:rFonts w:ascii="Arial" w:hAnsi="Arial" w:cs="Arial"/>
          <w:b/>
        </w:rPr>
        <w:t>/SOP/MIPA/7.5/II/12</w:t>
      </w:r>
      <w:r w:rsidR="003B0C7A">
        <w:rPr>
          <w:rFonts w:ascii="Arial" w:hAnsi="Arial" w:cs="Arial"/>
          <w:b/>
        </w:rPr>
        <w:t>/001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A979A7" w:rsidRPr="005D7EF7" w:rsidTr="00AD6C05">
        <w:trPr>
          <w:trHeight w:val="731"/>
        </w:trPr>
        <w:tc>
          <w:tcPr>
            <w:tcW w:w="8613" w:type="dxa"/>
            <w:vAlign w:val="center"/>
          </w:tcPr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  <w:b/>
              </w:rPr>
              <w:lastRenderedPageBreak/>
              <w:t>UNDANGAN SEMINAR KERJA PRAKTIK/PRAKTIK KERJA LAPANGAN</w:t>
            </w:r>
          </w:p>
          <w:p w:rsidR="00A979A7" w:rsidRPr="005D7EF7" w:rsidRDefault="00A979A7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D7EF7">
              <w:rPr>
                <w:rFonts w:ascii="Arial" w:hAnsi="Arial" w:cs="Arial"/>
              </w:rPr>
              <w:t>JURUSAN  ILMU KOMPUTER  FMIPA  UNIVERSITAS LAMPUNG</w:t>
            </w:r>
          </w:p>
        </w:tc>
      </w:tr>
    </w:tbl>
    <w:p w:rsidR="00A979A7" w:rsidRPr="00915832" w:rsidRDefault="00A979A7" w:rsidP="00A979A7">
      <w:pPr>
        <w:tabs>
          <w:tab w:val="left" w:pos="94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No.    /UN26/7.6/KP-PKL*/201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KepadaYth</w:t>
      </w:r>
      <w:proofErr w:type="spellEnd"/>
      <w:r w:rsidRPr="00915832">
        <w:rPr>
          <w:rFonts w:ascii="Arial" w:hAnsi="Arial" w:cs="Arial"/>
        </w:rPr>
        <w:t>.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Bapak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Ibu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Sdr</w:t>
      </w:r>
      <w:proofErr w:type="spellEnd"/>
      <w:r w:rsidRPr="00915832">
        <w:rPr>
          <w:rFonts w:ascii="Arial" w:hAnsi="Arial" w:cs="Arial"/>
        </w:rPr>
        <w:t>/</w:t>
      </w:r>
      <w:proofErr w:type="spellStart"/>
      <w:proofErr w:type="gramStart"/>
      <w:r w:rsidRPr="00915832">
        <w:rPr>
          <w:rFonts w:ascii="Arial" w:hAnsi="Arial" w:cs="Arial"/>
        </w:rPr>
        <w:t>i</w:t>
      </w:r>
      <w:proofErr w:type="spellEnd"/>
      <w:r w:rsidRPr="00915832">
        <w:rPr>
          <w:rFonts w:ascii="Arial" w:hAnsi="Arial" w:cs="Arial"/>
        </w:rPr>
        <w:t xml:space="preserve">  </w:t>
      </w:r>
      <w:r w:rsidR="00847E3D">
        <w:rPr>
          <w:rFonts w:ascii="Arial" w:hAnsi="Arial" w:cs="Arial"/>
        </w:rPr>
        <w:t>$</w:t>
      </w:r>
      <w:proofErr w:type="gramEnd"/>
      <w:r w:rsidR="00847E3D">
        <w:rPr>
          <w:rFonts w:ascii="Arial" w:hAnsi="Arial" w:cs="Arial"/>
        </w:rPr>
        <w:t>{</w:t>
      </w:r>
      <w:proofErr w:type="spellStart"/>
      <w:r w:rsidR="00847E3D">
        <w:rPr>
          <w:rFonts w:ascii="Arial" w:hAnsi="Arial" w:cs="Arial"/>
        </w:rPr>
        <w:t>dosen_pembimbing</w:t>
      </w:r>
      <w:proofErr w:type="spellEnd"/>
      <w:r w:rsidR="00847E3D">
        <w:rPr>
          <w:rFonts w:ascii="Arial" w:hAnsi="Arial" w:cs="Arial"/>
        </w:rPr>
        <w:t>}</w:t>
      </w: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r w:rsidRPr="00915832">
        <w:rPr>
          <w:rFonts w:ascii="Arial" w:hAnsi="Arial" w:cs="Arial"/>
        </w:rPr>
        <w:t xml:space="preserve">Di </w:t>
      </w:r>
      <w:proofErr w:type="spellStart"/>
      <w:r w:rsidRPr="00915832">
        <w:rPr>
          <w:rFonts w:ascii="Arial" w:hAnsi="Arial" w:cs="Arial"/>
        </w:rPr>
        <w:t>Tempat</w:t>
      </w:r>
      <w:proofErr w:type="spellEnd"/>
      <w:r w:rsidRPr="00915832">
        <w:rPr>
          <w:rFonts w:ascii="Arial" w:hAnsi="Arial" w:cs="Arial"/>
        </w:rPr>
        <w:t>.</w:t>
      </w: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Hormat</w:t>
      </w:r>
      <w:proofErr w:type="spellEnd"/>
      <w:r w:rsidRPr="00915832">
        <w:rPr>
          <w:rFonts w:ascii="Arial" w:hAnsi="Arial" w:cs="Arial"/>
        </w:rPr>
        <w:t>,</w:t>
      </w:r>
    </w:p>
    <w:p w:rsidR="00A979A7" w:rsidRPr="00915832" w:rsidRDefault="00A979A7" w:rsidP="00A979A7">
      <w:pPr>
        <w:tabs>
          <w:tab w:val="left" w:pos="9480"/>
        </w:tabs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ini</w:t>
      </w:r>
      <w:proofErr w:type="spellEnd"/>
      <w:r w:rsidRPr="00915832">
        <w:rPr>
          <w:rFonts w:ascii="Arial" w:hAnsi="Arial" w:cs="Arial"/>
        </w:rPr>
        <w:t xml:space="preserve"> kami </w:t>
      </w:r>
      <w:proofErr w:type="spellStart"/>
      <w:r w:rsidRPr="00915832">
        <w:rPr>
          <w:rFonts w:ascii="Arial" w:hAnsi="Arial" w:cs="Arial"/>
        </w:rPr>
        <w:t>mengundang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Bapak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Ibu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Sdr</w:t>
      </w:r>
      <w:proofErr w:type="spellEnd"/>
      <w:r w:rsidRPr="00915832">
        <w:rPr>
          <w:rFonts w:ascii="Arial" w:hAnsi="Arial" w:cs="Arial"/>
        </w:rPr>
        <w:t>/</w:t>
      </w:r>
      <w:proofErr w:type="spellStart"/>
      <w:r w:rsidRPr="00915832">
        <w:rPr>
          <w:rFonts w:ascii="Arial" w:hAnsi="Arial" w:cs="Arial"/>
        </w:rPr>
        <w:t>i</w:t>
      </w:r>
      <w:proofErr w:type="spellEnd"/>
      <w:r w:rsidRPr="00915832">
        <w:rPr>
          <w:rFonts w:ascii="Arial" w:hAnsi="Arial" w:cs="Arial"/>
        </w:rPr>
        <w:t xml:space="preserve">, </w:t>
      </w:r>
      <w:proofErr w:type="spellStart"/>
      <w:r w:rsidRPr="00915832"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menghadiri</w:t>
      </w:r>
      <w:proofErr w:type="spellEnd"/>
      <w:r w:rsidRPr="00915832">
        <w:rPr>
          <w:rFonts w:ascii="Arial" w:hAnsi="Arial" w:cs="Arial"/>
        </w:rPr>
        <w:t xml:space="preserve"> Seminar KP/PKL</w:t>
      </w:r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979A7">
        <w:rPr>
          <w:rFonts w:ascii="Arial" w:hAnsi="Arial" w:cs="Arial"/>
          <w:b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Pembimbing</w:t>
      </w:r>
      <w:proofErr w:type="spellEnd"/>
      <w:r w:rsidRPr="00915832">
        <w:rPr>
          <w:rFonts w:ascii="Arial" w:hAnsi="Arial" w:cs="Arial"/>
        </w:rPr>
        <w:t xml:space="preserve"> :</w:t>
      </w:r>
      <w:proofErr w:type="gramEnd"/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847E3D">
        <w:rPr>
          <w:rFonts w:ascii="Arial" w:hAnsi="Arial" w:cs="Arial"/>
        </w:rPr>
        <w:t>${</w:t>
      </w:r>
      <w:proofErr w:type="spellStart"/>
      <w:proofErr w:type="gramStart"/>
      <w:r w:rsidR="00847E3D">
        <w:rPr>
          <w:rFonts w:ascii="Arial" w:hAnsi="Arial" w:cs="Arial"/>
        </w:rPr>
        <w:t>nama</w:t>
      </w:r>
      <w:proofErr w:type="spellEnd"/>
      <w:proofErr w:type="gramEnd"/>
      <w:r w:rsidR="00847E3D">
        <w:rPr>
          <w:rFonts w:ascii="Arial" w:hAnsi="Arial" w:cs="Arial"/>
        </w:rPr>
        <w:t>} / ${</w:t>
      </w:r>
      <w:proofErr w:type="spellStart"/>
      <w:r w:rsidR="00847E3D">
        <w:rPr>
          <w:rFonts w:ascii="Arial" w:hAnsi="Arial" w:cs="Arial"/>
        </w:rPr>
        <w:t>npm</w:t>
      </w:r>
      <w:proofErr w:type="spellEnd"/>
      <w:r w:rsidR="00847E3D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847E3D">
        <w:rPr>
          <w:rFonts w:ascii="Arial" w:hAnsi="Arial" w:cs="Arial"/>
        </w:rPr>
        <w:t>${</w:t>
      </w:r>
      <w:proofErr w:type="spellStart"/>
      <w:r w:rsidR="00847E3D">
        <w:rPr>
          <w:rFonts w:ascii="Arial" w:hAnsi="Arial" w:cs="Arial"/>
        </w:rPr>
        <w:t>judul</w:t>
      </w:r>
      <w:proofErr w:type="spellEnd"/>
      <w:r w:rsidR="00847E3D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847E3D">
        <w:rPr>
          <w:rFonts w:ascii="Arial" w:hAnsi="Arial" w:cs="Arial"/>
        </w:rPr>
        <w:t xml:space="preserve"> </w:t>
      </w:r>
    </w:p>
    <w:p w:rsidR="00A979A7" w:rsidRPr="00915832" w:rsidRDefault="00A979A7" w:rsidP="00A979A7">
      <w:pPr>
        <w:tabs>
          <w:tab w:val="left" w:pos="1320"/>
          <w:tab w:val="left" w:pos="1440"/>
          <w:tab w:val="left" w:leader="dot" w:pos="9960"/>
        </w:tabs>
        <w:spacing w:line="360" w:lineRule="auto"/>
        <w:rPr>
          <w:rFonts w:ascii="Arial" w:hAnsi="Arial" w:cs="Arial"/>
        </w:rPr>
      </w:pPr>
    </w:p>
    <w:p w:rsidR="00A979A7" w:rsidRPr="00915832" w:rsidRDefault="00A979A7" w:rsidP="00A979A7">
      <w:pPr>
        <w:tabs>
          <w:tab w:val="left" w:pos="1560"/>
          <w:tab w:val="left" w:pos="1680"/>
          <w:tab w:val="left" w:leader="dot" w:pos="9960"/>
        </w:tabs>
        <w:spacing w:line="360" w:lineRule="auto"/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Pelaksanaan</w:t>
      </w:r>
      <w:proofErr w:type="spellEnd"/>
      <w:r w:rsidRPr="00915832">
        <w:rPr>
          <w:rFonts w:ascii="Arial" w:hAnsi="Arial" w:cs="Arial"/>
        </w:rPr>
        <w:t xml:space="preserve"> Seminar KP/PKL: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256"/>
        <w:gridCol w:w="2257"/>
        <w:gridCol w:w="2257"/>
      </w:tblGrid>
      <w:tr w:rsidR="00A979A7" w:rsidRPr="005D7EF7" w:rsidTr="00AD6C05">
        <w:tc>
          <w:tcPr>
            <w:tcW w:w="1843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Hari/</w:t>
            </w:r>
            <w:proofErr w:type="spellStart"/>
            <w:r w:rsidRPr="005D7EF7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6770" w:type="dxa"/>
            <w:gridSpan w:val="3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:</w:t>
            </w:r>
            <w:r w:rsidR="00847E3D">
              <w:rPr>
                <w:rFonts w:ascii="Arial" w:hAnsi="Arial" w:cs="Arial"/>
              </w:rPr>
              <w:t xml:space="preserve"> ${</w:t>
            </w:r>
            <w:proofErr w:type="spellStart"/>
            <w:r w:rsidR="00847E3D">
              <w:rPr>
                <w:rFonts w:ascii="Arial" w:hAnsi="Arial" w:cs="Arial"/>
              </w:rPr>
              <w:t>hari</w:t>
            </w:r>
            <w:proofErr w:type="spellEnd"/>
            <w:r w:rsidR="00847E3D">
              <w:rPr>
                <w:rFonts w:ascii="Arial" w:hAnsi="Arial" w:cs="Arial"/>
              </w:rPr>
              <w:t>} / ${</w:t>
            </w:r>
            <w:proofErr w:type="spellStart"/>
            <w:r w:rsidR="00847E3D">
              <w:rPr>
                <w:rFonts w:ascii="Arial" w:hAnsi="Arial" w:cs="Arial"/>
              </w:rPr>
              <w:t>tanggal</w:t>
            </w:r>
            <w:proofErr w:type="spellEnd"/>
            <w:r w:rsidR="00847E3D">
              <w:rPr>
                <w:rFonts w:ascii="Arial" w:hAnsi="Arial" w:cs="Arial"/>
              </w:rPr>
              <w:t>}</w:t>
            </w:r>
          </w:p>
        </w:tc>
      </w:tr>
      <w:tr w:rsidR="00A979A7" w:rsidRPr="005D7EF7" w:rsidTr="00AD6C05">
        <w:tc>
          <w:tcPr>
            <w:tcW w:w="1843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proofErr w:type="spellStart"/>
            <w:r w:rsidRPr="005D7EF7">
              <w:rPr>
                <w:rFonts w:ascii="Arial" w:hAnsi="Arial" w:cs="Arial"/>
              </w:rPr>
              <w:t>Waktu</w:t>
            </w:r>
            <w:proofErr w:type="spellEnd"/>
            <w:r w:rsidRPr="005D7EF7">
              <w:rPr>
                <w:rFonts w:ascii="Arial" w:hAnsi="Arial" w:cs="Arial"/>
              </w:rPr>
              <w:t>/</w:t>
            </w:r>
            <w:proofErr w:type="spellStart"/>
            <w:r w:rsidRPr="005D7EF7"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2256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 xml:space="preserve">: </w:t>
            </w:r>
            <w:proofErr w:type="spellStart"/>
            <w:r w:rsidRPr="005D7EF7">
              <w:rPr>
                <w:rFonts w:ascii="Arial" w:hAnsi="Arial" w:cs="Arial"/>
              </w:rPr>
              <w:t>Pukul</w:t>
            </w:r>
            <w:proofErr w:type="spellEnd"/>
            <w:r w:rsidR="00847E3D">
              <w:rPr>
                <w:rFonts w:ascii="Arial" w:hAnsi="Arial" w:cs="Arial"/>
              </w:rPr>
              <w:t xml:space="preserve"> ${</w:t>
            </w:r>
            <w:proofErr w:type="spellStart"/>
            <w:r w:rsidR="00847E3D">
              <w:rPr>
                <w:rFonts w:ascii="Arial" w:hAnsi="Arial" w:cs="Arial"/>
              </w:rPr>
              <w:t>pukul</w:t>
            </w:r>
            <w:proofErr w:type="spellEnd"/>
            <w:r w:rsidR="00847E3D">
              <w:rPr>
                <w:rFonts w:ascii="Arial" w:hAnsi="Arial" w:cs="Arial"/>
              </w:rPr>
              <w:t>}</w:t>
            </w:r>
          </w:p>
        </w:tc>
        <w:tc>
          <w:tcPr>
            <w:tcW w:w="2257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s/d</w:t>
            </w:r>
            <w:r w:rsidR="00847E3D">
              <w:rPr>
                <w:rFonts w:ascii="Arial" w:hAnsi="Arial" w:cs="Arial"/>
              </w:rPr>
              <w:t xml:space="preserve"> </w:t>
            </w:r>
            <w:proofErr w:type="spellStart"/>
            <w:r w:rsidR="00847E3D">
              <w:rPr>
                <w:rFonts w:ascii="Arial" w:hAnsi="Arial" w:cs="Arial"/>
              </w:rPr>
              <w:t>selesai</w:t>
            </w:r>
            <w:proofErr w:type="spellEnd"/>
          </w:p>
        </w:tc>
        <w:tc>
          <w:tcPr>
            <w:tcW w:w="2257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  <w:proofErr w:type="spellStart"/>
            <w:r w:rsidRPr="005D7EF7">
              <w:rPr>
                <w:rFonts w:ascii="Arial" w:hAnsi="Arial" w:cs="Arial"/>
              </w:rPr>
              <w:t>Ruang</w:t>
            </w:r>
            <w:proofErr w:type="spellEnd"/>
            <w:r w:rsidRPr="005D7EF7">
              <w:rPr>
                <w:rFonts w:ascii="Arial" w:hAnsi="Arial" w:cs="Arial"/>
              </w:rPr>
              <w:t>:</w:t>
            </w:r>
            <w:r w:rsidR="00847E3D">
              <w:rPr>
                <w:rFonts w:ascii="Arial" w:hAnsi="Arial" w:cs="Arial"/>
              </w:rPr>
              <w:t xml:space="preserve"> ${</w:t>
            </w:r>
            <w:proofErr w:type="spellStart"/>
            <w:r w:rsidR="00847E3D">
              <w:rPr>
                <w:rFonts w:ascii="Arial" w:hAnsi="Arial" w:cs="Arial"/>
              </w:rPr>
              <w:t>ruang</w:t>
            </w:r>
            <w:proofErr w:type="spellEnd"/>
            <w:r w:rsidR="00847E3D">
              <w:rPr>
                <w:rFonts w:ascii="Arial" w:hAnsi="Arial" w:cs="Arial"/>
              </w:rPr>
              <w:t>}</w:t>
            </w:r>
          </w:p>
        </w:tc>
      </w:tr>
      <w:tr w:rsidR="00A979A7" w:rsidRPr="005D7EF7" w:rsidTr="00AD6C05">
        <w:tc>
          <w:tcPr>
            <w:tcW w:w="1843" w:type="dxa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770" w:type="dxa"/>
            <w:gridSpan w:val="3"/>
          </w:tcPr>
          <w:p w:rsidR="00A979A7" w:rsidRPr="005D7EF7" w:rsidRDefault="00A979A7" w:rsidP="00AD6C05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665DAB" w:rsidRPr="00C747F5" w:rsidRDefault="00665DAB" w:rsidP="00665DAB">
      <w:pPr>
        <w:tabs>
          <w:tab w:val="left" w:pos="1320"/>
          <w:tab w:val="left" w:pos="1440"/>
          <w:tab w:val="left" w:leader="dot" w:pos="9960"/>
        </w:tabs>
        <w:spacing w:after="0"/>
        <w:ind w:left="4962"/>
        <w:rPr>
          <w:rFonts w:ascii="Arial" w:hAnsi="Arial" w:cs="Arial"/>
        </w:rPr>
      </w:pPr>
      <w:r w:rsidRPr="00C747F5">
        <w:rPr>
          <w:rFonts w:ascii="Arial" w:hAnsi="Arial" w:cs="Arial"/>
        </w:rPr>
        <w:t xml:space="preserve">Bandar </w:t>
      </w:r>
      <w:proofErr w:type="gramStart"/>
      <w:r w:rsidRPr="00C747F5">
        <w:rPr>
          <w:rFonts w:ascii="Arial" w:hAnsi="Arial" w:cs="Arial"/>
        </w:rPr>
        <w:t xml:space="preserve">Lampung, </w:t>
      </w:r>
      <w:r>
        <w:rPr>
          <w:rFonts w:ascii="Arial" w:hAnsi="Arial" w:cs="Arial"/>
        </w:rPr>
        <w:t>……………………</w:t>
      </w:r>
      <w:proofErr w:type="gramEnd"/>
    </w:p>
    <w:p w:rsidR="00665DAB" w:rsidRPr="00C747F5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Mengetahui</w:t>
      </w:r>
      <w:proofErr w:type="spellEnd"/>
      <w:r w:rsidRPr="00C747F5">
        <w:rPr>
          <w:rFonts w:ascii="Arial" w:hAnsi="Arial" w:cs="Arial"/>
        </w:rPr>
        <w:t>,</w:t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r w:rsidRPr="00C747F5">
        <w:rPr>
          <w:rFonts w:ascii="Arial" w:hAnsi="Arial" w:cs="Arial"/>
        </w:rPr>
        <w:tab/>
      </w:r>
      <w:proofErr w:type="spellStart"/>
      <w:r w:rsidRPr="00C747F5">
        <w:rPr>
          <w:rFonts w:ascii="Arial" w:hAnsi="Arial" w:cs="Arial"/>
        </w:rPr>
        <w:t>Menyetujui</w:t>
      </w:r>
      <w:proofErr w:type="spellEnd"/>
      <w:r w:rsidRPr="00C747F5">
        <w:rPr>
          <w:rFonts w:ascii="Arial" w:hAnsi="Arial" w:cs="Arial"/>
        </w:rPr>
        <w:t>,</w:t>
      </w:r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KP/PKL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665DAB" w:rsidRDefault="00665DAB" w:rsidP="00665DAB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9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4023"/>
      </w:tblGrid>
      <w:tr w:rsidR="00847E3D" w:rsidTr="00FF37A3">
        <w:tc>
          <w:tcPr>
            <w:tcW w:w="5676" w:type="dxa"/>
          </w:tcPr>
          <w:p w:rsidR="00847E3D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koor_pkl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4023" w:type="dxa"/>
          </w:tcPr>
          <w:p w:rsidR="00847E3D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  <w:tr w:rsidR="00847E3D" w:rsidTr="00FF37A3">
        <w:tc>
          <w:tcPr>
            <w:tcW w:w="5676" w:type="dxa"/>
          </w:tcPr>
          <w:p w:rsidR="00847E3D" w:rsidRPr="00C70D95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NIP.</w:t>
            </w:r>
            <w:r>
              <w:rPr>
                <w:rFonts w:ascii="Arial" w:hAnsi="Arial" w:cs="Arial"/>
              </w:rPr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nip_koor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  <w:r w:rsidRPr="006B1165">
              <w:rPr>
                <w:rFonts w:ascii="Arial" w:hAnsi="Arial" w:cs="Arial"/>
              </w:rPr>
              <w:tab/>
            </w:r>
          </w:p>
        </w:tc>
        <w:tc>
          <w:tcPr>
            <w:tcW w:w="4023" w:type="dxa"/>
          </w:tcPr>
          <w:p w:rsidR="00847E3D" w:rsidRPr="00C70D95" w:rsidRDefault="00847E3D" w:rsidP="00FF37A3">
            <w:pPr>
              <w:pStyle w:val="NoSpacing"/>
              <w:rPr>
                <w:rFonts w:ascii="Arial" w:hAnsi="Arial" w:cs="Arial"/>
              </w:rPr>
            </w:pPr>
            <w:r w:rsidRPr="006B116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IP</w:t>
            </w:r>
            <w:r w:rsidRPr="006B1165">
              <w:rPr>
                <w:rFonts w:ascii="Arial" w:hAnsi="Arial" w:cs="Arial"/>
              </w:rPr>
              <w:t>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nip_pa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</w:tr>
    </w:tbl>
    <w:p w:rsidR="00A979A7" w:rsidRPr="00915832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A979A7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665DAB" w:rsidRDefault="00665DAB" w:rsidP="00A979A7">
      <w:pPr>
        <w:pStyle w:val="NoSpacing"/>
        <w:jc w:val="center"/>
        <w:rPr>
          <w:rFonts w:ascii="Arial" w:hAnsi="Arial" w:cs="Arial"/>
          <w:b/>
        </w:rPr>
      </w:pPr>
    </w:p>
    <w:p w:rsidR="00665DAB" w:rsidRDefault="00665DAB" w:rsidP="00A979A7">
      <w:pPr>
        <w:pStyle w:val="NoSpacing"/>
        <w:jc w:val="center"/>
        <w:rPr>
          <w:rFonts w:ascii="Arial" w:hAnsi="Arial" w:cs="Arial"/>
          <w:b/>
        </w:rPr>
      </w:pPr>
    </w:p>
    <w:p w:rsidR="00847E3D" w:rsidRPr="00915832" w:rsidRDefault="00847E3D" w:rsidP="00A979A7">
      <w:pPr>
        <w:pStyle w:val="NoSpacing"/>
        <w:jc w:val="center"/>
        <w:rPr>
          <w:rFonts w:ascii="Arial" w:hAnsi="Arial" w:cs="Arial"/>
          <w:b/>
        </w:rPr>
      </w:pPr>
    </w:p>
    <w:p w:rsidR="00A979A7" w:rsidRPr="00915832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9303A1" w:rsidRPr="00571179" w:rsidRDefault="00F9358B" w:rsidP="009303A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F-20</w:t>
      </w:r>
      <w:r w:rsidR="009303A1">
        <w:rPr>
          <w:rFonts w:ascii="Arial" w:hAnsi="Arial" w:cs="Arial"/>
          <w:b/>
        </w:rPr>
        <w:t>/SOP/MIPA/7.5/II/12</w:t>
      </w:r>
      <w:r w:rsidR="003B0C7A">
        <w:rPr>
          <w:rFonts w:ascii="Arial" w:hAnsi="Arial" w:cs="Arial"/>
          <w:b/>
        </w:rPr>
        <w:t>/001</w:t>
      </w:r>
    </w:p>
    <w:p w:rsidR="00A979A7" w:rsidRPr="00915832" w:rsidRDefault="00A979A7" w:rsidP="00A979A7">
      <w:pPr>
        <w:pStyle w:val="NoSpacing"/>
        <w:rPr>
          <w:rFonts w:ascii="Arial" w:hAnsi="Arial" w:cs="Arial"/>
          <w:b/>
        </w:rPr>
      </w:pPr>
    </w:p>
    <w:p w:rsidR="00A979A7" w:rsidRPr="00915832" w:rsidRDefault="00A979A7" w:rsidP="00A979A7">
      <w:pPr>
        <w:pStyle w:val="NoSpacing"/>
        <w:jc w:val="center"/>
        <w:rPr>
          <w:rFonts w:ascii="Arial" w:hAnsi="Arial" w:cs="Arial"/>
          <w:b/>
        </w:rPr>
      </w:pPr>
    </w:p>
    <w:p w:rsidR="00A979A7" w:rsidRPr="00915832" w:rsidRDefault="00A979A7" w:rsidP="00A979A7">
      <w:pPr>
        <w:pStyle w:val="NoSpacing"/>
        <w:jc w:val="center"/>
        <w:rPr>
          <w:rFonts w:ascii="Arial" w:hAnsi="Arial" w:cs="Arial"/>
        </w:rPr>
      </w:pPr>
    </w:p>
    <w:p w:rsidR="00665DAB" w:rsidRDefault="00665D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79A7" w:rsidRPr="00665DAB" w:rsidRDefault="00665DAB" w:rsidP="006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665DAB">
        <w:rPr>
          <w:rFonts w:ascii="Arial" w:hAnsi="Arial" w:cs="Arial"/>
          <w:b/>
        </w:rPr>
        <w:lastRenderedPageBreak/>
        <w:t xml:space="preserve">LEMBAR PENILAIAN </w:t>
      </w:r>
      <w:r w:rsidR="00394FDC">
        <w:rPr>
          <w:rFonts w:ascii="Arial" w:hAnsi="Arial" w:cs="Arial"/>
          <w:b/>
        </w:rPr>
        <w:t xml:space="preserve">SEMINAR </w:t>
      </w:r>
      <w:r w:rsidRPr="00665DAB">
        <w:rPr>
          <w:rFonts w:ascii="Arial" w:hAnsi="Arial" w:cs="Arial"/>
          <w:b/>
        </w:rPr>
        <w:t>KERJA PRAKTIK</w:t>
      </w:r>
    </w:p>
    <w:p w:rsidR="00A979A7" w:rsidRPr="00915832" w:rsidRDefault="00A979A7" w:rsidP="00665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915832">
        <w:rPr>
          <w:rFonts w:ascii="Arial" w:hAnsi="Arial" w:cs="Arial"/>
          <w:b/>
        </w:rPr>
        <w:t>DOSEN PEMBIMBING</w:t>
      </w:r>
    </w:p>
    <w:p w:rsidR="00A979A7" w:rsidRPr="00915832" w:rsidRDefault="00A979A7" w:rsidP="00A979A7">
      <w:pPr>
        <w:rPr>
          <w:rFonts w:ascii="Arial" w:hAnsi="Arial" w:cs="Arial"/>
        </w:rPr>
      </w:pPr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proofErr w:type="gramStart"/>
      <w:r w:rsidR="005238AF">
        <w:rPr>
          <w:rFonts w:ascii="Arial" w:hAnsi="Arial" w:cs="Arial"/>
        </w:rPr>
        <w:t>nama</w:t>
      </w:r>
      <w:proofErr w:type="spellEnd"/>
      <w:proofErr w:type="gramEnd"/>
      <w:r w:rsidR="005238AF">
        <w:rPr>
          <w:rFonts w:ascii="Arial" w:hAnsi="Arial" w:cs="Arial"/>
        </w:rPr>
        <w:t>} / ${</w:t>
      </w:r>
      <w:proofErr w:type="spellStart"/>
      <w:r w:rsidR="005238AF">
        <w:rPr>
          <w:rFonts w:ascii="Arial" w:hAnsi="Arial" w:cs="Arial"/>
        </w:rPr>
        <w:t>npm</w:t>
      </w:r>
      <w:proofErr w:type="spellEnd"/>
      <w:r w:rsidR="005238AF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judul</w:t>
      </w:r>
      <w:proofErr w:type="spellEnd"/>
      <w:r w:rsidR="005238AF">
        <w:rPr>
          <w:rFonts w:ascii="Arial" w:hAnsi="Arial" w:cs="Arial"/>
        </w:rPr>
        <w:t>}</w:t>
      </w:r>
    </w:p>
    <w:p w:rsidR="00665DAB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238AF">
        <w:rPr>
          <w:rFonts w:ascii="Arial" w:hAnsi="Arial" w:cs="Arial"/>
        </w:rPr>
        <w:t xml:space="preserve"> </w:t>
      </w:r>
    </w:p>
    <w:p w:rsidR="00665DAB" w:rsidRPr="00C747F5" w:rsidRDefault="00665DAB" w:rsidP="00665DAB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238AF">
        <w:rPr>
          <w:rFonts w:ascii="Arial" w:hAnsi="Arial" w:cs="Arial"/>
        </w:rPr>
        <w:t xml:space="preserve"> </w:t>
      </w:r>
    </w:p>
    <w:p w:rsidR="00665DAB" w:rsidRDefault="00A979A7" w:rsidP="00665DAB">
      <w:pPr>
        <w:tabs>
          <w:tab w:val="left" w:pos="2552"/>
        </w:tabs>
        <w:rPr>
          <w:rFonts w:ascii="Arial" w:hAnsi="Arial" w:cs="Arial"/>
        </w:rPr>
      </w:pPr>
      <w:proofErr w:type="spellStart"/>
      <w:r w:rsidRPr="00915832"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r w:rsidR="00665DAB">
        <w:rPr>
          <w:rFonts w:ascii="Arial" w:hAnsi="Arial" w:cs="Arial"/>
        </w:rPr>
        <w:t>KP/PKL:</w:t>
      </w:r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tempat_pkl</w:t>
      </w:r>
      <w:proofErr w:type="spellEnd"/>
      <w:r w:rsidR="005238AF">
        <w:rPr>
          <w:rFonts w:ascii="Arial" w:hAnsi="Arial" w:cs="Arial"/>
        </w:rPr>
        <w:t>}</w:t>
      </w:r>
    </w:p>
    <w:p w:rsidR="00665DAB" w:rsidRDefault="00665DAB" w:rsidP="00665DA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5238AF">
        <w:rPr>
          <w:rFonts w:ascii="Arial" w:hAnsi="Arial" w:cs="Arial"/>
        </w:rPr>
        <w:t xml:space="preserve"> </w:t>
      </w:r>
    </w:p>
    <w:p w:rsidR="00287C6E" w:rsidRDefault="00287C6E" w:rsidP="00665DAB">
      <w:pPr>
        <w:spacing w:after="0"/>
        <w:rPr>
          <w:rFonts w:ascii="Arial" w:hAnsi="Arial" w:cs="Arial"/>
        </w:rPr>
      </w:pPr>
    </w:p>
    <w:tbl>
      <w:tblPr>
        <w:tblW w:w="0" w:type="auto"/>
        <w:tblInd w:w="420" w:type="dxa"/>
        <w:tblLayout w:type="fixed"/>
        <w:tblLook w:val="0000" w:firstRow="0" w:lastRow="0" w:firstColumn="0" w:lastColumn="0" w:noHBand="0" w:noVBand="0"/>
      </w:tblPr>
      <w:tblGrid>
        <w:gridCol w:w="4815"/>
        <w:gridCol w:w="850"/>
        <w:gridCol w:w="1276"/>
        <w:gridCol w:w="1002"/>
      </w:tblGrid>
      <w:tr w:rsidR="00287C6E" w:rsidTr="000E11B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Aspek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dinilai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EA0E74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Persentase</w:t>
            </w:r>
            <w:proofErr w:type="spellEnd"/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C6E" w:rsidRDefault="00EA0E74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287C6E" w:rsidTr="000E11B1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Seminar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Penguasaan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C74FD7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87C6E">
              <w:rPr>
                <w:rFonts w:ascii="Arial" w:hAnsi="Arial" w:cs="Arial"/>
                <w:sz w:val="20"/>
                <w:szCs w:val="20"/>
              </w:rPr>
              <w:t>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Sikap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ilmiah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argumentasi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Teknik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penyajian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kebahasaan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Originalitas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C74FD7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87C6E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Relevansi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Keterpaduan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287C6E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Penulisan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(Format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Bahasa)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C6E" w:rsidTr="000E11B1">
        <w:trPr>
          <w:trHeight w:val="5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Nilai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Total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snapToGri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87C6E" w:rsidRDefault="00287C6E" w:rsidP="00AD6C05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7C6E" w:rsidRDefault="00287C6E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87C6E" w:rsidRDefault="00287C6E" w:rsidP="00665DAB">
      <w:pPr>
        <w:spacing w:after="0"/>
        <w:rPr>
          <w:rFonts w:ascii="Arial" w:hAnsi="Arial" w:cs="Arial"/>
        </w:rPr>
      </w:pPr>
    </w:p>
    <w:p w:rsidR="00287C6E" w:rsidRDefault="00287C6E" w:rsidP="00665DAB">
      <w:pPr>
        <w:spacing w:after="0"/>
        <w:rPr>
          <w:rFonts w:ascii="Arial" w:hAnsi="Arial" w:cs="Arial"/>
        </w:rPr>
      </w:pPr>
    </w:p>
    <w:p w:rsidR="00C74FD7" w:rsidRDefault="003574AE" w:rsidP="003574AE">
      <w:pPr>
        <w:spacing w:after="0"/>
        <w:ind w:left="4536" w:hanging="283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2BB5F230" wp14:editId="7E18DB0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FD7">
        <w:rPr>
          <w:rFonts w:ascii="Arial" w:hAnsi="Arial" w:cs="Arial"/>
        </w:rPr>
        <w:t xml:space="preserve">Bandar </w:t>
      </w:r>
      <w:proofErr w:type="gramStart"/>
      <w:r w:rsidR="00C74FD7">
        <w:rPr>
          <w:rFonts w:ascii="Arial" w:hAnsi="Arial" w:cs="Arial"/>
        </w:rPr>
        <w:t>Lampung, ……………………………</w:t>
      </w:r>
      <w:proofErr w:type="gramEnd"/>
    </w:p>
    <w:p w:rsidR="00C74FD7" w:rsidRDefault="00C74FD7" w:rsidP="003574AE">
      <w:pPr>
        <w:tabs>
          <w:tab w:val="left" w:pos="1320"/>
          <w:tab w:val="left" w:pos="1440"/>
          <w:tab w:val="left" w:leader="dot" w:pos="9960"/>
        </w:tabs>
        <w:spacing w:after="0" w:line="360" w:lineRule="auto"/>
        <w:ind w:left="4536" w:hanging="283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Dosen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Pembimbing</w:t>
      </w:r>
      <w:proofErr w:type="spellEnd"/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574AE" w:rsidRDefault="003574AE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74FD7" w:rsidRPr="005238AF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  <w:lang w:val="en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238AF">
        <w:rPr>
          <w:rFonts w:ascii="Arial" w:hAnsi="Arial" w:cs="Arial"/>
          <w:lang w:val="en-ID"/>
        </w:rPr>
        <w:t>${</w:t>
      </w:r>
      <w:proofErr w:type="spellStart"/>
      <w:r w:rsidR="005238AF">
        <w:rPr>
          <w:rFonts w:ascii="Arial" w:hAnsi="Arial" w:cs="Arial"/>
          <w:lang w:val="en-ID"/>
        </w:rPr>
        <w:t>dosen_</w:t>
      </w:r>
      <w:r w:rsidR="007012C1">
        <w:rPr>
          <w:rFonts w:ascii="Arial" w:hAnsi="Arial" w:cs="Arial"/>
          <w:lang w:val="en-ID"/>
        </w:rPr>
        <w:t>pa</w:t>
      </w:r>
      <w:proofErr w:type="spellEnd"/>
      <w:r w:rsidR="005238AF">
        <w:rPr>
          <w:rFonts w:ascii="Arial" w:hAnsi="Arial" w:cs="Arial"/>
          <w:lang w:val="en-ID"/>
        </w:rPr>
        <w:t>}</w:t>
      </w:r>
    </w:p>
    <w:p w:rsidR="00C74FD7" w:rsidRDefault="00C74FD7" w:rsidP="00C74FD7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  <w:r w:rsidR="005238AF">
        <w:rPr>
          <w:rFonts w:ascii="Arial" w:hAnsi="Arial" w:cs="Arial"/>
        </w:rPr>
        <w:t xml:space="preserve"> ${</w:t>
      </w:r>
      <w:proofErr w:type="spellStart"/>
      <w:r w:rsidR="00FB68E0">
        <w:rPr>
          <w:rFonts w:ascii="Arial" w:hAnsi="Arial" w:cs="Arial"/>
        </w:rPr>
        <w:t>nip_</w:t>
      </w:r>
      <w:r w:rsidR="007012C1">
        <w:rPr>
          <w:rFonts w:ascii="Arial" w:hAnsi="Arial" w:cs="Arial"/>
        </w:rPr>
        <w:t>pa</w:t>
      </w:r>
      <w:proofErr w:type="spellEnd"/>
      <w:r w:rsidR="005238AF"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leader="dot" w:pos="10680"/>
        </w:tabs>
        <w:spacing w:after="0" w:line="360" w:lineRule="auto"/>
        <w:rPr>
          <w:rFonts w:ascii="Arial" w:hAnsi="Arial" w:cs="Arial"/>
          <w:lang w:val="id-ID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A979A7" w:rsidRPr="00915832" w:rsidRDefault="00A979A7" w:rsidP="00A979A7">
      <w:pPr>
        <w:pStyle w:val="NoSpacing"/>
        <w:rPr>
          <w:rFonts w:ascii="Arial" w:hAnsi="Arial" w:cs="Arial"/>
        </w:rPr>
      </w:pPr>
    </w:p>
    <w:p w:rsidR="009303A1" w:rsidRPr="00571179" w:rsidRDefault="009303A1" w:rsidP="009303A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F-2</w:t>
      </w:r>
      <w:r w:rsidR="00F9358B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/SOP/MIPA/7.5/II/12</w:t>
      </w:r>
      <w:r w:rsidR="003B0C7A">
        <w:rPr>
          <w:rFonts w:ascii="Arial" w:hAnsi="Arial" w:cs="Arial"/>
          <w:b/>
        </w:rPr>
        <w:t>/001</w:t>
      </w: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A979A7" w:rsidRDefault="00A979A7" w:rsidP="00A979A7">
      <w:pPr>
        <w:pStyle w:val="NoSpacing"/>
        <w:rPr>
          <w:rFonts w:ascii="Arial" w:hAnsi="Arial" w:cs="Arial"/>
        </w:rPr>
      </w:pPr>
    </w:p>
    <w:p w:rsidR="00394FDC" w:rsidRDefault="00C74FD7" w:rsidP="00C7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 w:line="240" w:lineRule="auto"/>
        <w:jc w:val="center"/>
        <w:rPr>
          <w:rFonts w:ascii="Arial" w:hAnsi="Arial" w:cs="Arial"/>
          <w:b/>
        </w:rPr>
      </w:pPr>
      <w:r w:rsidRPr="00C74FD7">
        <w:rPr>
          <w:rFonts w:ascii="Arial" w:hAnsi="Arial" w:cs="Arial"/>
          <w:b/>
        </w:rPr>
        <w:lastRenderedPageBreak/>
        <w:t xml:space="preserve">FORMULIR BERITA ACARA </w:t>
      </w:r>
    </w:p>
    <w:p w:rsidR="00C74FD7" w:rsidRPr="00C74FD7" w:rsidRDefault="00394FDC" w:rsidP="00C74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PENILAIAN KEGIATAN</w:t>
      </w:r>
      <w:r w:rsidR="00C74FD7" w:rsidRPr="00C74FD7">
        <w:rPr>
          <w:rFonts w:ascii="Arial" w:hAnsi="Arial" w:cs="Arial"/>
          <w:b/>
        </w:rPr>
        <w:t xml:space="preserve"> KP/PKL</w:t>
      </w:r>
    </w:p>
    <w:p w:rsidR="00C74FD7" w:rsidRDefault="00C74FD7" w:rsidP="00C74FD7">
      <w:pPr>
        <w:tabs>
          <w:tab w:val="left" w:pos="9480"/>
        </w:tabs>
        <w:jc w:val="center"/>
        <w:rPr>
          <w:rFonts w:ascii="Arial" w:hAnsi="Arial" w:cs="Arial"/>
        </w:rPr>
      </w:pPr>
      <w:proofErr w:type="spellStart"/>
      <w:proofErr w:type="gramStart"/>
      <w:r w:rsidRPr="005D7EF7">
        <w:rPr>
          <w:rFonts w:ascii="Arial" w:hAnsi="Arial" w:cs="Arial"/>
        </w:rPr>
        <w:t>Nomor</w:t>
      </w:r>
      <w:proofErr w:type="spellEnd"/>
      <w:r w:rsidRPr="005D7EF7">
        <w:rPr>
          <w:rFonts w:ascii="Arial" w:hAnsi="Arial" w:cs="Arial"/>
        </w:rPr>
        <w:t xml:space="preserve"> :</w:t>
      </w:r>
      <w:proofErr w:type="gramEnd"/>
      <w:r w:rsidRPr="005D7EF7">
        <w:rPr>
          <w:rFonts w:ascii="Arial" w:hAnsi="Arial" w:cs="Arial"/>
        </w:rPr>
        <w:t xml:space="preserve">               / UN.26 / 7.6</w:t>
      </w:r>
      <w:r>
        <w:rPr>
          <w:rFonts w:ascii="Arial" w:hAnsi="Arial" w:cs="Arial"/>
        </w:rPr>
        <w:t>/KP/PKL*</w:t>
      </w:r>
      <w:r w:rsidRPr="005D7EF7">
        <w:rPr>
          <w:rFonts w:ascii="Arial" w:hAnsi="Arial" w:cs="Arial"/>
        </w:rPr>
        <w:t>/ 20….</w:t>
      </w:r>
    </w:p>
    <w:p w:rsidR="00A979A7" w:rsidRPr="00915832" w:rsidRDefault="00A979A7" w:rsidP="00A979A7">
      <w:pPr>
        <w:tabs>
          <w:tab w:val="left" w:pos="948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</w:t>
      </w:r>
      <w:r w:rsidRPr="00915832">
        <w:rPr>
          <w:rFonts w:ascii="Arial" w:hAnsi="Arial" w:cs="Arial"/>
        </w:rPr>
        <w:t>ari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ini</w:t>
      </w:r>
      <w:proofErr w:type="spellEnd"/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hari</w:t>
      </w:r>
      <w:proofErr w:type="spellEnd"/>
      <w:r w:rsidR="005238AF">
        <w:rPr>
          <w:rFonts w:ascii="Arial" w:hAnsi="Arial" w:cs="Arial"/>
        </w:rPr>
        <w:t xml:space="preserve">} </w:t>
      </w:r>
      <w:proofErr w:type="spellStart"/>
      <w:r w:rsidRPr="00915832">
        <w:rPr>
          <w:rFonts w:ascii="Arial" w:hAnsi="Arial" w:cs="Arial"/>
        </w:rPr>
        <w:t>Tanggal</w:t>
      </w:r>
      <w:proofErr w:type="spellEnd"/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tanggal</w:t>
      </w:r>
      <w:proofErr w:type="spellEnd"/>
      <w:r w:rsidR="005238AF">
        <w:rPr>
          <w:rFonts w:ascii="Arial" w:hAnsi="Arial" w:cs="Arial"/>
        </w:rPr>
        <w:t>}</w:t>
      </w:r>
      <w:r w:rsidR="00394FDC" w:rsidRPr="00915832"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Pukul</w:t>
      </w:r>
      <w:proofErr w:type="spellEnd"/>
      <w:r w:rsidRPr="00915832">
        <w:rPr>
          <w:rFonts w:ascii="Arial" w:hAnsi="Arial" w:cs="Arial"/>
        </w:rPr>
        <w:t xml:space="preserve">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pukul</w:t>
      </w:r>
      <w:proofErr w:type="spellEnd"/>
      <w:r w:rsidR="005238AF">
        <w:rPr>
          <w:rFonts w:ascii="Arial" w:hAnsi="Arial" w:cs="Arial"/>
        </w:rPr>
        <w:t>},</w:t>
      </w:r>
      <w:r w:rsidRPr="00915832"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dilaksanakan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C74FD7">
        <w:rPr>
          <w:rFonts w:ascii="Arial" w:hAnsi="Arial" w:cs="Arial"/>
        </w:rPr>
        <w:t>kegiatan</w:t>
      </w:r>
      <w:proofErr w:type="spellEnd"/>
      <w:r w:rsidR="00C74FD7">
        <w:rPr>
          <w:rFonts w:ascii="Arial" w:hAnsi="Arial" w:cs="Arial"/>
        </w:rPr>
        <w:t xml:space="preserve"> </w:t>
      </w:r>
      <w:r w:rsidR="00394FDC">
        <w:rPr>
          <w:rFonts w:ascii="Arial" w:hAnsi="Arial" w:cs="Arial"/>
        </w:rPr>
        <w:t xml:space="preserve">seminar </w:t>
      </w:r>
      <w:r w:rsidRPr="00915832">
        <w:rPr>
          <w:rFonts w:ascii="Arial" w:hAnsi="Arial" w:cs="Arial"/>
        </w:rPr>
        <w:t xml:space="preserve">KP/PKL </w:t>
      </w:r>
      <w:proofErr w:type="spellStart"/>
      <w:r w:rsidR="00394FDC">
        <w:rPr>
          <w:rFonts w:ascii="Arial" w:hAnsi="Arial" w:cs="Arial"/>
        </w:rPr>
        <w:t>sebagai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394FDC">
        <w:rPr>
          <w:rFonts w:ascii="Arial" w:hAnsi="Arial" w:cs="Arial"/>
        </w:rPr>
        <w:t>evaluasi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394FDC">
        <w:rPr>
          <w:rFonts w:ascii="Arial" w:hAnsi="Arial" w:cs="Arial"/>
        </w:rPr>
        <w:t>akhir</w:t>
      </w:r>
      <w:proofErr w:type="spellEnd"/>
      <w:r w:rsidR="00394FDC">
        <w:rPr>
          <w:rFonts w:ascii="Arial" w:hAnsi="Arial" w:cs="Arial"/>
        </w:rPr>
        <w:t xml:space="preserve"> </w:t>
      </w:r>
      <w:proofErr w:type="spellStart"/>
      <w:r w:rsidR="00394FDC">
        <w:rPr>
          <w:rFonts w:ascii="Arial" w:hAnsi="Arial" w:cs="Arial"/>
        </w:rPr>
        <w:t>pelaksanaan</w:t>
      </w:r>
      <w:proofErr w:type="spellEnd"/>
      <w:r w:rsidR="00394FDC">
        <w:rPr>
          <w:rFonts w:ascii="Arial" w:hAnsi="Arial" w:cs="Arial"/>
        </w:rPr>
        <w:t xml:space="preserve"> KP/PKL </w:t>
      </w:r>
      <w:proofErr w:type="spellStart"/>
      <w:r w:rsidRPr="00915832"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5832">
        <w:rPr>
          <w:rFonts w:ascii="Arial" w:hAnsi="Arial" w:cs="Arial"/>
        </w:rPr>
        <w:t>mahasiswa</w:t>
      </w:r>
      <w:proofErr w:type="spellEnd"/>
      <w:r w:rsidRPr="00915832">
        <w:rPr>
          <w:rFonts w:ascii="Arial" w:hAnsi="Arial" w:cs="Arial"/>
        </w:rPr>
        <w:t>:</w:t>
      </w:r>
    </w:p>
    <w:p w:rsidR="00C74FD7" w:rsidRPr="00C747F5" w:rsidRDefault="00C74FD7" w:rsidP="00C74FD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Nama / NPM</w:t>
      </w:r>
      <w:r w:rsidRPr="00C747F5"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proofErr w:type="gramStart"/>
      <w:r w:rsidR="005238AF">
        <w:rPr>
          <w:rFonts w:ascii="Arial" w:hAnsi="Arial" w:cs="Arial"/>
        </w:rPr>
        <w:t>nama</w:t>
      </w:r>
      <w:proofErr w:type="spellEnd"/>
      <w:proofErr w:type="gramEnd"/>
      <w:r w:rsidR="005238AF">
        <w:rPr>
          <w:rFonts w:ascii="Arial" w:hAnsi="Arial" w:cs="Arial"/>
        </w:rPr>
        <w:t>} / ${</w:t>
      </w:r>
      <w:proofErr w:type="spellStart"/>
      <w:r w:rsidR="005238AF">
        <w:rPr>
          <w:rFonts w:ascii="Arial" w:hAnsi="Arial" w:cs="Arial"/>
        </w:rPr>
        <w:t>npm</w:t>
      </w:r>
      <w:proofErr w:type="spellEnd"/>
      <w:r w:rsidR="005238AF"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proofErr w:type="spellStart"/>
      <w:r w:rsidRPr="00C747F5">
        <w:rPr>
          <w:rFonts w:ascii="Arial" w:hAnsi="Arial" w:cs="Arial"/>
        </w:rPr>
        <w:t>Judul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KP/PKL</w:t>
      </w:r>
      <w:r>
        <w:rPr>
          <w:rFonts w:ascii="Arial" w:hAnsi="Arial" w:cs="Arial"/>
        </w:rPr>
        <w:tab/>
      </w:r>
      <w:r w:rsidRPr="00C747F5">
        <w:rPr>
          <w:rFonts w:ascii="Arial" w:hAnsi="Arial" w:cs="Arial"/>
        </w:rPr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judul</w:t>
      </w:r>
      <w:proofErr w:type="spellEnd"/>
      <w:r w:rsidR="005238AF"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pos="1560"/>
          <w:tab w:val="left" w:leader="dot" w:pos="106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238AF">
        <w:rPr>
          <w:rFonts w:ascii="Arial" w:hAnsi="Arial" w:cs="Arial"/>
        </w:rPr>
        <w:t xml:space="preserve"> </w:t>
      </w:r>
    </w:p>
    <w:p w:rsidR="00C74FD7" w:rsidRPr="00C747F5" w:rsidRDefault="00C74FD7" w:rsidP="00C74FD7">
      <w:pPr>
        <w:pStyle w:val="NoSpacing"/>
      </w:pPr>
    </w:p>
    <w:p w:rsidR="00C74FD7" w:rsidRDefault="00C74FD7" w:rsidP="00C74FD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747F5">
        <w:rPr>
          <w:rFonts w:ascii="Arial" w:hAnsi="Arial" w:cs="Arial"/>
        </w:rPr>
        <w:t>Pembimbing</w:t>
      </w:r>
      <w:proofErr w:type="spellEnd"/>
      <w:r w:rsidRPr="00C74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dosen_</w:t>
      </w:r>
      <w:r w:rsidR="007012C1">
        <w:rPr>
          <w:rFonts w:ascii="Arial" w:hAnsi="Arial" w:cs="Arial"/>
        </w:rPr>
        <w:t>pa</w:t>
      </w:r>
      <w:bookmarkStart w:id="0" w:name="_GoBack"/>
      <w:bookmarkEnd w:id="0"/>
      <w:proofErr w:type="spellEnd"/>
      <w:r w:rsidR="005238AF">
        <w:rPr>
          <w:rFonts w:ascii="Arial" w:hAnsi="Arial" w:cs="Arial"/>
        </w:rPr>
        <w:t>}</w:t>
      </w:r>
    </w:p>
    <w:p w:rsidR="00C74FD7" w:rsidRPr="00C747F5" w:rsidRDefault="00C74FD7" w:rsidP="00C74FD7">
      <w:pPr>
        <w:pStyle w:val="NoSpacing"/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ab/>
        <w:t xml:space="preserve">: </w:t>
      </w:r>
      <w:r w:rsidR="005238AF">
        <w:rPr>
          <w:rFonts w:ascii="Arial" w:hAnsi="Arial" w:cs="Arial"/>
        </w:rPr>
        <w:t>${</w:t>
      </w:r>
      <w:proofErr w:type="spellStart"/>
      <w:r w:rsidR="005238AF">
        <w:rPr>
          <w:rFonts w:ascii="Arial" w:hAnsi="Arial" w:cs="Arial"/>
        </w:rPr>
        <w:t>pembimbing_lapang</w:t>
      </w:r>
      <w:proofErr w:type="spellEnd"/>
      <w:r w:rsidR="005238AF">
        <w:rPr>
          <w:rFonts w:ascii="Arial" w:hAnsi="Arial" w:cs="Arial"/>
        </w:rPr>
        <w:t>}</w:t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3543"/>
        <w:gridCol w:w="494"/>
        <w:gridCol w:w="73"/>
        <w:gridCol w:w="459"/>
        <w:gridCol w:w="532"/>
        <w:gridCol w:w="143"/>
        <w:gridCol w:w="389"/>
        <w:gridCol w:w="532"/>
        <w:gridCol w:w="72"/>
        <w:gridCol w:w="460"/>
        <w:gridCol w:w="532"/>
      </w:tblGrid>
      <w:tr w:rsidR="00394FDC" w:rsidRPr="00394FDC" w:rsidTr="00394FDC">
        <w:tc>
          <w:tcPr>
            <w:tcW w:w="1447" w:type="dxa"/>
            <w:vAlign w:val="center"/>
          </w:tcPr>
          <w:p w:rsidR="00A979A7" w:rsidRPr="00394FDC" w:rsidRDefault="00A979A7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94FDC">
              <w:rPr>
                <w:rFonts w:ascii="Arial" w:hAnsi="Arial" w:cs="Arial"/>
                <w:b/>
              </w:rPr>
              <w:t>Penilai</w:t>
            </w:r>
            <w:proofErr w:type="spellEnd"/>
          </w:p>
        </w:tc>
        <w:tc>
          <w:tcPr>
            <w:tcW w:w="4110" w:type="dxa"/>
            <w:gridSpan w:val="3"/>
          </w:tcPr>
          <w:p w:rsidR="00A979A7" w:rsidRPr="00394FDC" w:rsidRDefault="00A979A7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94FDC">
              <w:rPr>
                <w:rFonts w:ascii="Arial" w:hAnsi="Arial" w:cs="Arial"/>
                <w:b/>
              </w:rPr>
              <w:t>Nama / NIP</w:t>
            </w: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A979A7" w:rsidRPr="00394FDC" w:rsidRDefault="003574AE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Nilai</w:t>
            </w:r>
            <w:proofErr w:type="spellEnd"/>
          </w:p>
        </w:tc>
        <w:tc>
          <w:tcPr>
            <w:tcW w:w="993" w:type="dxa"/>
            <w:gridSpan w:val="3"/>
            <w:tcBorders>
              <w:right w:val="nil"/>
            </w:tcBorders>
          </w:tcPr>
          <w:p w:rsidR="00A979A7" w:rsidRPr="00394FDC" w:rsidRDefault="00A979A7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94FDC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A979A7" w:rsidRPr="00394FDC" w:rsidRDefault="003574AE" w:rsidP="000E11B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</w:t>
            </w:r>
          </w:p>
        </w:tc>
      </w:tr>
      <w:tr w:rsidR="00394FDC" w:rsidRPr="005D7EF7" w:rsidTr="00236256"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C74FD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Dosen</w:t>
            </w:r>
            <w:proofErr w:type="spellEnd"/>
          </w:p>
          <w:p w:rsidR="00A979A7" w:rsidRPr="005D7EF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Pembimbing</w:t>
            </w:r>
            <w:proofErr w:type="spellEnd"/>
          </w:p>
        </w:tc>
        <w:tc>
          <w:tcPr>
            <w:tcW w:w="4110" w:type="dxa"/>
            <w:gridSpan w:val="3"/>
            <w:tcBorders>
              <w:bottom w:val="single" w:sz="4" w:space="0" w:color="auto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  <w:p w:rsidR="00A979A7" w:rsidRPr="005D7EF7" w:rsidRDefault="005238AF" w:rsidP="00632B9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dosen_pembimbing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A979A7" w:rsidRPr="005D7EF7" w:rsidRDefault="00A979A7" w:rsidP="005238AF">
            <w:pPr>
              <w:spacing w:after="0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NIP.</w:t>
            </w:r>
            <w:r w:rsidR="005238AF">
              <w:rPr>
                <w:rFonts w:ascii="Arial" w:hAnsi="Arial" w:cs="Arial"/>
              </w:rPr>
              <w:t xml:space="preserve"> ${</w:t>
            </w:r>
            <w:proofErr w:type="spellStart"/>
            <w:r w:rsidR="005238AF">
              <w:rPr>
                <w:rFonts w:ascii="Arial" w:hAnsi="Arial" w:cs="Arial"/>
              </w:rPr>
              <w:t>nip_dosen</w:t>
            </w:r>
            <w:proofErr w:type="spellEnd"/>
            <w:r w:rsidR="005238AF">
              <w:rPr>
                <w:rFonts w:ascii="Arial" w:hAnsi="Arial" w:cs="Arial"/>
              </w:rPr>
              <w:t>}</w:t>
            </w: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tcBorders>
              <w:right w:val="nil"/>
            </w:tcBorders>
            <w:vAlign w:val="center"/>
          </w:tcPr>
          <w:p w:rsidR="00A979A7" w:rsidRPr="005D7EF7" w:rsidRDefault="00236256" w:rsidP="0023625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</w:tr>
      <w:tr w:rsidR="00394FDC" w:rsidRPr="005D7EF7" w:rsidTr="00236256">
        <w:tc>
          <w:tcPr>
            <w:tcW w:w="1447" w:type="dxa"/>
            <w:vAlign w:val="center"/>
          </w:tcPr>
          <w:p w:rsidR="00A979A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Pembimbing</w:t>
            </w:r>
            <w:proofErr w:type="spellEnd"/>
          </w:p>
          <w:p w:rsidR="00C74FD7" w:rsidRPr="005D7EF7" w:rsidRDefault="00C74FD7" w:rsidP="00632B9A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Lapangan</w:t>
            </w:r>
            <w:proofErr w:type="spellEnd"/>
          </w:p>
        </w:tc>
        <w:tc>
          <w:tcPr>
            <w:tcW w:w="4110" w:type="dxa"/>
            <w:gridSpan w:val="3"/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  <w:p w:rsidR="00A979A7" w:rsidRPr="005D7EF7" w:rsidRDefault="005238AF" w:rsidP="00632B9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pembimbing_lapang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NIP</w:t>
            </w:r>
            <w:r w:rsidR="000E11B1">
              <w:rPr>
                <w:rFonts w:ascii="Arial" w:hAnsi="Arial" w:cs="Arial"/>
              </w:rPr>
              <w:t>/NIK</w:t>
            </w:r>
            <w:r w:rsidRPr="005D7EF7">
              <w:rPr>
                <w:rFonts w:ascii="Arial" w:hAnsi="Arial" w:cs="Arial"/>
              </w:rPr>
              <w:t>.</w:t>
            </w:r>
            <w:r w:rsidR="005238AF">
              <w:rPr>
                <w:rFonts w:ascii="Arial" w:hAnsi="Arial" w:cs="Arial"/>
              </w:rPr>
              <w:t xml:space="preserve"> ${</w:t>
            </w:r>
            <w:proofErr w:type="spellStart"/>
            <w:r w:rsidR="005238AF">
              <w:rPr>
                <w:rFonts w:ascii="Arial" w:hAnsi="Arial" w:cs="Arial"/>
              </w:rPr>
              <w:t>nip_lapang</w:t>
            </w:r>
            <w:proofErr w:type="spellEnd"/>
            <w:r w:rsidR="005238AF">
              <w:rPr>
                <w:rFonts w:ascii="Arial" w:hAnsi="Arial" w:cs="Arial"/>
              </w:rPr>
              <w:t>}</w:t>
            </w: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tcBorders>
              <w:right w:val="nil"/>
            </w:tcBorders>
            <w:vAlign w:val="center"/>
          </w:tcPr>
          <w:p w:rsidR="00A979A7" w:rsidRPr="005D7EF7" w:rsidRDefault="00236256" w:rsidP="0023625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A979A7" w:rsidRPr="005D7EF7" w:rsidRDefault="00A979A7" w:rsidP="00632B9A">
            <w:pPr>
              <w:spacing w:after="0"/>
              <w:rPr>
                <w:rFonts w:ascii="Arial" w:hAnsi="Arial" w:cs="Arial"/>
              </w:rPr>
            </w:pPr>
          </w:p>
        </w:tc>
      </w:tr>
      <w:tr w:rsidR="00754C54" w:rsidRPr="005D7EF7" w:rsidTr="00754C54">
        <w:tc>
          <w:tcPr>
            <w:tcW w:w="1447" w:type="dxa"/>
            <w:vAlign w:val="center"/>
          </w:tcPr>
          <w:p w:rsidR="00754C54" w:rsidRDefault="00754C54" w:rsidP="00754C5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Koordinator</w:t>
            </w:r>
            <w:proofErr w:type="spellEnd"/>
            <w:r>
              <w:rPr>
                <w:rFonts w:ascii="Arial" w:hAnsi="Arial" w:cs="Arial"/>
              </w:rPr>
              <w:t xml:space="preserve"> KP</w:t>
            </w:r>
          </w:p>
        </w:tc>
        <w:tc>
          <w:tcPr>
            <w:tcW w:w="4110" w:type="dxa"/>
            <w:gridSpan w:val="3"/>
          </w:tcPr>
          <w:p w:rsidR="00754C54" w:rsidRPr="005D7EF7" w:rsidRDefault="00754C54" w:rsidP="00754C54">
            <w:pPr>
              <w:spacing w:after="0"/>
              <w:rPr>
                <w:rFonts w:ascii="Arial" w:hAnsi="Arial" w:cs="Arial"/>
              </w:rPr>
            </w:pPr>
          </w:p>
          <w:p w:rsidR="00754C54" w:rsidRPr="005D7EF7" w:rsidRDefault="005238AF" w:rsidP="00754C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dosen_koor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754C54" w:rsidRPr="005D7EF7" w:rsidRDefault="00754C54" w:rsidP="00754C54">
            <w:pPr>
              <w:spacing w:after="0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>NIP.</w:t>
            </w:r>
            <w:r w:rsidR="005238AF">
              <w:rPr>
                <w:rFonts w:ascii="Arial" w:hAnsi="Arial" w:cs="Arial"/>
              </w:rPr>
              <w:t xml:space="preserve"> ${</w:t>
            </w:r>
            <w:proofErr w:type="spellStart"/>
            <w:r w:rsidR="005238AF">
              <w:rPr>
                <w:rFonts w:ascii="Arial" w:hAnsi="Arial" w:cs="Arial"/>
              </w:rPr>
              <w:t>nip_koor</w:t>
            </w:r>
            <w:proofErr w:type="spellEnd"/>
            <w:r w:rsidR="005238AF">
              <w:rPr>
                <w:rFonts w:ascii="Arial" w:hAnsi="Arial" w:cs="Arial"/>
              </w:rPr>
              <w:t>}</w:t>
            </w:r>
          </w:p>
        </w:tc>
        <w:tc>
          <w:tcPr>
            <w:tcW w:w="2127" w:type="dxa"/>
            <w:gridSpan w:val="6"/>
            <w:tcBorders>
              <w:right w:val="nil"/>
            </w:tcBorders>
            <w:vAlign w:val="center"/>
          </w:tcPr>
          <w:p w:rsidR="00754C54" w:rsidRDefault="00754C54" w:rsidP="00754C54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Pengurangan</w:t>
            </w:r>
            <w:proofErr w:type="spellEnd"/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754C54" w:rsidRPr="005D7EF7" w:rsidRDefault="00754C54" w:rsidP="00754C54">
            <w:pPr>
              <w:spacing w:after="0"/>
              <w:rPr>
                <w:rFonts w:ascii="Arial" w:hAnsi="Arial" w:cs="Arial"/>
              </w:rPr>
            </w:pPr>
          </w:p>
        </w:tc>
      </w:tr>
      <w:tr w:rsidR="00754C54" w:rsidRPr="005D7EF7" w:rsidTr="00394FDC">
        <w:trPr>
          <w:trHeight w:val="584"/>
        </w:trPr>
        <w:tc>
          <w:tcPr>
            <w:tcW w:w="7684" w:type="dxa"/>
            <w:gridSpan w:val="10"/>
            <w:vAlign w:val="center"/>
          </w:tcPr>
          <w:p w:rsidR="00754C54" w:rsidRPr="005D7EF7" w:rsidRDefault="00754C54" w:rsidP="00754C5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5D7EF7">
              <w:rPr>
                <w:rFonts w:ascii="Arial" w:hAnsi="Arial" w:cs="Arial"/>
              </w:rPr>
              <w:t xml:space="preserve">Total </w:t>
            </w:r>
            <w:proofErr w:type="spellStart"/>
            <w:r w:rsidRPr="005D7EF7">
              <w:rPr>
                <w:rFonts w:ascii="Arial" w:hAnsi="Arial" w:cs="Arial"/>
              </w:rPr>
              <w:t>Nilai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754C54" w:rsidRPr="005D7EF7" w:rsidRDefault="00754C54" w:rsidP="00754C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4C54" w:rsidRPr="005D7EF7" w:rsidTr="00394FDC">
        <w:trPr>
          <w:trHeight w:val="324"/>
        </w:trPr>
        <w:tc>
          <w:tcPr>
            <w:tcW w:w="4990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5D7EF7" w:rsidRDefault="00754C54" w:rsidP="00754C5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Huruf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Mutu</w:t>
            </w:r>
            <w:proofErr w:type="spellEnd"/>
          </w:p>
        </w:tc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32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B+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32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C+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32" w:type="dxa"/>
            <w:gridSpan w:val="2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2B9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:rsidR="00754C54" w:rsidRPr="00632B9A" w:rsidRDefault="00754C54" w:rsidP="00754C5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</w:t>
            </w:r>
          </w:p>
        </w:tc>
      </w:tr>
    </w:tbl>
    <w:p w:rsidR="00A979A7" w:rsidRPr="00915832" w:rsidRDefault="003574AE" w:rsidP="00A979A7">
      <w:pPr>
        <w:tabs>
          <w:tab w:val="left" w:pos="1320"/>
          <w:tab w:val="left" w:pos="1440"/>
          <w:tab w:val="left" w:leader="dot" w:pos="996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09750" cy="1295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4AE" w:rsidRDefault="00632B9A" w:rsidP="00754C54">
      <w:pPr>
        <w:tabs>
          <w:tab w:val="left" w:pos="1320"/>
          <w:tab w:val="left" w:pos="1440"/>
          <w:tab w:val="left" w:pos="2977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</w:rPr>
        <w:tab/>
      </w:r>
    </w:p>
    <w:p w:rsidR="003345B8" w:rsidRDefault="003345B8" w:rsidP="00754C54">
      <w:pPr>
        <w:tabs>
          <w:tab w:val="left" w:pos="1320"/>
          <w:tab w:val="left" w:pos="1440"/>
          <w:tab w:val="left" w:pos="2977"/>
        </w:tabs>
        <w:spacing w:line="360" w:lineRule="auto"/>
        <w:rPr>
          <w:rFonts w:ascii="Arial" w:hAnsi="Arial" w:cs="Arial"/>
        </w:rPr>
      </w:pPr>
    </w:p>
    <w:p w:rsidR="00632B9A" w:rsidRDefault="00632B9A" w:rsidP="003574AE">
      <w:pPr>
        <w:tabs>
          <w:tab w:val="left" w:pos="1320"/>
          <w:tab w:val="left" w:pos="1440"/>
          <w:tab w:val="left" w:leader="dot" w:pos="9960"/>
        </w:tabs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Bandar </w:t>
      </w:r>
      <w:proofErr w:type="gramStart"/>
      <w:r>
        <w:rPr>
          <w:rFonts w:ascii="Arial" w:hAnsi="Arial" w:cs="Arial"/>
        </w:rPr>
        <w:t>Lampung,………………………</w:t>
      </w:r>
      <w:proofErr w:type="gramEnd"/>
    </w:p>
    <w:p w:rsidR="00C74FD7" w:rsidRPr="00C747F5" w:rsidRDefault="005238AF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C74FD7" w:rsidRPr="00C747F5">
        <w:rPr>
          <w:rFonts w:ascii="Arial" w:hAnsi="Arial" w:cs="Arial"/>
        </w:rPr>
        <w:t>Menyetujui</w:t>
      </w:r>
      <w:proofErr w:type="spellEnd"/>
      <w:r w:rsidR="00C74FD7" w:rsidRPr="00C747F5">
        <w:rPr>
          <w:rFonts w:ascii="Arial" w:hAnsi="Arial" w:cs="Arial"/>
        </w:rPr>
        <w:t>,</w:t>
      </w:r>
    </w:p>
    <w:p w:rsidR="00C74FD7" w:rsidRDefault="00C30092" w:rsidP="00C30092">
      <w:pPr>
        <w:tabs>
          <w:tab w:val="left" w:pos="5670"/>
        </w:tabs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74FD7">
        <w:rPr>
          <w:rFonts w:ascii="Arial" w:hAnsi="Arial" w:cs="Arial"/>
        </w:rPr>
        <w:t>Juru</w:t>
      </w:r>
      <w:r w:rsidR="005238AF">
        <w:rPr>
          <w:rFonts w:ascii="Arial" w:hAnsi="Arial" w:cs="Arial"/>
        </w:rPr>
        <w:t>san</w:t>
      </w:r>
      <w:proofErr w:type="spellEnd"/>
      <w:r w:rsidR="005238AF">
        <w:rPr>
          <w:rFonts w:ascii="Arial" w:hAnsi="Arial" w:cs="Arial"/>
        </w:rPr>
        <w:tab/>
      </w:r>
      <w:proofErr w:type="spellStart"/>
      <w:r w:rsidR="00C74FD7">
        <w:rPr>
          <w:rFonts w:ascii="Arial" w:hAnsi="Arial" w:cs="Arial"/>
        </w:rPr>
        <w:t>Koordinator</w:t>
      </w:r>
      <w:proofErr w:type="spellEnd"/>
      <w:r w:rsidR="00C74FD7">
        <w:rPr>
          <w:rFonts w:ascii="Arial" w:hAnsi="Arial" w:cs="Arial"/>
        </w:rPr>
        <w:t xml:space="preserve"> KP/PKL </w:t>
      </w:r>
    </w:p>
    <w:p w:rsidR="00C74FD7" w:rsidRDefault="00C74FD7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C74FD7" w:rsidRDefault="00C74FD7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C74FD7" w:rsidRPr="00C747F5" w:rsidRDefault="005238AF" w:rsidP="005238AF">
      <w:pPr>
        <w:spacing w:after="0" w:line="20" w:lineRule="atLeast"/>
        <w:rPr>
          <w:rFonts w:ascii="Arial" w:hAnsi="Arial" w:cs="Arial"/>
        </w:rPr>
      </w:pPr>
      <w:r w:rsidRPr="006B1165">
        <w:rPr>
          <w:rFonts w:ascii="Arial" w:hAnsi="Arial" w:cs="Arial"/>
        </w:rPr>
        <w:t xml:space="preserve">Dr. Ir. </w:t>
      </w:r>
      <w:proofErr w:type="spellStart"/>
      <w:r w:rsidRPr="006B1165">
        <w:rPr>
          <w:rFonts w:ascii="Arial" w:hAnsi="Arial" w:cs="Arial"/>
        </w:rPr>
        <w:t>Kurnia</w:t>
      </w:r>
      <w:proofErr w:type="spellEnd"/>
      <w:r w:rsidRPr="006B1165">
        <w:rPr>
          <w:rFonts w:ascii="Arial" w:hAnsi="Arial" w:cs="Arial"/>
        </w:rPr>
        <w:t xml:space="preserve"> </w:t>
      </w:r>
      <w:proofErr w:type="spellStart"/>
      <w:r w:rsidRPr="006B1165">
        <w:rPr>
          <w:rFonts w:ascii="Arial" w:hAnsi="Arial" w:cs="Arial"/>
        </w:rPr>
        <w:t>Muludi</w:t>
      </w:r>
      <w:proofErr w:type="spellEnd"/>
      <w:r w:rsidRPr="006B1165">
        <w:rPr>
          <w:rFonts w:ascii="Arial" w:hAnsi="Arial" w:cs="Arial"/>
        </w:rPr>
        <w:t xml:space="preserve">, </w:t>
      </w:r>
      <w:proofErr w:type="spellStart"/>
      <w:r w:rsidRPr="006B1165">
        <w:rPr>
          <w:rFonts w:ascii="Arial" w:hAnsi="Arial" w:cs="Arial"/>
        </w:rPr>
        <w:t>M.S.Sc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${</w:t>
      </w:r>
      <w:proofErr w:type="spellStart"/>
      <w:r>
        <w:rPr>
          <w:rFonts w:ascii="Arial" w:hAnsi="Arial" w:cs="Arial"/>
        </w:rPr>
        <w:t>koor_pkl</w:t>
      </w:r>
      <w:proofErr w:type="spellEnd"/>
      <w:r>
        <w:rPr>
          <w:rFonts w:ascii="Arial" w:hAnsi="Arial" w:cs="Arial"/>
        </w:rPr>
        <w:t>}</w:t>
      </w:r>
    </w:p>
    <w:p w:rsidR="00C74FD7" w:rsidRDefault="00C74FD7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C747F5">
        <w:rPr>
          <w:rFonts w:ascii="Arial" w:hAnsi="Arial" w:cs="Arial"/>
        </w:rPr>
        <w:t>NIP.</w:t>
      </w:r>
      <w:r w:rsidR="005238AF">
        <w:rPr>
          <w:rFonts w:ascii="Arial" w:hAnsi="Arial" w:cs="Arial"/>
        </w:rPr>
        <w:t xml:space="preserve"> </w:t>
      </w:r>
      <w:r w:rsidR="005238AF" w:rsidRPr="006B1165">
        <w:rPr>
          <w:rFonts w:ascii="Arial" w:hAnsi="Arial" w:cs="Arial"/>
        </w:rPr>
        <w:t>196406161989021001</w:t>
      </w:r>
      <w:r w:rsidR="005238AF">
        <w:rPr>
          <w:rFonts w:ascii="Arial" w:hAnsi="Arial" w:cs="Arial"/>
        </w:rPr>
        <w:tab/>
      </w:r>
      <w:r w:rsidRPr="00C747F5">
        <w:rPr>
          <w:rFonts w:ascii="Arial" w:hAnsi="Arial" w:cs="Arial"/>
        </w:rPr>
        <w:t>NIP.</w:t>
      </w:r>
      <w:r w:rsidR="005238AF">
        <w:rPr>
          <w:rFonts w:ascii="Arial" w:hAnsi="Arial" w:cs="Arial"/>
        </w:rPr>
        <w:t xml:space="preserve"> ${</w:t>
      </w:r>
      <w:proofErr w:type="spellStart"/>
      <w:r w:rsidR="005238AF">
        <w:rPr>
          <w:rFonts w:ascii="Arial" w:hAnsi="Arial" w:cs="Arial"/>
        </w:rPr>
        <w:t>nip_koor</w:t>
      </w:r>
      <w:proofErr w:type="spellEnd"/>
      <w:r w:rsidR="005238AF">
        <w:rPr>
          <w:rFonts w:ascii="Arial" w:hAnsi="Arial" w:cs="Arial"/>
        </w:rPr>
        <w:t>}</w:t>
      </w:r>
    </w:p>
    <w:p w:rsidR="005238AF" w:rsidRPr="00C747F5" w:rsidRDefault="005238AF" w:rsidP="00C74FD7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3574AE" w:rsidRDefault="00F9358B" w:rsidP="003574A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F-22</w:t>
      </w:r>
      <w:r w:rsidR="009303A1">
        <w:rPr>
          <w:rFonts w:ascii="Arial" w:hAnsi="Arial" w:cs="Arial"/>
          <w:b/>
        </w:rPr>
        <w:t>/SOP/MIPA/7.5/II/12</w:t>
      </w:r>
      <w:r w:rsidR="00FF2EB9">
        <w:rPr>
          <w:rFonts w:ascii="Arial" w:hAnsi="Arial" w:cs="Arial"/>
          <w:b/>
        </w:rPr>
        <w:t>/002</w:t>
      </w:r>
    </w:p>
    <w:sectPr w:rsidR="009A3344" w:rsidRPr="003574AE" w:rsidSect="00D952E5">
      <w:headerReference w:type="default" r:id="rId9"/>
      <w:pgSz w:w="11907" w:h="16839" w:code="9"/>
      <w:pgMar w:top="2383" w:right="1469" w:bottom="79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4DD" w:rsidRDefault="00AA54DD" w:rsidP="008C352E">
      <w:pPr>
        <w:spacing w:after="0" w:line="240" w:lineRule="auto"/>
      </w:pPr>
      <w:r>
        <w:separator/>
      </w:r>
    </w:p>
  </w:endnote>
  <w:endnote w:type="continuationSeparator" w:id="0">
    <w:p w:rsidR="00AA54DD" w:rsidRDefault="00AA54DD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4DD" w:rsidRDefault="00AA54DD" w:rsidP="008C352E">
      <w:pPr>
        <w:spacing w:after="0" w:line="240" w:lineRule="auto"/>
      </w:pPr>
      <w:r>
        <w:separator/>
      </w:r>
    </w:p>
  </w:footnote>
  <w:footnote w:type="continuationSeparator" w:id="0">
    <w:p w:rsidR="00AA54DD" w:rsidRDefault="00AA54DD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EC" w:rsidRDefault="00950BEC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950BEC" w:rsidRPr="00132EB3" w:rsidRDefault="00950BEC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950BEC" w:rsidRDefault="00950BEC" w:rsidP="00550DB6">
    <w:pPr>
      <w:pStyle w:val="Header"/>
    </w:pPr>
  </w:p>
  <w:p w:rsidR="00950BEC" w:rsidRPr="00550DB6" w:rsidRDefault="00950BEC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1E56903"/>
    <w:multiLevelType w:val="hybridMultilevel"/>
    <w:tmpl w:val="7512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09B4399"/>
    <w:multiLevelType w:val="hybridMultilevel"/>
    <w:tmpl w:val="17B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A91"/>
    <w:multiLevelType w:val="hybridMultilevel"/>
    <w:tmpl w:val="6882DB90"/>
    <w:lvl w:ilvl="0" w:tplc="4AB6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36F1C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E6F"/>
    <w:multiLevelType w:val="hybridMultilevel"/>
    <w:tmpl w:val="FBB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72ADC"/>
    <w:multiLevelType w:val="hybridMultilevel"/>
    <w:tmpl w:val="F66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25A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B7E"/>
    <w:multiLevelType w:val="hybridMultilevel"/>
    <w:tmpl w:val="E420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793642C"/>
    <w:multiLevelType w:val="hybridMultilevel"/>
    <w:tmpl w:val="85B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412C1"/>
    <w:multiLevelType w:val="hybridMultilevel"/>
    <w:tmpl w:val="873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6BB5"/>
    <w:multiLevelType w:val="hybridMultilevel"/>
    <w:tmpl w:val="CAA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7AA8"/>
    <w:multiLevelType w:val="hybridMultilevel"/>
    <w:tmpl w:val="5504F534"/>
    <w:lvl w:ilvl="0" w:tplc="2252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5802"/>
    <w:multiLevelType w:val="hybridMultilevel"/>
    <w:tmpl w:val="014C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1CEA"/>
    <w:multiLevelType w:val="hybridMultilevel"/>
    <w:tmpl w:val="651EB8BE"/>
    <w:lvl w:ilvl="0" w:tplc="EDB26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6D7EB9"/>
    <w:multiLevelType w:val="hybridMultilevel"/>
    <w:tmpl w:val="AA62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0842"/>
    <w:multiLevelType w:val="hybridMultilevel"/>
    <w:tmpl w:val="F77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7E705D"/>
    <w:multiLevelType w:val="hybridMultilevel"/>
    <w:tmpl w:val="F398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F0DD9"/>
    <w:multiLevelType w:val="hybridMultilevel"/>
    <w:tmpl w:val="DA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271B"/>
    <w:multiLevelType w:val="hybridMultilevel"/>
    <w:tmpl w:val="EA6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3365"/>
    <w:multiLevelType w:val="hybridMultilevel"/>
    <w:tmpl w:val="CE4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34FA0"/>
    <w:multiLevelType w:val="hybridMultilevel"/>
    <w:tmpl w:val="63C6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C1103"/>
    <w:multiLevelType w:val="hybridMultilevel"/>
    <w:tmpl w:val="962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119C1"/>
    <w:multiLevelType w:val="hybridMultilevel"/>
    <w:tmpl w:val="4A5C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A1153"/>
    <w:multiLevelType w:val="hybridMultilevel"/>
    <w:tmpl w:val="AAB8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4BE"/>
    <w:multiLevelType w:val="hybridMultilevel"/>
    <w:tmpl w:val="BFFE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A08BB"/>
    <w:multiLevelType w:val="hybridMultilevel"/>
    <w:tmpl w:val="25C0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103FE"/>
    <w:multiLevelType w:val="hybridMultilevel"/>
    <w:tmpl w:val="9B464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4458D"/>
    <w:multiLevelType w:val="hybridMultilevel"/>
    <w:tmpl w:val="EDDC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6204A"/>
    <w:multiLevelType w:val="hybridMultilevel"/>
    <w:tmpl w:val="AC76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18C4"/>
    <w:multiLevelType w:val="hybridMultilevel"/>
    <w:tmpl w:val="58A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60AA0"/>
    <w:multiLevelType w:val="hybridMultilevel"/>
    <w:tmpl w:val="774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25723"/>
    <w:multiLevelType w:val="hybridMultilevel"/>
    <w:tmpl w:val="F88E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04D8D"/>
    <w:multiLevelType w:val="hybridMultilevel"/>
    <w:tmpl w:val="1984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BA1"/>
    <w:multiLevelType w:val="hybridMultilevel"/>
    <w:tmpl w:val="7A2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2DC"/>
    <w:multiLevelType w:val="hybridMultilevel"/>
    <w:tmpl w:val="FE6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45"/>
  </w:num>
  <w:num w:numId="5">
    <w:abstractNumId w:val="24"/>
  </w:num>
  <w:num w:numId="6">
    <w:abstractNumId w:val="19"/>
  </w:num>
  <w:num w:numId="7">
    <w:abstractNumId w:val="43"/>
  </w:num>
  <w:num w:numId="8">
    <w:abstractNumId w:val="39"/>
  </w:num>
  <w:num w:numId="9">
    <w:abstractNumId w:val="31"/>
  </w:num>
  <w:num w:numId="10">
    <w:abstractNumId w:val="3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21"/>
  </w:num>
  <w:num w:numId="17">
    <w:abstractNumId w:val="18"/>
  </w:num>
  <w:num w:numId="18">
    <w:abstractNumId w:val="8"/>
  </w:num>
  <w:num w:numId="19">
    <w:abstractNumId w:val="11"/>
  </w:num>
  <w:num w:numId="20">
    <w:abstractNumId w:val="6"/>
  </w:num>
  <w:num w:numId="21">
    <w:abstractNumId w:val="36"/>
  </w:num>
  <w:num w:numId="22">
    <w:abstractNumId w:val="28"/>
  </w:num>
  <w:num w:numId="23">
    <w:abstractNumId w:val="9"/>
  </w:num>
  <w:num w:numId="24">
    <w:abstractNumId w:val="44"/>
  </w:num>
  <w:num w:numId="25">
    <w:abstractNumId w:val="40"/>
  </w:num>
  <w:num w:numId="26">
    <w:abstractNumId w:val="47"/>
  </w:num>
  <w:num w:numId="27">
    <w:abstractNumId w:val="4"/>
  </w:num>
  <w:num w:numId="28">
    <w:abstractNumId w:val="26"/>
  </w:num>
  <w:num w:numId="29">
    <w:abstractNumId w:val="22"/>
  </w:num>
  <w:num w:numId="30">
    <w:abstractNumId w:val="10"/>
  </w:num>
  <w:num w:numId="31">
    <w:abstractNumId w:val="23"/>
  </w:num>
  <w:num w:numId="32">
    <w:abstractNumId w:val="17"/>
  </w:num>
  <w:num w:numId="33">
    <w:abstractNumId w:val="29"/>
  </w:num>
  <w:num w:numId="34">
    <w:abstractNumId w:val="25"/>
  </w:num>
  <w:num w:numId="35">
    <w:abstractNumId w:val="46"/>
  </w:num>
  <w:num w:numId="36">
    <w:abstractNumId w:val="16"/>
  </w:num>
  <w:num w:numId="37">
    <w:abstractNumId w:val="41"/>
  </w:num>
  <w:num w:numId="38">
    <w:abstractNumId w:val="15"/>
  </w:num>
  <w:num w:numId="39">
    <w:abstractNumId w:val="12"/>
  </w:num>
  <w:num w:numId="40">
    <w:abstractNumId w:val="32"/>
  </w:num>
  <w:num w:numId="41">
    <w:abstractNumId w:val="30"/>
  </w:num>
  <w:num w:numId="42">
    <w:abstractNumId w:val="20"/>
  </w:num>
  <w:num w:numId="43">
    <w:abstractNumId w:val="27"/>
  </w:num>
  <w:num w:numId="44">
    <w:abstractNumId w:val="35"/>
  </w:num>
  <w:num w:numId="45">
    <w:abstractNumId w:val="34"/>
  </w:num>
  <w:num w:numId="46">
    <w:abstractNumId w:val="37"/>
  </w:num>
  <w:num w:numId="47">
    <w:abstractNumId w:val="38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647F"/>
    <w:rsid w:val="00056C99"/>
    <w:rsid w:val="0009094E"/>
    <w:rsid w:val="000C17D0"/>
    <w:rsid w:val="000E11B1"/>
    <w:rsid w:val="000F54DA"/>
    <w:rsid w:val="00103630"/>
    <w:rsid w:val="00132EB3"/>
    <w:rsid w:val="0013632C"/>
    <w:rsid w:val="00140197"/>
    <w:rsid w:val="001409D1"/>
    <w:rsid w:val="00145FDF"/>
    <w:rsid w:val="001474F4"/>
    <w:rsid w:val="001532E3"/>
    <w:rsid w:val="00165FE1"/>
    <w:rsid w:val="00166774"/>
    <w:rsid w:val="00182CA0"/>
    <w:rsid w:val="00194665"/>
    <w:rsid w:val="001967DB"/>
    <w:rsid w:val="001C4AFE"/>
    <w:rsid w:val="00200A6B"/>
    <w:rsid w:val="002012E1"/>
    <w:rsid w:val="00204324"/>
    <w:rsid w:val="00236256"/>
    <w:rsid w:val="002616AF"/>
    <w:rsid w:val="0026462F"/>
    <w:rsid w:val="00264B81"/>
    <w:rsid w:val="0027001F"/>
    <w:rsid w:val="0027250D"/>
    <w:rsid w:val="00287C6E"/>
    <w:rsid w:val="00294185"/>
    <w:rsid w:val="00296598"/>
    <w:rsid w:val="002B11AF"/>
    <w:rsid w:val="00306FD0"/>
    <w:rsid w:val="00322415"/>
    <w:rsid w:val="003345B8"/>
    <w:rsid w:val="00342FBB"/>
    <w:rsid w:val="0034348D"/>
    <w:rsid w:val="0035037A"/>
    <w:rsid w:val="003574AE"/>
    <w:rsid w:val="00360159"/>
    <w:rsid w:val="003652A0"/>
    <w:rsid w:val="0039000A"/>
    <w:rsid w:val="00394C75"/>
    <w:rsid w:val="00394FDC"/>
    <w:rsid w:val="003A3433"/>
    <w:rsid w:val="003B0C7A"/>
    <w:rsid w:val="003D3767"/>
    <w:rsid w:val="003E5562"/>
    <w:rsid w:val="003E6749"/>
    <w:rsid w:val="003E6DA9"/>
    <w:rsid w:val="003E6FF8"/>
    <w:rsid w:val="003F19B0"/>
    <w:rsid w:val="00401DE3"/>
    <w:rsid w:val="0040593C"/>
    <w:rsid w:val="00426861"/>
    <w:rsid w:val="00433351"/>
    <w:rsid w:val="00447A61"/>
    <w:rsid w:val="0046083F"/>
    <w:rsid w:val="0049134F"/>
    <w:rsid w:val="004B43A1"/>
    <w:rsid w:val="004D19F9"/>
    <w:rsid w:val="004E4CFE"/>
    <w:rsid w:val="004F1AB8"/>
    <w:rsid w:val="005238AF"/>
    <w:rsid w:val="00545E06"/>
    <w:rsid w:val="00550DB6"/>
    <w:rsid w:val="005A4522"/>
    <w:rsid w:val="005B1588"/>
    <w:rsid w:val="005C450D"/>
    <w:rsid w:val="005D358C"/>
    <w:rsid w:val="005E5FE6"/>
    <w:rsid w:val="005F6F56"/>
    <w:rsid w:val="00613E45"/>
    <w:rsid w:val="00626571"/>
    <w:rsid w:val="00632B9A"/>
    <w:rsid w:val="00634C70"/>
    <w:rsid w:val="00644D89"/>
    <w:rsid w:val="00665DAB"/>
    <w:rsid w:val="006865B1"/>
    <w:rsid w:val="0069371C"/>
    <w:rsid w:val="006B63B6"/>
    <w:rsid w:val="006C7F92"/>
    <w:rsid w:val="007012C1"/>
    <w:rsid w:val="00724BAA"/>
    <w:rsid w:val="007312BA"/>
    <w:rsid w:val="00742A02"/>
    <w:rsid w:val="00754C54"/>
    <w:rsid w:val="00755BE0"/>
    <w:rsid w:val="00756331"/>
    <w:rsid w:val="007661C3"/>
    <w:rsid w:val="00791E07"/>
    <w:rsid w:val="007959F4"/>
    <w:rsid w:val="007D2D00"/>
    <w:rsid w:val="007F3D8D"/>
    <w:rsid w:val="008226DB"/>
    <w:rsid w:val="00847E3D"/>
    <w:rsid w:val="008641A4"/>
    <w:rsid w:val="008A65E4"/>
    <w:rsid w:val="008A732B"/>
    <w:rsid w:val="008B6152"/>
    <w:rsid w:val="008C352E"/>
    <w:rsid w:val="008F4044"/>
    <w:rsid w:val="009059E6"/>
    <w:rsid w:val="009101A3"/>
    <w:rsid w:val="009303A1"/>
    <w:rsid w:val="009342C4"/>
    <w:rsid w:val="00950BEC"/>
    <w:rsid w:val="009A3344"/>
    <w:rsid w:val="009D41EC"/>
    <w:rsid w:val="00A15789"/>
    <w:rsid w:val="00A27317"/>
    <w:rsid w:val="00A3196E"/>
    <w:rsid w:val="00A32F2F"/>
    <w:rsid w:val="00A35527"/>
    <w:rsid w:val="00A35D6B"/>
    <w:rsid w:val="00A514B6"/>
    <w:rsid w:val="00A52336"/>
    <w:rsid w:val="00A67603"/>
    <w:rsid w:val="00A74972"/>
    <w:rsid w:val="00A979A7"/>
    <w:rsid w:val="00AA54DD"/>
    <w:rsid w:val="00AF746F"/>
    <w:rsid w:val="00B16527"/>
    <w:rsid w:val="00B24E96"/>
    <w:rsid w:val="00B265AD"/>
    <w:rsid w:val="00B3037D"/>
    <w:rsid w:val="00B424BB"/>
    <w:rsid w:val="00B42708"/>
    <w:rsid w:val="00B47FDF"/>
    <w:rsid w:val="00B6113E"/>
    <w:rsid w:val="00BA3E65"/>
    <w:rsid w:val="00BB7ECE"/>
    <w:rsid w:val="00BE4E24"/>
    <w:rsid w:val="00C1028F"/>
    <w:rsid w:val="00C30092"/>
    <w:rsid w:val="00C512D7"/>
    <w:rsid w:val="00C74FD7"/>
    <w:rsid w:val="00CC4C2B"/>
    <w:rsid w:val="00CC55CE"/>
    <w:rsid w:val="00CD4090"/>
    <w:rsid w:val="00CE5269"/>
    <w:rsid w:val="00D13878"/>
    <w:rsid w:val="00D16835"/>
    <w:rsid w:val="00D84F14"/>
    <w:rsid w:val="00D91129"/>
    <w:rsid w:val="00D952E5"/>
    <w:rsid w:val="00DA6730"/>
    <w:rsid w:val="00DB1099"/>
    <w:rsid w:val="00DB77DB"/>
    <w:rsid w:val="00DD51A8"/>
    <w:rsid w:val="00E327B9"/>
    <w:rsid w:val="00E33515"/>
    <w:rsid w:val="00E45B2B"/>
    <w:rsid w:val="00E67465"/>
    <w:rsid w:val="00EA0E74"/>
    <w:rsid w:val="00EA14DD"/>
    <w:rsid w:val="00ED072A"/>
    <w:rsid w:val="00EF51C7"/>
    <w:rsid w:val="00F33E03"/>
    <w:rsid w:val="00F416A8"/>
    <w:rsid w:val="00F53BA4"/>
    <w:rsid w:val="00F64D94"/>
    <w:rsid w:val="00F9358B"/>
    <w:rsid w:val="00FB13AE"/>
    <w:rsid w:val="00FB68E0"/>
    <w:rsid w:val="00FD0515"/>
    <w:rsid w:val="00FD73B6"/>
    <w:rsid w:val="00FD7B61"/>
    <w:rsid w:val="00FF2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paragraph" w:styleId="Heading1">
    <w:name w:val="heading 1"/>
    <w:basedOn w:val="Normal"/>
    <w:next w:val="Normal"/>
    <w:link w:val="Heading1Char"/>
    <w:qFormat/>
    <w:rsid w:val="009A334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9A334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A3344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9A3344"/>
    <w:rPr>
      <w:rFonts w:ascii="Times New Roman" w:eastAsia="Times New Roman" w:hAnsi="Times New Roman" w:cs="Times New Roman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6" Type="http://schemas.openxmlformats.org/officeDocument/2006/relationships/image" Target="media/image40.emf"/><Relationship Id="rId5" Type="http://schemas.openxmlformats.org/officeDocument/2006/relationships/image" Target="media/image30.emf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BCD4C-9F5D-4726-B7A0-79FC0042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18</cp:revision>
  <cp:lastPrinted>2014-06-07T05:52:00Z</cp:lastPrinted>
  <dcterms:created xsi:type="dcterms:W3CDTF">2017-08-04T09:02:00Z</dcterms:created>
  <dcterms:modified xsi:type="dcterms:W3CDTF">2018-04-28T15:59:00Z</dcterms:modified>
</cp:coreProperties>
</file>