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04"/>
      </w:tblGrid>
      <w:tr w:rsidR="003E6DA9" w:rsidTr="00AD6C05">
        <w:trPr>
          <w:trHeight w:val="707"/>
        </w:trPr>
        <w:tc>
          <w:tcPr>
            <w:tcW w:w="9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FORMULIR PENGAJUAN SEMINAR </w:t>
            </w:r>
            <w:r w:rsidR="00936B57">
              <w:rPr>
                <w:rFonts w:ascii="Arial" w:hAnsi="Arial" w:cs="Arial"/>
                <w:b/>
              </w:rPr>
              <w:t>${</w:t>
            </w:r>
            <w:proofErr w:type="spellStart"/>
            <w:r w:rsidR="00936B57">
              <w:rPr>
                <w:rFonts w:ascii="Arial" w:hAnsi="Arial" w:cs="Arial"/>
                <w:b/>
              </w:rPr>
              <w:t>jenis_seminar</w:t>
            </w:r>
            <w:proofErr w:type="spellEnd"/>
            <w:r w:rsidR="00936B57">
              <w:rPr>
                <w:rFonts w:ascii="Arial" w:hAnsi="Arial" w:cs="Arial"/>
                <w:b/>
              </w:rPr>
              <w:t>}</w:t>
            </w:r>
          </w:p>
          <w:p w:rsidR="003E6DA9" w:rsidRDefault="003E6DA9" w:rsidP="00AD6C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JURUSAN ILMU KOMPUTER  FMIPA  UNIVERSITAS LAMPUNG</w:t>
            </w:r>
          </w:p>
        </w:tc>
      </w:tr>
    </w:tbl>
    <w:p w:rsidR="003E6DA9" w:rsidRPr="000B09EC" w:rsidRDefault="003E6DA9" w:rsidP="003E6DA9">
      <w:pPr>
        <w:tabs>
          <w:tab w:val="left" w:pos="9480"/>
        </w:tabs>
        <w:spacing w:before="240"/>
        <w:jc w:val="center"/>
        <w:rPr>
          <w:rFonts w:ascii="Arial" w:hAnsi="Arial" w:cs="Arial"/>
        </w:rPr>
      </w:pPr>
      <w:r w:rsidRPr="000B09EC">
        <w:rPr>
          <w:rFonts w:ascii="Arial" w:hAnsi="Arial" w:cs="Arial"/>
        </w:rPr>
        <w:t>No.</w:t>
      </w:r>
      <w:r w:rsidRPr="000B09EC">
        <w:rPr>
          <w:rFonts w:ascii="Arial" w:hAnsi="Arial" w:cs="Arial"/>
          <w:lang w:val="id-ID"/>
        </w:rPr>
        <w:t>: ........</w:t>
      </w:r>
      <w:r w:rsidRPr="000B09EC">
        <w:rPr>
          <w:rFonts w:ascii="Arial" w:hAnsi="Arial" w:cs="Arial"/>
        </w:rPr>
        <w:t xml:space="preserve">  /UN26/7</w:t>
      </w:r>
      <w:r w:rsidRPr="000B09EC">
        <w:rPr>
          <w:rFonts w:ascii="Arial" w:hAnsi="Arial" w:cs="Arial"/>
          <w:lang w:val="id-ID"/>
        </w:rPr>
        <w:t>.6</w:t>
      </w:r>
      <w:r w:rsidR="002C2E8B" w:rsidRPr="000B09EC">
        <w:rPr>
          <w:rFonts w:ascii="Arial" w:hAnsi="Arial" w:cs="Arial"/>
        </w:rPr>
        <w:t>/</w:t>
      </w:r>
      <w:sdt>
        <w:sdtPr>
          <w:rPr>
            <w:rFonts w:ascii="Arial" w:hAnsi="Arial" w:cs="Arial"/>
            <w:u w:val="single"/>
          </w:rPr>
          <w:id w:val="-388875910"/>
          <w:placeholder>
            <w:docPart w:val="DefaultPlaceholder_1081868575"/>
          </w:placeholder>
          <w:dropDownList>
            <w:listItem w:value="Choose an item."/>
            <w:listItem w:displayText="USUL" w:value="USUL"/>
            <w:listItem w:displayText="HASIL" w:value="HASIL"/>
            <w:listItem w:displayText="PILIH SEMINAR" w:value="PILIH SEMINAR"/>
          </w:dropDownList>
        </w:sdtPr>
        <w:sdtEndPr/>
        <w:sdtContent>
          <w:r w:rsidR="003E3BFF" w:rsidRPr="003E3BFF">
            <w:rPr>
              <w:rFonts w:ascii="Arial" w:hAnsi="Arial" w:cs="Arial"/>
              <w:u w:val="single"/>
            </w:rPr>
            <w:t>PILIH SEMINAR</w:t>
          </w:r>
        </w:sdtContent>
      </w:sdt>
      <w:r w:rsidR="003E3BFF" w:rsidRPr="000B09EC">
        <w:rPr>
          <w:rFonts w:ascii="Arial" w:hAnsi="Arial" w:cs="Arial"/>
        </w:rPr>
        <w:t xml:space="preserve"> </w:t>
      </w:r>
      <w:r w:rsidR="002C2E8B" w:rsidRPr="000B09EC">
        <w:rPr>
          <w:rFonts w:ascii="Arial" w:hAnsi="Arial" w:cs="Arial"/>
        </w:rPr>
        <w:t>/2017</w:t>
      </w:r>
    </w:p>
    <w:p w:rsidR="003E6DA9" w:rsidRPr="000B09EC" w:rsidRDefault="003E6DA9" w:rsidP="003E6DA9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</w:p>
    <w:p w:rsidR="003E6DA9" w:rsidRDefault="003E6DA9" w:rsidP="003E3BFF">
      <w:pPr>
        <w:tabs>
          <w:tab w:val="left" w:pos="9480"/>
        </w:tabs>
        <w:spacing w:after="0" w:line="240" w:lineRule="auto"/>
        <w:rPr>
          <w:rFonts w:ascii="Arial" w:hAnsi="Arial" w:cs="Arial"/>
        </w:rPr>
      </w:pPr>
      <w:proofErr w:type="spellStart"/>
      <w:r w:rsidRPr="000B09EC">
        <w:rPr>
          <w:rFonts w:ascii="Arial" w:hAnsi="Arial" w:cs="Arial"/>
        </w:rPr>
        <w:t>Mahasiswa</w:t>
      </w:r>
      <w:proofErr w:type="spellEnd"/>
      <w:r w:rsidRPr="000B09EC">
        <w:rPr>
          <w:rFonts w:ascii="Arial" w:hAnsi="Arial" w:cs="Arial"/>
        </w:rPr>
        <w:t xml:space="preserve"> </w:t>
      </w:r>
      <w:proofErr w:type="spellStart"/>
      <w:proofErr w:type="gramStart"/>
      <w:r w:rsidRPr="000B09EC">
        <w:rPr>
          <w:rFonts w:ascii="Arial" w:hAnsi="Arial" w:cs="Arial"/>
        </w:rPr>
        <w:t>berikut</w:t>
      </w:r>
      <w:proofErr w:type="spellEnd"/>
      <w:r w:rsidRPr="000B09EC">
        <w:rPr>
          <w:rFonts w:ascii="Arial" w:hAnsi="Arial" w:cs="Arial"/>
        </w:rPr>
        <w:t xml:space="preserve">  </w:t>
      </w:r>
      <w:proofErr w:type="spellStart"/>
      <w:r w:rsidRPr="000B09EC">
        <w:rPr>
          <w:rFonts w:ascii="Arial" w:hAnsi="Arial" w:cs="Arial"/>
        </w:rPr>
        <w:t>telah</w:t>
      </w:r>
      <w:proofErr w:type="spellEnd"/>
      <w:proofErr w:type="gramEnd"/>
      <w:r w:rsidRPr="000B09EC">
        <w:rPr>
          <w:rFonts w:ascii="Arial" w:hAnsi="Arial" w:cs="Arial"/>
        </w:rPr>
        <w:t xml:space="preserve"> </w:t>
      </w:r>
      <w:proofErr w:type="spellStart"/>
      <w:r w:rsidRPr="000B09EC">
        <w:rPr>
          <w:rFonts w:ascii="Arial" w:hAnsi="Arial" w:cs="Arial"/>
        </w:rPr>
        <w:t>layak</w:t>
      </w:r>
      <w:proofErr w:type="spellEnd"/>
      <w:r w:rsidRPr="000B09EC">
        <w:rPr>
          <w:rFonts w:ascii="Arial" w:hAnsi="Arial" w:cs="Arial"/>
        </w:rPr>
        <w:t xml:space="preserve"> </w:t>
      </w:r>
      <w:proofErr w:type="spellStart"/>
      <w:r w:rsidRPr="000B09EC">
        <w:rPr>
          <w:rFonts w:ascii="Arial" w:hAnsi="Arial" w:cs="Arial"/>
        </w:rPr>
        <w:t>melaksanakan</w:t>
      </w:r>
      <w:proofErr w:type="spellEnd"/>
      <w:r w:rsidRPr="000B09EC">
        <w:rPr>
          <w:rFonts w:ascii="Arial" w:hAnsi="Arial" w:cs="Arial"/>
        </w:rPr>
        <w:t xml:space="preserve"> Seminar</w:t>
      </w:r>
      <w:r w:rsidR="00936B57">
        <w:rPr>
          <w:rFonts w:ascii="Arial" w:hAnsi="Arial" w:cs="Arial"/>
        </w:rPr>
        <w:t xml:space="preserve"> </w:t>
      </w:r>
      <w:r w:rsidR="00936B57">
        <w:rPr>
          <w:rFonts w:ascii="Arial" w:hAnsi="Arial" w:cs="Arial"/>
          <w:b/>
        </w:rPr>
        <w:t>${</w:t>
      </w:r>
      <w:proofErr w:type="spellStart"/>
      <w:r w:rsidR="00936B57">
        <w:rPr>
          <w:rFonts w:ascii="Arial" w:hAnsi="Arial" w:cs="Arial"/>
          <w:b/>
        </w:rPr>
        <w:t>jenis_seminar</w:t>
      </w:r>
      <w:proofErr w:type="spellEnd"/>
      <w:r w:rsidR="00936B57">
        <w:rPr>
          <w:rFonts w:ascii="Arial" w:hAnsi="Arial" w:cs="Arial"/>
          <w:b/>
        </w:rPr>
        <w:t>}</w:t>
      </w:r>
      <w:r w:rsidRPr="000B09EC">
        <w:rPr>
          <w:rFonts w:ascii="Arial" w:hAnsi="Arial" w:cs="Arial"/>
        </w:rPr>
        <w:t>:</w:t>
      </w:r>
    </w:p>
    <w:p w:rsidR="003E3BFF" w:rsidRPr="003E3BFF" w:rsidRDefault="003E3BFF" w:rsidP="003E3BFF">
      <w:pPr>
        <w:tabs>
          <w:tab w:val="left" w:pos="9480"/>
        </w:tabs>
        <w:spacing w:after="0" w:line="240" w:lineRule="auto"/>
        <w:rPr>
          <w:rFonts w:ascii="Arial" w:hAnsi="Arial" w:cs="Arial"/>
          <w:b/>
        </w:rPr>
      </w:pPr>
    </w:p>
    <w:tbl>
      <w:tblPr>
        <w:tblStyle w:val="TableGrid"/>
        <w:tblW w:w="9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3"/>
        <w:gridCol w:w="278"/>
        <w:gridCol w:w="3711"/>
        <w:gridCol w:w="993"/>
        <w:gridCol w:w="283"/>
        <w:gridCol w:w="1786"/>
      </w:tblGrid>
      <w:tr w:rsidR="00355DE4" w:rsidRPr="000B09EC" w:rsidTr="004529A1">
        <w:trPr>
          <w:trHeight w:val="454"/>
        </w:trPr>
        <w:tc>
          <w:tcPr>
            <w:tcW w:w="2243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Nama</w:t>
            </w:r>
          </w:p>
        </w:tc>
        <w:tc>
          <w:tcPr>
            <w:tcW w:w="278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: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:rsidR="00355DE4" w:rsidRPr="000B09EC" w:rsidRDefault="00936B57" w:rsidP="004529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993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NPM</w:t>
            </w:r>
          </w:p>
        </w:tc>
        <w:tc>
          <w:tcPr>
            <w:tcW w:w="283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: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355DE4" w:rsidRPr="000B09EC" w:rsidRDefault="00936B57" w:rsidP="004529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npm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355DE4" w:rsidRPr="000B09EC" w:rsidTr="004529A1">
        <w:trPr>
          <w:trHeight w:val="454"/>
        </w:trPr>
        <w:tc>
          <w:tcPr>
            <w:tcW w:w="2243" w:type="dxa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proofErr w:type="spellStart"/>
            <w:r w:rsidRPr="000B09EC">
              <w:rPr>
                <w:rFonts w:ascii="Arial" w:hAnsi="Arial" w:cs="Arial"/>
              </w:rPr>
              <w:t>Judul</w:t>
            </w:r>
            <w:proofErr w:type="spellEnd"/>
          </w:p>
        </w:tc>
        <w:tc>
          <w:tcPr>
            <w:tcW w:w="278" w:type="dxa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:</w:t>
            </w:r>
          </w:p>
        </w:tc>
        <w:tc>
          <w:tcPr>
            <w:tcW w:w="6773" w:type="dxa"/>
            <w:gridSpan w:val="4"/>
            <w:tcBorders>
              <w:bottom w:val="single" w:sz="4" w:space="0" w:color="auto"/>
            </w:tcBorders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  <w:p w:rsidR="00355DE4" w:rsidRPr="000B09EC" w:rsidRDefault="00936B57" w:rsidP="004529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judul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</w:tr>
      <w:tr w:rsidR="00355DE4" w:rsidRPr="000B09EC" w:rsidTr="004529A1">
        <w:trPr>
          <w:trHeight w:val="454"/>
        </w:trPr>
        <w:tc>
          <w:tcPr>
            <w:tcW w:w="2243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proofErr w:type="spellStart"/>
            <w:r w:rsidRPr="000B09EC">
              <w:rPr>
                <w:rFonts w:ascii="Arial" w:hAnsi="Arial" w:cs="Arial"/>
              </w:rPr>
              <w:t>Pembimbing</w:t>
            </w:r>
            <w:proofErr w:type="spellEnd"/>
            <w:r w:rsidRPr="000B09EC">
              <w:rPr>
                <w:rFonts w:ascii="Arial" w:hAnsi="Arial" w:cs="Arial"/>
              </w:rPr>
              <w:t xml:space="preserve"> </w:t>
            </w:r>
            <w:proofErr w:type="spellStart"/>
            <w:r w:rsidRPr="000B09EC">
              <w:rPr>
                <w:rFonts w:ascii="Arial" w:hAnsi="Arial" w:cs="Arial"/>
              </w:rPr>
              <w:t>Utama</w:t>
            </w:r>
            <w:proofErr w:type="spellEnd"/>
          </w:p>
        </w:tc>
        <w:tc>
          <w:tcPr>
            <w:tcW w:w="278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:</w:t>
            </w:r>
          </w:p>
        </w:tc>
        <w:tc>
          <w:tcPr>
            <w:tcW w:w="3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5DE4" w:rsidRPr="000B09EC" w:rsidRDefault="00936B57" w:rsidP="004529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dosen_pembimbing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  <w:tc>
          <w:tcPr>
            <w:tcW w:w="1786" w:type="dxa"/>
            <w:tcBorders>
              <w:top w:val="single" w:sz="4" w:space="0" w:color="auto"/>
            </w:tcBorders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</w:tr>
      <w:tr w:rsidR="00355DE4" w:rsidRPr="000B09EC" w:rsidTr="004529A1">
        <w:trPr>
          <w:trHeight w:val="454"/>
        </w:trPr>
        <w:tc>
          <w:tcPr>
            <w:tcW w:w="2243" w:type="dxa"/>
            <w:vAlign w:val="center"/>
          </w:tcPr>
          <w:p w:rsidR="00355DE4" w:rsidRPr="000B09EC" w:rsidRDefault="00936B57" w:rsidP="004529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${status_dosen2}</w:t>
            </w:r>
          </w:p>
        </w:tc>
        <w:tc>
          <w:tcPr>
            <w:tcW w:w="278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:</w:t>
            </w:r>
          </w:p>
        </w:tc>
        <w:tc>
          <w:tcPr>
            <w:tcW w:w="37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5DE4" w:rsidRPr="000B09EC" w:rsidRDefault="00936B57" w:rsidP="00936B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nama_dosen2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993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  <w:tc>
          <w:tcPr>
            <w:tcW w:w="1786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</w:tr>
      <w:tr w:rsidR="00355DE4" w:rsidRPr="000B09EC" w:rsidTr="004529A1">
        <w:trPr>
          <w:trHeight w:val="454"/>
        </w:trPr>
        <w:tc>
          <w:tcPr>
            <w:tcW w:w="2243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proofErr w:type="spellStart"/>
            <w:r w:rsidRPr="000B09EC">
              <w:rPr>
                <w:rFonts w:ascii="Arial" w:hAnsi="Arial" w:cs="Arial"/>
              </w:rPr>
              <w:t>Pembahas</w:t>
            </w:r>
            <w:proofErr w:type="spellEnd"/>
          </w:p>
        </w:tc>
        <w:tc>
          <w:tcPr>
            <w:tcW w:w="278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  <w:r w:rsidRPr="000B09EC">
              <w:rPr>
                <w:rFonts w:ascii="Arial" w:hAnsi="Arial" w:cs="Arial"/>
              </w:rPr>
              <w:t>:</w:t>
            </w:r>
          </w:p>
        </w:tc>
        <w:tc>
          <w:tcPr>
            <w:tcW w:w="3711" w:type="dxa"/>
            <w:tcBorders>
              <w:top w:val="single" w:sz="4" w:space="0" w:color="auto"/>
            </w:tcBorders>
            <w:vAlign w:val="center"/>
          </w:tcPr>
          <w:p w:rsidR="00355DE4" w:rsidRPr="000B09EC" w:rsidRDefault="00936B57" w:rsidP="004529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 w:rsidRPr="00936B57">
              <w:rPr>
                <w:rFonts w:ascii="Arial" w:hAnsi="Arial" w:cs="Arial"/>
              </w:rPr>
              <w:t>pembahas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993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  <w:tc>
          <w:tcPr>
            <w:tcW w:w="1786" w:type="dxa"/>
            <w:vAlign w:val="center"/>
          </w:tcPr>
          <w:p w:rsidR="00355DE4" w:rsidRPr="000B09EC" w:rsidRDefault="00355DE4" w:rsidP="004529A1">
            <w:pPr>
              <w:rPr>
                <w:rFonts w:ascii="Arial" w:hAnsi="Arial" w:cs="Arial"/>
              </w:rPr>
            </w:pPr>
          </w:p>
        </w:tc>
      </w:tr>
    </w:tbl>
    <w:p w:rsidR="003E6DA9" w:rsidRPr="000B09EC" w:rsidRDefault="003E6DA9" w:rsidP="003E6DA9">
      <w:pPr>
        <w:tabs>
          <w:tab w:val="left" w:pos="1320"/>
          <w:tab w:val="left" w:pos="1440"/>
          <w:tab w:val="left" w:leader="dot" w:pos="10680"/>
        </w:tabs>
        <w:ind w:left="6840"/>
        <w:rPr>
          <w:rFonts w:ascii="Arial" w:hAnsi="Arial" w:cs="Arial"/>
        </w:rPr>
      </w:pPr>
    </w:p>
    <w:p w:rsidR="00355DE4" w:rsidRDefault="00355DE4" w:rsidP="003E6DA9">
      <w:pPr>
        <w:tabs>
          <w:tab w:val="left" w:pos="1320"/>
          <w:tab w:val="left" w:pos="1440"/>
          <w:tab w:val="left" w:leader="dot" w:pos="10680"/>
        </w:tabs>
        <w:ind w:left="6840"/>
        <w:rPr>
          <w:rFonts w:ascii="Arial" w:hAnsi="Arial" w:cs="Arial"/>
        </w:rPr>
      </w:pPr>
    </w:p>
    <w:p w:rsidR="003E6DA9" w:rsidRDefault="003E6DA9" w:rsidP="003E6DA9">
      <w:pPr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>Bandar Lampung</w:t>
      </w:r>
      <w:proofErr w:type="gramStart"/>
      <w:r>
        <w:rPr>
          <w:rFonts w:ascii="Arial" w:hAnsi="Arial" w:cs="Arial"/>
        </w:rPr>
        <w:t>, ...............................</w:t>
      </w:r>
      <w:proofErr w:type="gramEnd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600"/>
        <w:gridCol w:w="3639"/>
        <w:gridCol w:w="2833"/>
      </w:tblGrid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Mengetahui</w:t>
            </w:r>
            <w:proofErr w:type="spellEnd"/>
            <w:r>
              <w:rPr>
                <w:rFonts w:ascii="Arial" w:hAnsi="Arial" w:cs="Arial"/>
              </w:rPr>
              <w:t>,</w:t>
            </w: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3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Dosen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Pembimbing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Akademik</w:t>
            </w:r>
            <w:proofErr w:type="spellEnd"/>
            <w:r>
              <w:rPr>
                <w:rFonts w:ascii="Arial" w:hAnsi="Arial" w:cs="Arial"/>
              </w:rPr>
              <w:t>,</w:t>
            </w: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3" w:type="dxa"/>
            <w:shd w:val="clear" w:color="auto" w:fill="auto"/>
          </w:tcPr>
          <w:p w:rsidR="003E6DA9" w:rsidRDefault="003E6DA9" w:rsidP="00765978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Pembimbing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 w:rsidR="00765978">
              <w:rPr>
                <w:rFonts w:ascii="Arial" w:hAnsi="Arial" w:cs="Arial"/>
              </w:rPr>
              <w:t>Utama</w:t>
            </w:r>
            <w:proofErr w:type="spellEnd"/>
            <w:r>
              <w:rPr>
                <w:rFonts w:ascii="Arial" w:hAnsi="Arial" w:cs="Arial"/>
              </w:rPr>
              <w:t>,</w:t>
            </w: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3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  <w:p w:rsidR="003E6DA9" w:rsidRDefault="003E6DA9" w:rsidP="00AD6C05">
            <w:pPr>
              <w:spacing w:after="0" w:line="240" w:lineRule="auto"/>
              <w:rPr>
                <w:rFonts w:ascii="Arial" w:hAnsi="Arial" w:cs="Arial"/>
              </w:rPr>
            </w:pPr>
          </w:p>
          <w:p w:rsidR="003E6DA9" w:rsidRDefault="003E6DA9" w:rsidP="00AD6C0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3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936B57" w:rsidP="00AD6C05">
            <w:pPr>
              <w:spacing w:after="0" w:line="240" w:lineRule="auto"/>
              <w:rPr>
                <w:rFonts w:ascii="Arial" w:hAnsi="Arial" w:cs="Arial"/>
              </w:rPr>
            </w:pPr>
            <w:r w:rsidRPr="00C70D95"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dosen_pa</w:t>
            </w:r>
            <w:proofErr w:type="spellEnd"/>
            <w:r w:rsidRPr="00C70D95">
              <w:rPr>
                <w:rFonts w:ascii="Arial" w:hAnsi="Arial" w:cs="Arial"/>
              </w:rPr>
              <w:t>}</w:t>
            </w: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3" w:type="dxa"/>
            <w:shd w:val="clear" w:color="auto" w:fill="auto"/>
          </w:tcPr>
          <w:p w:rsidR="003E6DA9" w:rsidRDefault="00936B57" w:rsidP="00AD6C0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dosen_pembimbing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NIP.</w:t>
            </w:r>
            <w:r w:rsidR="00936B57">
              <w:rPr>
                <w:rFonts w:ascii="Arial" w:hAnsi="Arial" w:cs="Arial"/>
              </w:rPr>
              <w:t xml:space="preserve"> </w:t>
            </w:r>
            <w:r w:rsidR="00936B57" w:rsidRPr="00C70D95">
              <w:rPr>
                <w:rFonts w:ascii="Arial" w:hAnsi="Arial" w:cs="Arial"/>
              </w:rPr>
              <w:t>${</w:t>
            </w:r>
            <w:proofErr w:type="spellStart"/>
            <w:r w:rsidR="00936B57">
              <w:rPr>
                <w:rFonts w:ascii="Arial" w:hAnsi="Arial" w:cs="Arial"/>
              </w:rPr>
              <w:t>nip_pa</w:t>
            </w:r>
            <w:proofErr w:type="spellEnd"/>
            <w:r w:rsidR="00936B57" w:rsidRPr="00C70D95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33" w:type="dxa"/>
            <w:shd w:val="clear" w:color="auto" w:fill="auto"/>
          </w:tcPr>
          <w:p w:rsidR="003E6DA9" w:rsidRDefault="003E6DA9" w:rsidP="00936B5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NIP.</w:t>
            </w:r>
            <w:r w:rsidR="00936B57">
              <w:rPr>
                <w:rFonts w:ascii="Arial" w:hAnsi="Arial" w:cs="Arial"/>
              </w:rPr>
              <w:t xml:space="preserve"> </w:t>
            </w:r>
            <w:r w:rsidR="00936B57">
              <w:rPr>
                <w:rFonts w:ascii="Arial" w:hAnsi="Arial" w:cs="Arial"/>
              </w:rPr>
              <w:t>${</w:t>
            </w:r>
            <w:proofErr w:type="spellStart"/>
            <w:r w:rsidR="00936B57">
              <w:rPr>
                <w:rFonts w:ascii="Arial" w:hAnsi="Arial" w:cs="Arial"/>
              </w:rPr>
              <w:t>nip</w:t>
            </w:r>
            <w:r w:rsidR="00936B57">
              <w:rPr>
                <w:rFonts w:ascii="Arial" w:hAnsi="Arial" w:cs="Arial"/>
              </w:rPr>
              <w:t>_pembimbing</w:t>
            </w:r>
            <w:proofErr w:type="spellEnd"/>
            <w:r w:rsidR="00936B57">
              <w:rPr>
                <w:rFonts w:ascii="Arial" w:hAnsi="Arial" w:cs="Arial"/>
              </w:rPr>
              <w:t>}</w:t>
            </w: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Menyetujui</w:t>
            </w:r>
            <w:proofErr w:type="spellEnd"/>
            <w:r>
              <w:rPr>
                <w:rFonts w:ascii="Arial" w:hAnsi="Arial" w:cs="Arial"/>
              </w:rPr>
              <w:t>,</w:t>
            </w:r>
          </w:p>
        </w:tc>
        <w:tc>
          <w:tcPr>
            <w:tcW w:w="2833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Ketua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Jurusan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Ilmu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</w:p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3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3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3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........................................................</w:t>
            </w:r>
          </w:p>
        </w:tc>
        <w:tc>
          <w:tcPr>
            <w:tcW w:w="2833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E6DA9" w:rsidTr="00AD6C05">
        <w:tc>
          <w:tcPr>
            <w:tcW w:w="2600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39" w:type="dxa"/>
            <w:shd w:val="clear" w:color="auto" w:fill="auto"/>
          </w:tcPr>
          <w:p w:rsidR="003E6DA9" w:rsidRDefault="003E6DA9" w:rsidP="00AD6C0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NIP.</w:t>
            </w:r>
          </w:p>
        </w:tc>
        <w:tc>
          <w:tcPr>
            <w:tcW w:w="2833" w:type="dxa"/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3E6DA9" w:rsidRDefault="003E6DA9" w:rsidP="003E6DA9">
      <w:pPr>
        <w:ind w:left="2880" w:hanging="2880"/>
        <w:rPr>
          <w:rFonts w:ascii="Arial" w:hAnsi="Arial" w:cs="Arial"/>
          <w:lang w:val="id-ID"/>
        </w:rPr>
      </w:pPr>
    </w:p>
    <w:p w:rsidR="003E6DA9" w:rsidRPr="002616AF" w:rsidRDefault="003E6DA9" w:rsidP="003E6DA9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F-01/SOP</w:t>
      </w:r>
      <w:r>
        <w:rPr>
          <w:rFonts w:ascii="Arial" w:hAnsi="Arial" w:cs="Arial"/>
        </w:rPr>
        <w:t>/MIPA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7.5</w:t>
      </w:r>
      <w:r w:rsidRPr="00EA3082">
        <w:rPr>
          <w:rFonts w:ascii="Arial" w:hAnsi="Arial" w:cs="Arial"/>
        </w:rPr>
        <w:t>/</w:t>
      </w:r>
      <w:r>
        <w:rPr>
          <w:rFonts w:ascii="Arial" w:hAnsi="Arial" w:cs="Arial"/>
        </w:rPr>
        <w:t>II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12</w:t>
      </w:r>
      <w:r w:rsidR="00565ABB">
        <w:rPr>
          <w:rFonts w:ascii="Arial" w:hAnsi="Arial" w:cs="Arial"/>
        </w:rPr>
        <w:t>/0</w:t>
      </w:r>
      <w:r w:rsidR="00B60829">
        <w:rPr>
          <w:rFonts w:ascii="Arial" w:hAnsi="Arial" w:cs="Arial"/>
        </w:rPr>
        <w:t>0</w:t>
      </w:r>
      <w:r w:rsidR="00565ABB">
        <w:rPr>
          <w:rFonts w:ascii="Arial" w:hAnsi="Arial" w:cs="Arial"/>
        </w:rPr>
        <w:t>1</w:t>
      </w:r>
    </w:p>
    <w:p w:rsidR="003E6DA9" w:rsidRDefault="003E6DA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E3BFF" w:rsidRDefault="003E6DA9" w:rsidP="003E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3E6DA9">
        <w:rPr>
          <w:rFonts w:ascii="Arial" w:hAnsi="Arial" w:cs="Arial"/>
          <w:b/>
        </w:rPr>
        <w:lastRenderedPageBreak/>
        <w:t>FORM VERIFIKASI BERKAS PERSYARATAN</w:t>
      </w:r>
      <w:r w:rsidR="003E3BFF" w:rsidRPr="003E3BFF">
        <w:rPr>
          <w:rFonts w:ascii="Arial" w:hAnsi="Arial" w:cs="Arial"/>
          <w:b/>
        </w:rPr>
        <w:t xml:space="preserve"> </w:t>
      </w:r>
    </w:p>
    <w:p w:rsidR="003E6DA9" w:rsidRPr="003E6DA9" w:rsidRDefault="003E3BFF" w:rsidP="003E6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</w:rPr>
      </w:pPr>
      <w:r w:rsidRPr="003E6DA9">
        <w:rPr>
          <w:rFonts w:ascii="Arial" w:hAnsi="Arial" w:cs="Arial"/>
          <w:b/>
        </w:rPr>
        <w:t xml:space="preserve">PENGAJUAN SEMINAR </w:t>
      </w:r>
      <w:r w:rsidR="00936B57">
        <w:rPr>
          <w:rFonts w:ascii="Arial" w:hAnsi="Arial" w:cs="Arial"/>
          <w:b/>
        </w:rPr>
        <w:t>${</w:t>
      </w:r>
      <w:proofErr w:type="spellStart"/>
      <w:r w:rsidR="00936B57">
        <w:rPr>
          <w:rFonts w:ascii="Arial" w:hAnsi="Arial" w:cs="Arial"/>
          <w:b/>
        </w:rPr>
        <w:t>jenis_seminar</w:t>
      </w:r>
      <w:proofErr w:type="spellEnd"/>
      <w:r w:rsidR="00936B57">
        <w:rPr>
          <w:rFonts w:ascii="Arial" w:hAnsi="Arial" w:cs="Arial"/>
          <w:b/>
        </w:rPr>
        <w:t>}</w:t>
      </w:r>
    </w:p>
    <w:p w:rsidR="003E6DA9" w:rsidRPr="003E6DA9" w:rsidRDefault="003E6DA9" w:rsidP="003E3BFF">
      <w:pPr>
        <w:tabs>
          <w:tab w:val="left" w:pos="9480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3E3BFF" w:rsidRPr="000B09EC" w:rsidRDefault="003E3BFF" w:rsidP="003E3BFF">
      <w:pPr>
        <w:tabs>
          <w:tab w:val="left" w:pos="9480"/>
        </w:tabs>
        <w:spacing w:before="240"/>
        <w:jc w:val="center"/>
        <w:rPr>
          <w:rFonts w:ascii="Arial" w:hAnsi="Arial" w:cs="Arial"/>
        </w:rPr>
      </w:pPr>
      <w:r w:rsidRPr="000B09EC">
        <w:rPr>
          <w:rFonts w:ascii="Arial" w:hAnsi="Arial" w:cs="Arial"/>
        </w:rPr>
        <w:t>No.</w:t>
      </w:r>
      <w:r w:rsidRPr="000B09EC">
        <w:rPr>
          <w:rFonts w:ascii="Arial" w:hAnsi="Arial" w:cs="Arial"/>
          <w:lang w:val="id-ID"/>
        </w:rPr>
        <w:t>: ........</w:t>
      </w:r>
      <w:r w:rsidRPr="000B09EC">
        <w:rPr>
          <w:rFonts w:ascii="Arial" w:hAnsi="Arial" w:cs="Arial"/>
        </w:rPr>
        <w:t xml:space="preserve">  /UN26/7</w:t>
      </w:r>
      <w:r w:rsidRPr="000B09EC">
        <w:rPr>
          <w:rFonts w:ascii="Arial" w:hAnsi="Arial" w:cs="Arial"/>
          <w:lang w:val="id-ID"/>
        </w:rPr>
        <w:t>.6</w:t>
      </w:r>
      <w:r w:rsidRPr="00936B57">
        <w:rPr>
          <w:rFonts w:ascii="Arial" w:hAnsi="Arial" w:cs="Arial"/>
        </w:rPr>
        <w:t>/</w:t>
      </w:r>
      <w:r w:rsidR="00936B57" w:rsidRPr="00936B57">
        <w:rPr>
          <w:rFonts w:ascii="Arial" w:hAnsi="Arial" w:cs="Arial"/>
        </w:rPr>
        <w:t>${</w:t>
      </w:r>
      <w:proofErr w:type="spellStart"/>
      <w:r w:rsidR="00936B57" w:rsidRPr="00936B57">
        <w:rPr>
          <w:rFonts w:ascii="Arial" w:hAnsi="Arial" w:cs="Arial"/>
        </w:rPr>
        <w:t>jenis_seminar</w:t>
      </w:r>
      <w:proofErr w:type="spellEnd"/>
      <w:r w:rsidR="00936B57" w:rsidRPr="00936B57">
        <w:rPr>
          <w:rFonts w:ascii="Arial" w:hAnsi="Arial" w:cs="Arial"/>
        </w:rPr>
        <w:t>}</w:t>
      </w:r>
      <w:r w:rsidRPr="00936B57">
        <w:rPr>
          <w:rFonts w:ascii="Arial" w:hAnsi="Arial" w:cs="Arial"/>
        </w:rPr>
        <w:t xml:space="preserve"> /2017</w:t>
      </w:r>
    </w:p>
    <w:p w:rsidR="003E6DA9" w:rsidRDefault="003E6DA9" w:rsidP="003E6DA9">
      <w:pPr>
        <w:tabs>
          <w:tab w:val="left" w:pos="9480"/>
        </w:tabs>
        <w:jc w:val="center"/>
        <w:rPr>
          <w:rFonts w:ascii="Arial" w:hAnsi="Arial" w:cs="Arial"/>
          <w:b/>
        </w:rPr>
      </w:pPr>
    </w:p>
    <w:p w:rsidR="003E6DA9" w:rsidRDefault="003E6DA9" w:rsidP="003E6DA9">
      <w:pPr>
        <w:tabs>
          <w:tab w:val="left" w:pos="2127"/>
          <w:tab w:val="left" w:leader="dot" w:pos="10206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Nama </w:t>
      </w:r>
      <w:proofErr w:type="spellStart"/>
      <w:r>
        <w:rPr>
          <w:rFonts w:ascii="Arial" w:hAnsi="Arial" w:cs="Arial"/>
        </w:rPr>
        <w:t>Mahasiswa</w:t>
      </w:r>
      <w:proofErr w:type="spellEnd"/>
      <w:r>
        <w:rPr>
          <w:rFonts w:ascii="Arial" w:hAnsi="Arial" w:cs="Arial"/>
        </w:rPr>
        <w:tab/>
        <w:t xml:space="preserve">: </w:t>
      </w:r>
      <w:r w:rsidR="00936B57">
        <w:rPr>
          <w:rFonts w:ascii="Arial" w:hAnsi="Arial" w:cs="Arial"/>
        </w:rPr>
        <w:t>${</w:t>
      </w:r>
      <w:proofErr w:type="spellStart"/>
      <w:proofErr w:type="gramStart"/>
      <w:r w:rsidR="00936B57">
        <w:rPr>
          <w:rFonts w:ascii="Arial" w:hAnsi="Arial" w:cs="Arial"/>
        </w:rPr>
        <w:t>nama</w:t>
      </w:r>
      <w:proofErr w:type="spellEnd"/>
      <w:proofErr w:type="gramEnd"/>
      <w:r w:rsidR="00936B57">
        <w:rPr>
          <w:rFonts w:ascii="Arial" w:hAnsi="Arial" w:cs="Arial"/>
        </w:rPr>
        <w:t>}</w:t>
      </w:r>
    </w:p>
    <w:p w:rsidR="003E6DA9" w:rsidRPr="00936B57" w:rsidRDefault="003E6DA9" w:rsidP="003E6DA9">
      <w:pPr>
        <w:tabs>
          <w:tab w:val="left" w:pos="2127"/>
          <w:tab w:val="left" w:leader="dot" w:pos="10206"/>
        </w:tabs>
        <w:spacing w:after="0" w:line="480" w:lineRule="auto"/>
        <w:rPr>
          <w:rFonts w:ascii="Arial" w:hAnsi="Arial" w:cs="Arial"/>
          <w:lang w:val="en-ID"/>
        </w:rPr>
      </w:pPr>
      <w:r>
        <w:rPr>
          <w:rFonts w:ascii="Arial" w:hAnsi="Arial" w:cs="Arial"/>
        </w:rPr>
        <w:t>NPM</w:t>
      </w:r>
      <w:r>
        <w:rPr>
          <w:rFonts w:ascii="Arial" w:hAnsi="Arial" w:cs="Arial"/>
        </w:rPr>
        <w:tab/>
        <w:t xml:space="preserve">: </w:t>
      </w:r>
      <w:r w:rsidR="00936B57">
        <w:rPr>
          <w:rFonts w:ascii="Arial" w:hAnsi="Arial" w:cs="Arial"/>
          <w:lang w:val="en-ID"/>
        </w:rPr>
        <w:t>${</w:t>
      </w:r>
      <w:proofErr w:type="spellStart"/>
      <w:r w:rsidR="00936B57">
        <w:rPr>
          <w:rFonts w:ascii="Arial" w:hAnsi="Arial" w:cs="Arial"/>
          <w:lang w:val="en-ID"/>
        </w:rPr>
        <w:t>npm</w:t>
      </w:r>
      <w:proofErr w:type="spellEnd"/>
      <w:r w:rsidR="00936B57">
        <w:rPr>
          <w:rFonts w:ascii="Arial" w:hAnsi="Arial" w:cs="Arial"/>
          <w:lang w:val="en-ID"/>
        </w:rPr>
        <w:t>}</w:t>
      </w:r>
    </w:p>
    <w:p w:rsidR="003E6DA9" w:rsidRDefault="003E6DA9" w:rsidP="003E6DA9">
      <w:pPr>
        <w:tabs>
          <w:tab w:val="left" w:pos="2127"/>
          <w:tab w:val="left" w:leader="dot" w:pos="10206"/>
        </w:tabs>
        <w:spacing w:after="0"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Judul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Skripsi</w:t>
      </w:r>
      <w:proofErr w:type="spellEnd"/>
      <w:r>
        <w:rPr>
          <w:rFonts w:ascii="Arial" w:hAnsi="Arial" w:cs="Arial"/>
        </w:rPr>
        <w:tab/>
        <w:t xml:space="preserve">:  </w:t>
      </w:r>
      <w:r w:rsidR="00936B57">
        <w:rPr>
          <w:rFonts w:ascii="Arial" w:hAnsi="Arial" w:cs="Arial"/>
        </w:rPr>
        <w:t>${</w:t>
      </w:r>
      <w:proofErr w:type="spellStart"/>
      <w:r w:rsidR="00936B57">
        <w:rPr>
          <w:rFonts w:ascii="Arial" w:hAnsi="Arial" w:cs="Arial"/>
        </w:rPr>
        <w:t>judul</w:t>
      </w:r>
      <w:proofErr w:type="spellEnd"/>
      <w:r w:rsidR="00936B57">
        <w:rPr>
          <w:rFonts w:ascii="Arial" w:hAnsi="Arial" w:cs="Arial"/>
        </w:rPr>
        <w:t>}</w:t>
      </w:r>
    </w:p>
    <w:p w:rsidR="003E6DA9" w:rsidRDefault="003E6DA9" w:rsidP="003E6DA9">
      <w:pPr>
        <w:spacing w:after="0"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Fakultas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Jurusan</w:t>
      </w:r>
      <w:proofErr w:type="spellEnd"/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Matematika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Ilmu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Pengetahuan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Alam</w:t>
      </w:r>
      <w:proofErr w:type="spellEnd"/>
      <w:r>
        <w:rPr>
          <w:rFonts w:ascii="Arial" w:hAnsi="Arial" w:cs="Arial"/>
        </w:rPr>
        <w:t xml:space="preserve"> / </w:t>
      </w:r>
      <w:r>
        <w:rPr>
          <w:rFonts w:ascii="Arial" w:hAnsi="Arial" w:cs="Arial"/>
          <w:lang w:val="id-ID"/>
        </w:rPr>
        <w:t>Ilmu Komputer</w:t>
      </w:r>
    </w:p>
    <w:p w:rsidR="003E6DA9" w:rsidRPr="00936B57" w:rsidRDefault="003E6DA9" w:rsidP="003E6DA9">
      <w:pPr>
        <w:spacing w:after="0" w:line="480" w:lineRule="auto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Masu</w:t>
      </w:r>
      <w:proofErr w:type="spellEnd"/>
      <w:r>
        <w:rPr>
          <w:rFonts w:ascii="Arial" w:hAnsi="Arial" w:cs="Arial"/>
          <w:lang w:val="id-ID"/>
        </w:rPr>
        <w:t xml:space="preserve">k </w:t>
      </w:r>
      <w:proofErr w:type="spellStart"/>
      <w:r>
        <w:rPr>
          <w:rFonts w:ascii="Arial" w:hAnsi="Arial" w:cs="Arial"/>
        </w:rPr>
        <w:t>Berkas</w:t>
      </w:r>
      <w:proofErr w:type="spellEnd"/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id-ID"/>
        </w:rPr>
        <w:t xml:space="preserve"> </w:t>
      </w:r>
      <w:r w:rsidR="00936B57">
        <w:rPr>
          <w:rFonts w:ascii="Arial" w:hAnsi="Arial" w:cs="Arial"/>
          <w:lang w:val="en-ID"/>
        </w:rPr>
        <w:t>${</w:t>
      </w:r>
      <w:proofErr w:type="spellStart"/>
      <w:r w:rsidR="00936B57">
        <w:rPr>
          <w:rFonts w:ascii="Arial" w:hAnsi="Arial" w:cs="Arial"/>
          <w:lang w:val="en-ID"/>
        </w:rPr>
        <w:t>tanggal_berkas</w:t>
      </w:r>
      <w:proofErr w:type="spellEnd"/>
      <w:r w:rsidR="00936B57">
        <w:rPr>
          <w:rFonts w:ascii="Arial" w:hAnsi="Arial" w:cs="Arial"/>
          <w:lang w:val="en-ID"/>
        </w:rPr>
        <w:t>}</w:t>
      </w:r>
    </w:p>
    <w:p w:rsidR="003E6DA9" w:rsidRDefault="003E6DA9" w:rsidP="003E6DA9">
      <w:pPr>
        <w:spacing w:after="0"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Pelaksanaan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Seminar  :</w:t>
      </w:r>
      <w:proofErr w:type="gramEnd"/>
      <w:r>
        <w:rPr>
          <w:rFonts w:ascii="Arial" w:hAnsi="Arial" w:cs="Arial"/>
        </w:rPr>
        <w:t xml:space="preserve"> </w:t>
      </w:r>
    </w:p>
    <w:p w:rsidR="003E6DA9" w:rsidRDefault="003E6DA9" w:rsidP="003E6DA9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Seminar</w:t>
      </w:r>
      <w:r>
        <w:rPr>
          <w:rFonts w:ascii="Arial" w:hAnsi="Arial" w:cs="Arial"/>
        </w:rPr>
        <w:tab/>
        <w:t xml:space="preserve">: </w:t>
      </w:r>
      <w:r w:rsidR="00936B57">
        <w:rPr>
          <w:rFonts w:ascii="Arial" w:hAnsi="Arial" w:cs="Arial"/>
        </w:rPr>
        <w:t>${</w:t>
      </w:r>
      <w:proofErr w:type="spellStart"/>
      <w:r w:rsidR="00936B57">
        <w:rPr>
          <w:rFonts w:ascii="Arial" w:hAnsi="Arial" w:cs="Arial"/>
        </w:rPr>
        <w:t>tanggal</w:t>
      </w:r>
      <w:proofErr w:type="spellEnd"/>
      <w:r w:rsidR="00936B57">
        <w:rPr>
          <w:rFonts w:ascii="Arial" w:hAnsi="Arial" w:cs="Arial"/>
        </w:rPr>
        <w:t>}</w:t>
      </w:r>
    </w:p>
    <w:p w:rsidR="003E6DA9" w:rsidRDefault="003E6DA9" w:rsidP="003E6DA9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Ruang</w:t>
      </w:r>
      <w:proofErr w:type="spellEnd"/>
      <w:r>
        <w:rPr>
          <w:rFonts w:ascii="Arial" w:hAnsi="Arial" w:cs="Arial"/>
        </w:rPr>
        <w:tab/>
        <w:t xml:space="preserve">: </w:t>
      </w:r>
      <w:r w:rsidR="00936B57">
        <w:rPr>
          <w:rFonts w:ascii="Arial" w:hAnsi="Arial" w:cs="Arial"/>
        </w:rPr>
        <w:t>${</w:t>
      </w:r>
      <w:proofErr w:type="spellStart"/>
      <w:r w:rsidR="00936B57">
        <w:rPr>
          <w:rFonts w:ascii="Arial" w:hAnsi="Arial" w:cs="Arial"/>
        </w:rPr>
        <w:t>pukul</w:t>
      </w:r>
      <w:proofErr w:type="spellEnd"/>
      <w:r w:rsidR="00936B57">
        <w:rPr>
          <w:rFonts w:ascii="Arial" w:hAnsi="Arial" w:cs="Arial"/>
        </w:rPr>
        <w:t>}</w:t>
      </w:r>
      <w:r w:rsidR="00936B5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WIB / </w:t>
      </w:r>
      <w:proofErr w:type="spellStart"/>
      <w:r>
        <w:rPr>
          <w:rFonts w:ascii="Arial" w:hAnsi="Arial" w:cs="Arial"/>
        </w:rPr>
        <w:t>Ruang</w:t>
      </w:r>
      <w:proofErr w:type="spellEnd"/>
      <w:r>
        <w:rPr>
          <w:rFonts w:ascii="Arial" w:hAnsi="Arial" w:cs="Arial"/>
        </w:rPr>
        <w:t xml:space="preserve"> </w:t>
      </w:r>
      <w:r w:rsidR="00936B57">
        <w:rPr>
          <w:rFonts w:ascii="Arial" w:hAnsi="Arial" w:cs="Arial"/>
        </w:rPr>
        <w:t>${</w:t>
      </w:r>
      <w:proofErr w:type="spellStart"/>
      <w:r w:rsidR="00936B57">
        <w:rPr>
          <w:rFonts w:ascii="Arial" w:hAnsi="Arial" w:cs="Arial"/>
        </w:rPr>
        <w:t>ruang</w:t>
      </w:r>
      <w:proofErr w:type="spellEnd"/>
      <w:r w:rsidR="00936B57">
        <w:rPr>
          <w:rFonts w:ascii="Arial" w:hAnsi="Arial" w:cs="Arial"/>
        </w:rPr>
        <w:t>}</w:t>
      </w:r>
      <w:r>
        <w:rPr>
          <w:rFonts w:ascii="Arial" w:hAnsi="Arial" w:cs="Arial"/>
        </w:rPr>
        <w:tab/>
      </w:r>
    </w:p>
    <w:p w:rsidR="003E6DA9" w:rsidRDefault="003E6DA9" w:rsidP="003E6DA9">
      <w:pPr>
        <w:tabs>
          <w:tab w:val="left" w:pos="2127"/>
          <w:tab w:val="left" w:leader="dot" w:pos="8505"/>
        </w:tabs>
        <w:spacing w:after="0" w:line="360" w:lineRule="auto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</w:rPr>
        <w:t>Kelengkapan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Persyaratan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</w:rPr>
      </w:pPr>
      <w:proofErr w:type="spellStart"/>
      <w:r>
        <w:rPr>
          <w:rFonts w:ascii="Arial" w:hAnsi="Arial" w:cs="Arial"/>
          <w:sz w:val="20"/>
          <w:szCs w:val="22"/>
        </w:rPr>
        <w:t>Mengisi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formulir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pengajuan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hAnsi="Arial" w:cs="Arial"/>
          <w:b/>
          <w:sz w:val="20"/>
          <w:szCs w:val="22"/>
        </w:rPr>
        <w:t>SEMINAR USUL/HASIL</w:t>
      </w:r>
    </w:p>
    <w:p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</w:rPr>
      </w:pPr>
      <w:proofErr w:type="spellStart"/>
      <w:r>
        <w:rPr>
          <w:rFonts w:ascii="Arial" w:hAnsi="Arial" w:cs="Arial"/>
          <w:sz w:val="20"/>
          <w:szCs w:val="22"/>
        </w:rPr>
        <w:t>Transkrip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Akademik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hAnsi="Arial" w:cs="Arial"/>
          <w:b/>
          <w:sz w:val="20"/>
          <w:szCs w:val="22"/>
        </w:rPr>
        <w:t xml:space="preserve">(1 </w:t>
      </w:r>
      <w:proofErr w:type="spellStart"/>
      <w:r>
        <w:rPr>
          <w:rFonts w:ascii="Arial" w:hAnsi="Arial" w:cs="Arial"/>
          <w:b/>
          <w:sz w:val="20"/>
          <w:szCs w:val="22"/>
        </w:rPr>
        <w:t>lembar</w:t>
      </w:r>
      <w:proofErr w:type="spellEnd"/>
      <w:r>
        <w:rPr>
          <w:rFonts w:ascii="Arial" w:hAnsi="Arial" w:cs="Arial"/>
          <w:b/>
          <w:sz w:val="20"/>
          <w:szCs w:val="22"/>
        </w:rPr>
        <w:t>)</w:t>
      </w:r>
      <w:r>
        <w:rPr>
          <w:rFonts w:ascii="Arial" w:hAnsi="Arial" w:cs="Arial"/>
          <w:sz w:val="20"/>
          <w:szCs w:val="22"/>
        </w:rPr>
        <w:t xml:space="preserve"> yang </w:t>
      </w:r>
      <w:proofErr w:type="spellStart"/>
      <w:r>
        <w:rPr>
          <w:rFonts w:ascii="Arial" w:hAnsi="Arial" w:cs="Arial"/>
          <w:sz w:val="20"/>
          <w:szCs w:val="22"/>
        </w:rPr>
        <w:t>telah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ditandatangani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oleh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Pembantu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Dekan</w:t>
      </w:r>
      <w:proofErr w:type="spellEnd"/>
      <w:r>
        <w:rPr>
          <w:rFonts w:ascii="Arial" w:hAnsi="Arial" w:cs="Arial"/>
          <w:sz w:val="20"/>
          <w:szCs w:val="22"/>
        </w:rPr>
        <w:t xml:space="preserve"> 1 </w:t>
      </w:r>
      <w:proofErr w:type="spellStart"/>
      <w:r>
        <w:rPr>
          <w:rFonts w:ascii="Arial" w:hAnsi="Arial" w:cs="Arial"/>
          <w:sz w:val="20"/>
          <w:szCs w:val="22"/>
        </w:rPr>
        <w:t>dan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telah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diberi</w:t>
      </w:r>
      <w:proofErr w:type="spellEnd"/>
      <w:r>
        <w:rPr>
          <w:rFonts w:ascii="Arial" w:hAnsi="Arial" w:cs="Arial"/>
          <w:sz w:val="20"/>
          <w:szCs w:val="22"/>
        </w:rPr>
        <w:t xml:space="preserve"> cap </w:t>
      </w:r>
      <w:proofErr w:type="spellStart"/>
      <w:r>
        <w:rPr>
          <w:rFonts w:ascii="Arial" w:hAnsi="Arial" w:cs="Arial"/>
          <w:sz w:val="20"/>
          <w:szCs w:val="22"/>
        </w:rPr>
        <w:t>stempel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fakultas</w:t>
      </w:r>
      <w:proofErr w:type="spellEnd"/>
      <w:r>
        <w:rPr>
          <w:rFonts w:ascii="Arial" w:hAnsi="Arial" w:cs="Arial"/>
          <w:sz w:val="20"/>
          <w:szCs w:val="22"/>
        </w:rPr>
        <w:t xml:space="preserve">, </w:t>
      </w:r>
      <w:proofErr w:type="spellStart"/>
      <w:r>
        <w:rPr>
          <w:rFonts w:ascii="Arial" w:hAnsi="Arial" w:cs="Arial"/>
          <w:sz w:val="20"/>
          <w:szCs w:val="22"/>
        </w:rPr>
        <w:t>dengan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ketentuan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telah</w:t>
      </w:r>
      <w:proofErr w:type="spellEnd"/>
      <w:r>
        <w:rPr>
          <w:rFonts w:ascii="Arial" w:hAnsi="Arial" w:cs="Arial"/>
          <w:sz w:val="20"/>
          <w:szCs w:val="22"/>
        </w:rPr>
        <w:t xml:space="preserve"> lulus </w:t>
      </w:r>
      <w:proofErr w:type="spellStart"/>
      <w:r>
        <w:rPr>
          <w:rFonts w:ascii="Arial" w:hAnsi="Arial" w:cs="Arial"/>
          <w:sz w:val="20"/>
          <w:szCs w:val="22"/>
        </w:rPr>
        <w:t>semua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mata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kuliah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wajib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dan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pilihan</w:t>
      </w:r>
      <w:proofErr w:type="spellEnd"/>
      <w:r>
        <w:rPr>
          <w:rFonts w:ascii="Arial" w:hAnsi="Arial" w:cs="Arial"/>
          <w:sz w:val="20"/>
          <w:szCs w:val="22"/>
        </w:rPr>
        <w:t xml:space="preserve"> yang </w:t>
      </w:r>
      <w:proofErr w:type="spellStart"/>
      <w:r>
        <w:rPr>
          <w:rFonts w:ascii="Arial" w:hAnsi="Arial" w:cs="Arial"/>
          <w:sz w:val="20"/>
          <w:szCs w:val="22"/>
        </w:rPr>
        <w:t>mendukung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topik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skripsi</w:t>
      </w:r>
      <w:proofErr w:type="spellEnd"/>
      <w:r>
        <w:rPr>
          <w:rFonts w:ascii="Arial" w:hAnsi="Arial" w:cs="Arial"/>
          <w:sz w:val="20"/>
          <w:szCs w:val="22"/>
        </w:rPr>
        <w:t xml:space="preserve">, minimal 110 SKS, </w:t>
      </w:r>
      <w:proofErr w:type="spellStart"/>
      <w:r>
        <w:rPr>
          <w:rFonts w:ascii="Arial" w:hAnsi="Arial" w:cs="Arial"/>
          <w:sz w:val="20"/>
          <w:szCs w:val="22"/>
        </w:rPr>
        <w:t>dengan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hAnsi="Arial" w:cs="Arial"/>
          <w:sz w:val="20"/>
          <w:szCs w:val="22"/>
          <w:lang w:val="fi-FI"/>
        </w:rPr>
        <w:t>IPK ≥ 2,00</w:t>
      </w:r>
    </w:p>
    <w:p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</w:rPr>
      </w:pPr>
      <w:proofErr w:type="spellStart"/>
      <w:r>
        <w:rPr>
          <w:rFonts w:ascii="Arial" w:hAnsi="Arial" w:cs="Arial"/>
          <w:sz w:val="20"/>
          <w:szCs w:val="22"/>
        </w:rPr>
        <w:t>Fotocopy</w:t>
      </w:r>
      <w:proofErr w:type="spellEnd"/>
      <w:r>
        <w:rPr>
          <w:rFonts w:ascii="Arial" w:hAnsi="Arial" w:cs="Arial"/>
          <w:sz w:val="20"/>
          <w:szCs w:val="22"/>
        </w:rPr>
        <w:t xml:space="preserve"> b</w:t>
      </w:r>
      <w:r>
        <w:rPr>
          <w:rFonts w:ascii="Arial" w:hAnsi="Arial" w:cs="Arial"/>
          <w:sz w:val="20"/>
          <w:szCs w:val="22"/>
          <w:lang w:val="sv-SE"/>
        </w:rPr>
        <w:t xml:space="preserve">ukti lunas pembayaran SPP </w:t>
      </w:r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ter</w:t>
      </w:r>
      <w:proofErr w:type="spellEnd"/>
      <w:r>
        <w:rPr>
          <w:rFonts w:ascii="Arial" w:hAnsi="Arial" w:cs="Arial"/>
          <w:sz w:val="20"/>
          <w:szCs w:val="22"/>
          <w:lang w:val="sv-SE"/>
        </w:rPr>
        <w:t xml:space="preserve">akhir </w:t>
      </w:r>
      <w:r>
        <w:rPr>
          <w:rFonts w:ascii="Arial" w:hAnsi="Arial" w:cs="Arial"/>
          <w:b/>
          <w:sz w:val="20"/>
          <w:szCs w:val="22"/>
        </w:rPr>
        <w:t xml:space="preserve">(1 </w:t>
      </w:r>
      <w:proofErr w:type="spellStart"/>
      <w:r>
        <w:rPr>
          <w:rFonts w:ascii="Arial" w:hAnsi="Arial" w:cs="Arial"/>
          <w:b/>
          <w:sz w:val="20"/>
          <w:szCs w:val="22"/>
        </w:rPr>
        <w:t>lembar</w:t>
      </w:r>
      <w:proofErr w:type="spellEnd"/>
      <w:r>
        <w:rPr>
          <w:rFonts w:ascii="Arial" w:hAnsi="Arial" w:cs="Arial"/>
          <w:b/>
          <w:sz w:val="20"/>
          <w:szCs w:val="22"/>
        </w:rPr>
        <w:t>)</w:t>
      </w:r>
    </w:p>
    <w:p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KRS </w:t>
      </w:r>
      <w:proofErr w:type="spellStart"/>
      <w:r>
        <w:rPr>
          <w:rFonts w:ascii="Arial" w:hAnsi="Arial" w:cs="Arial"/>
          <w:sz w:val="20"/>
          <w:szCs w:val="22"/>
        </w:rPr>
        <w:t>terakhir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hAnsi="Arial" w:cs="Arial"/>
          <w:b/>
          <w:sz w:val="20"/>
          <w:szCs w:val="22"/>
        </w:rPr>
        <w:t xml:space="preserve">(1 </w:t>
      </w:r>
      <w:proofErr w:type="spellStart"/>
      <w:r>
        <w:rPr>
          <w:rFonts w:ascii="Arial" w:hAnsi="Arial" w:cs="Arial"/>
          <w:b/>
          <w:sz w:val="20"/>
          <w:szCs w:val="22"/>
        </w:rPr>
        <w:t>lembar</w:t>
      </w:r>
      <w:proofErr w:type="spellEnd"/>
      <w:r>
        <w:rPr>
          <w:rFonts w:ascii="Arial" w:hAnsi="Arial" w:cs="Arial"/>
          <w:b/>
          <w:sz w:val="20"/>
          <w:szCs w:val="22"/>
        </w:rPr>
        <w:t>)</w:t>
      </w:r>
      <w:r>
        <w:rPr>
          <w:rFonts w:ascii="Arial" w:hAnsi="Arial" w:cs="Arial"/>
          <w:sz w:val="20"/>
          <w:szCs w:val="22"/>
        </w:rPr>
        <w:t xml:space="preserve"> yang </w:t>
      </w:r>
      <w:proofErr w:type="spellStart"/>
      <w:r>
        <w:rPr>
          <w:rFonts w:ascii="Arial" w:hAnsi="Arial" w:cs="Arial"/>
          <w:sz w:val="20"/>
          <w:szCs w:val="22"/>
        </w:rPr>
        <w:t>telah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ditandatangani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oleh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Pembimbing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Akademik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dan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Pembantu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Dekan</w:t>
      </w:r>
      <w:proofErr w:type="spellEnd"/>
      <w:r>
        <w:rPr>
          <w:rFonts w:ascii="Arial" w:hAnsi="Arial" w:cs="Arial"/>
          <w:sz w:val="20"/>
          <w:szCs w:val="22"/>
        </w:rPr>
        <w:t xml:space="preserve"> 1 </w:t>
      </w:r>
      <w:proofErr w:type="spellStart"/>
      <w:r>
        <w:rPr>
          <w:rFonts w:ascii="Arial" w:hAnsi="Arial" w:cs="Arial"/>
          <w:sz w:val="20"/>
          <w:szCs w:val="22"/>
        </w:rPr>
        <w:t>serta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telah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diberi</w:t>
      </w:r>
      <w:proofErr w:type="spellEnd"/>
      <w:r>
        <w:rPr>
          <w:rFonts w:ascii="Arial" w:hAnsi="Arial" w:cs="Arial"/>
          <w:sz w:val="20"/>
          <w:szCs w:val="22"/>
        </w:rPr>
        <w:t xml:space="preserve"> cap </w:t>
      </w:r>
      <w:proofErr w:type="spellStart"/>
      <w:r>
        <w:rPr>
          <w:rFonts w:ascii="Arial" w:hAnsi="Arial" w:cs="Arial"/>
          <w:sz w:val="20"/>
          <w:szCs w:val="22"/>
        </w:rPr>
        <w:t>stempel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fakultas</w:t>
      </w:r>
      <w:proofErr w:type="spellEnd"/>
    </w:p>
    <w:p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Draft </w:t>
      </w:r>
      <w:proofErr w:type="spellStart"/>
      <w:r>
        <w:rPr>
          <w:rFonts w:ascii="Arial" w:hAnsi="Arial" w:cs="Arial"/>
          <w:sz w:val="20"/>
          <w:szCs w:val="22"/>
        </w:rPr>
        <w:t>usul</w:t>
      </w:r>
      <w:proofErr w:type="spellEnd"/>
      <w:r>
        <w:rPr>
          <w:rFonts w:ascii="Arial" w:hAnsi="Arial" w:cs="Arial"/>
          <w:sz w:val="20"/>
          <w:szCs w:val="22"/>
        </w:rPr>
        <w:t>/</w:t>
      </w:r>
      <w:proofErr w:type="spellStart"/>
      <w:r>
        <w:rPr>
          <w:rFonts w:ascii="Arial" w:hAnsi="Arial" w:cs="Arial"/>
          <w:sz w:val="20"/>
          <w:szCs w:val="22"/>
        </w:rPr>
        <w:t>hasil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penelitian</w:t>
      </w:r>
      <w:proofErr w:type="spellEnd"/>
      <w:r>
        <w:rPr>
          <w:rFonts w:ascii="Arial" w:hAnsi="Arial" w:cs="Arial"/>
          <w:sz w:val="20"/>
          <w:szCs w:val="22"/>
        </w:rPr>
        <w:t xml:space="preserve"> yang </w:t>
      </w:r>
      <w:proofErr w:type="spellStart"/>
      <w:r>
        <w:rPr>
          <w:rFonts w:ascii="Arial" w:hAnsi="Arial" w:cs="Arial"/>
          <w:sz w:val="20"/>
          <w:szCs w:val="22"/>
        </w:rPr>
        <w:t>sudah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lengkap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dan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ditandatangani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oleh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pembimbing</w:t>
      </w:r>
      <w:proofErr w:type="spellEnd"/>
      <w:r>
        <w:rPr>
          <w:rFonts w:ascii="Arial" w:hAnsi="Arial" w:cs="Arial"/>
          <w:sz w:val="20"/>
          <w:szCs w:val="22"/>
        </w:rPr>
        <w:t xml:space="preserve"> I </w:t>
      </w:r>
      <w:proofErr w:type="spellStart"/>
      <w:r>
        <w:rPr>
          <w:rFonts w:ascii="Arial" w:hAnsi="Arial" w:cs="Arial"/>
          <w:sz w:val="20"/>
          <w:szCs w:val="22"/>
        </w:rPr>
        <w:t>dan</w:t>
      </w:r>
      <w:proofErr w:type="spellEnd"/>
      <w:r>
        <w:rPr>
          <w:rFonts w:ascii="Arial" w:hAnsi="Arial" w:cs="Arial"/>
          <w:sz w:val="20"/>
          <w:szCs w:val="22"/>
        </w:rPr>
        <w:t xml:space="preserve"> II.</w:t>
      </w:r>
    </w:p>
    <w:p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  <w:tab w:val="left" w:pos="2977"/>
          <w:tab w:val="left" w:leader="dot" w:pos="680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</w:rPr>
      </w:pPr>
      <w:proofErr w:type="spellStart"/>
      <w:r>
        <w:rPr>
          <w:rFonts w:ascii="Arial" w:hAnsi="Arial" w:cs="Arial"/>
          <w:sz w:val="20"/>
          <w:szCs w:val="22"/>
        </w:rPr>
        <w:t>Pernah</w:t>
      </w:r>
      <w:proofErr w:type="spellEnd"/>
      <w:r>
        <w:rPr>
          <w:rFonts w:ascii="Arial" w:hAnsi="Arial" w:cs="Arial"/>
          <w:sz w:val="20"/>
          <w:szCs w:val="22"/>
        </w:rPr>
        <w:t xml:space="preserve"> </w:t>
      </w:r>
      <w:proofErr w:type="spellStart"/>
      <w:r>
        <w:rPr>
          <w:rFonts w:ascii="Arial" w:hAnsi="Arial" w:cs="Arial"/>
          <w:sz w:val="20"/>
          <w:szCs w:val="22"/>
        </w:rPr>
        <w:t>mengikuti</w:t>
      </w:r>
      <w:proofErr w:type="spellEnd"/>
      <w:r>
        <w:rPr>
          <w:rFonts w:ascii="Arial" w:hAnsi="Arial" w:cs="Arial"/>
          <w:sz w:val="20"/>
          <w:szCs w:val="22"/>
        </w:rPr>
        <w:t xml:space="preserve"> seminar </w:t>
      </w:r>
      <w:proofErr w:type="spellStart"/>
      <w:r>
        <w:rPr>
          <w:rFonts w:ascii="Arial" w:hAnsi="Arial" w:cs="Arial"/>
          <w:sz w:val="20"/>
          <w:szCs w:val="22"/>
        </w:rPr>
        <w:t>usul</w:t>
      </w:r>
      <w:proofErr w:type="spellEnd"/>
      <w:r>
        <w:rPr>
          <w:rFonts w:ascii="Arial" w:hAnsi="Arial" w:cs="Arial"/>
          <w:sz w:val="20"/>
          <w:szCs w:val="22"/>
        </w:rPr>
        <w:t>/</w:t>
      </w:r>
      <w:proofErr w:type="spellStart"/>
      <w:r>
        <w:rPr>
          <w:rFonts w:ascii="Arial" w:hAnsi="Arial" w:cs="Arial"/>
          <w:sz w:val="20"/>
          <w:szCs w:val="22"/>
        </w:rPr>
        <w:t>hasil</w:t>
      </w:r>
      <w:proofErr w:type="spellEnd"/>
      <w:r>
        <w:rPr>
          <w:rFonts w:ascii="Arial" w:hAnsi="Arial" w:cs="Arial"/>
          <w:sz w:val="20"/>
          <w:szCs w:val="22"/>
        </w:rPr>
        <w:t xml:space="preserve"> minimal 5 kali </w:t>
      </w:r>
      <w:proofErr w:type="spellStart"/>
      <w:r>
        <w:rPr>
          <w:rFonts w:ascii="Arial" w:hAnsi="Arial" w:cs="Arial"/>
          <w:sz w:val="20"/>
          <w:szCs w:val="22"/>
        </w:rPr>
        <w:t>untuk</w:t>
      </w:r>
      <w:proofErr w:type="spellEnd"/>
      <w:r>
        <w:rPr>
          <w:rFonts w:ascii="Arial" w:hAnsi="Arial" w:cs="Arial"/>
          <w:sz w:val="20"/>
          <w:szCs w:val="22"/>
        </w:rPr>
        <w:t xml:space="preserve"> yang </w:t>
      </w:r>
      <w:proofErr w:type="spellStart"/>
      <w:r>
        <w:rPr>
          <w:rFonts w:ascii="Arial" w:hAnsi="Arial" w:cs="Arial"/>
          <w:sz w:val="20"/>
          <w:szCs w:val="22"/>
        </w:rPr>
        <w:t>akan</w:t>
      </w:r>
      <w:proofErr w:type="spellEnd"/>
      <w:r>
        <w:rPr>
          <w:rFonts w:ascii="Arial" w:hAnsi="Arial" w:cs="Arial"/>
          <w:sz w:val="20"/>
          <w:szCs w:val="22"/>
        </w:rPr>
        <w:t xml:space="preserve"> seminar </w:t>
      </w:r>
      <w:proofErr w:type="spellStart"/>
      <w:r>
        <w:rPr>
          <w:rFonts w:ascii="Arial" w:hAnsi="Arial" w:cs="Arial"/>
          <w:sz w:val="20"/>
          <w:szCs w:val="22"/>
        </w:rPr>
        <w:t>usul</w:t>
      </w:r>
      <w:proofErr w:type="spellEnd"/>
      <w:r>
        <w:rPr>
          <w:rFonts w:ascii="Arial" w:hAnsi="Arial" w:cs="Arial"/>
          <w:sz w:val="20"/>
          <w:szCs w:val="22"/>
        </w:rPr>
        <w:t xml:space="preserve">, </w:t>
      </w:r>
    </w:p>
    <w:p w:rsidR="003E6DA9" w:rsidRPr="00BA020D" w:rsidRDefault="003E6DA9" w:rsidP="003E6DA9">
      <w:pPr>
        <w:pStyle w:val="ListParagraph"/>
        <w:numPr>
          <w:ilvl w:val="0"/>
          <w:numId w:val="14"/>
        </w:numPr>
        <w:tabs>
          <w:tab w:val="left" w:pos="284"/>
          <w:tab w:val="left" w:pos="2977"/>
          <w:tab w:val="left" w:leader="dot" w:pos="680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  <w:lang w:val="id-ID"/>
        </w:rPr>
      </w:pPr>
      <w:proofErr w:type="spellStart"/>
      <w:r w:rsidRPr="00BA020D">
        <w:rPr>
          <w:rFonts w:ascii="Arial" w:hAnsi="Arial" w:cs="Arial"/>
          <w:sz w:val="20"/>
          <w:szCs w:val="22"/>
        </w:rPr>
        <w:t>Pernah</w:t>
      </w:r>
      <w:proofErr w:type="spellEnd"/>
      <w:r w:rsidRPr="00BA020D">
        <w:rPr>
          <w:rFonts w:ascii="Arial" w:hAnsi="Arial" w:cs="Arial"/>
          <w:sz w:val="20"/>
          <w:szCs w:val="22"/>
        </w:rPr>
        <w:t xml:space="preserve"> </w:t>
      </w:r>
      <w:proofErr w:type="spellStart"/>
      <w:r w:rsidRPr="00BA020D">
        <w:rPr>
          <w:rFonts w:ascii="Arial" w:hAnsi="Arial" w:cs="Arial"/>
          <w:sz w:val="20"/>
          <w:szCs w:val="22"/>
        </w:rPr>
        <w:t>mengikuti</w:t>
      </w:r>
      <w:proofErr w:type="spellEnd"/>
      <w:r w:rsidRPr="00BA020D">
        <w:rPr>
          <w:rFonts w:ascii="Arial" w:hAnsi="Arial" w:cs="Arial"/>
          <w:sz w:val="20"/>
          <w:szCs w:val="22"/>
        </w:rPr>
        <w:t xml:space="preserve"> seminar </w:t>
      </w:r>
      <w:proofErr w:type="spellStart"/>
      <w:r w:rsidRPr="00BA020D">
        <w:rPr>
          <w:rFonts w:ascii="Arial" w:hAnsi="Arial" w:cs="Arial"/>
          <w:sz w:val="20"/>
          <w:szCs w:val="22"/>
        </w:rPr>
        <w:t>usul</w:t>
      </w:r>
      <w:proofErr w:type="spellEnd"/>
      <w:r w:rsidRPr="00BA020D">
        <w:rPr>
          <w:rFonts w:ascii="Arial" w:hAnsi="Arial" w:cs="Arial"/>
          <w:sz w:val="20"/>
          <w:szCs w:val="22"/>
        </w:rPr>
        <w:t>/</w:t>
      </w:r>
      <w:proofErr w:type="spellStart"/>
      <w:r w:rsidRPr="00BA020D">
        <w:rPr>
          <w:rFonts w:ascii="Arial" w:hAnsi="Arial" w:cs="Arial"/>
          <w:sz w:val="20"/>
          <w:szCs w:val="22"/>
        </w:rPr>
        <w:t>hasil</w:t>
      </w:r>
      <w:proofErr w:type="spellEnd"/>
      <w:r w:rsidRPr="00BA020D">
        <w:rPr>
          <w:rFonts w:ascii="Arial" w:hAnsi="Arial" w:cs="Arial"/>
          <w:sz w:val="20"/>
          <w:szCs w:val="22"/>
        </w:rPr>
        <w:t xml:space="preserve"> minimal 10 kali </w:t>
      </w:r>
      <w:proofErr w:type="spellStart"/>
      <w:r w:rsidRPr="00BA020D">
        <w:rPr>
          <w:rFonts w:ascii="Arial" w:hAnsi="Arial" w:cs="Arial"/>
          <w:sz w:val="20"/>
          <w:szCs w:val="22"/>
        </w:rPr>
        <w:t>untuk</w:t>
      </w:r>
      <w:proofErr w:type="spellEnd"/>
      <w:r w:rsidRPr="00BA020D">
        <w:rPr>
          <w:rFonts w:ascii="Arial" w:hAnsi="Arial" w:cs="Arial"/>
          <w:sz w:val="20"/>
          <w:szCs w:val="22"/>
        </w:rPr>
        <w:t xml:space="preserve"> yang </w:t>
      </w:r>
      <w:proofErr w:type="spellStart"/>
      <w:r w:rsidRPr="00BA020D">
        <w:rPr>
          <w:rFonts w:ascii="Arial" w:hAnsi="Arial" w:cs="Arial"/>
          <w:sz w:val="20"/>
          <w:szCs w:val="22"/>
        </w:rPr>
        <w:t>akan</w:t>
      </w:r>
      <w:proofErr w:type="spellEnd"/>
      <w:r w:rsidRPr="00BA020D">
        <w:rPr>
          <w:rFonts w:ascii="Arial" w:hAnsi="Arial" w:cs="Arial"/>
          <w:sz w:val="20"/>
          <w:szCs w:val="22"/>
        </w:rPr>
        <w:t xml:space="preserve"> seminar </w:t>
      </w:r>
      <w:proofErr w:type="spellStart"/>
      <w:r w:rsidRPr="00BA020D">
        <w:rPr>
          <w:rFonts w:ascii="Arial" w:hAnsi="Arial" w:cs="Arial"/>
          <w:sz w:val="20"/>
          <w:szCs w:val="22"/>
        </w:rPr>
        <w:t>hasil</w:t>
      </w:r>
      <w:proofErr w:type="spellEnd"/>
    </w:p>
    <w:p w:rsidR="003E6DA9" w:rsidRPr="00BA020D" w:rsidRDefault="003E6DA9" w:rsidP="003E6DA9">
      <w:pPr>
        <w:pStyle w:val="ListParagraph"/>
        <w:numPr>
          <w:ilvl w:val="0"/>
          <w:numId w:val="14"/>
        </w:numPr>
        <w:tabs>
          <w:tab w:val="left" w:pos="284"/>
          <w:tab w:val="left" w:pos="2977"/>
          <w:tab w:val="left" w:leader="dot" w:pos="6804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0"/>
          <w:szCs w:val="22"/>
          <w:lang w:val="id-ID"/>
        </w:rPr>
      </w:pPr>
      <w:r w:rsidRPr="00BA020D">
        <w:rPr>
          <w:rFonts w:ascii="Arial" w:hAnsi="Arial" w:cs="Arial"/>
          <w:sz w:val="20"/>
          <w:szCs w:val="22"/>
        </w:rPr>
        <w:t xml:space="preserve">Ada </w:t>
      </w:r>
      <w:proofErr w:type="spellStart"/>
      <w:r w:rsidRPr="00BA020D">
        <w:rPr>
          <w:rFonts w:ascii="Arial" w:hAnsi="Arial" w:cs="Arial"/>
          <w:sz w:val="20"/>
          <w:szCs w:val="22"/>
        </w:rPr>
        <w:t>skor</w:t>
      </w:r>
      <w:proofErr w:type="spellEnd"/>
      <w:r w:rsidRPr="00BA020D">
        <w:rPr>
          <w:rFonts w:ascii="Arial" w:hAnsi="Arial" w:cs="Arial"/>
          <w:sz w:val="20"/>
          <w:szCs w:val="22"/>
        </w:rPr>
        <w:t xml:space="preserve"> TOEFL</w:t>
      </w:r>
    </w:p>
    <w:p w:rsidR="003E6DA9" w:rsidRDefault="003E6DA9" w:rsidP="003E6DA9">
      <w:pPr>
        <w:pStyle w:val="ListParagraph"/>
        <w:numPr>
          <w:ilvl w:val="0"/>
          <w:numId w:val="14"/>
        </w:numPr>
        <w:tabs>
          <w:tab w:val="left" w:pos="284"/>
          <w:tab w:val="left" w:pos="1320"/>
          <w:tab w:val="left" w:pos="1440"/>
          <w:tab w:val="left" w:pos="6960"/>
          <w:tab w:val="left" w:leader="dot" w:pos="10680"/>
        </w:tabs>
        <w:suppressAutoHyphens/>
        <w:spacing w:line="276" w:lineRule="auto"/>
        <w:ind w:left="284" w:hanging="284"/>
        <w:contextualSpacing w:val="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0"/>
          <w:szCs w:val="22"/>
          <w:lang w:val="id-ID"/>
        </w:rPr>
        <w:t>Semua berkas dimasu</w:t>
      </w:r>
      <w:r>
        <w:rPr>
          <w:rFonts w:ascii="Arial" w:hAnsi="Arial" w:cs="Arial"/>
          <w:sz w:val="20"/>
          <w:szCs w:val="22"/>
        </w:rPr>
        <w:t>k</w:t>
      </w:r>
      <w:r>
        <w:rPr>
          <w:rFonts w:ascii="Arial" w:hAnsi="Arial" w:cs="Arial"/>
          <w:sz w:val="20"/>
          <w:szCs w:val="22"/>
          <w:lang w:val="id-ID"/>
        </w:rPr>
        <w:t>kan ke dalam map</w:t>
      </w:r>
      <w:r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hAnsi="Arial" w:cs="Arial"/>
          <w:sz w:val="20"/>
          <w:szCs w:val="22"/>
          <w:lang w:val="id-ID"/>
        </w:rPr>
        <w:t>warna</w:t>
      </w:r>
      <w:r>
        <w:rPr>
          <w:rFonts w:ascii="Arial" w:hAnsi="Arial" w:cs="Arial"/>
          <w:b/>
          <w:sz w:val="20"/>
          <w:szCs w:val="22"/>
        </w:rPr>
        <w:t xml:space="preserve"> MERAH </w:t>
      </w:r>
      <w:proofErr w:type="spellStart"/>
      <w:r>
        <w:rPr>
          <w:rFonts w:ascii="Arial" w:hAnsi="Arial" w:cs="Arial"/>
          <w:sz w:val="20"/>
          <w:szCs w:val="22"/>
        </w:rPr>
        <w:t>untuk</w:t>
      </w:r>
      <w:proofErr w:type="spellEnd"/>
      <w:r>
        <w:rPr>
          <w:rFonts w:ascii="Arial" w:hAnsi="Arial" w:cs="Arial"/>
          <w:sz w:val="20"/>
          <w:szCs w:val="22"/>
        </w:rPr>
        <w:t xml:space="preserve"> seminar </w:t>
      </w:r>
      <w:proofErr w:type="spellStart"/>
      <w:r>
        <w:rPr>
          <w:rFonts w:ascii="Arial" w:hAnsi="Arial" w:cs="Arial"/>
          <w:sz w:val="20"/>
          <w:szCs w:val="22"/>
        </w:rPr>
        <w:t>usul</w:t>
      </w:r>
      <w:proofErr w:type="spellEnd"/>
      <w:r>
        <w:rPr>
          <w:rFonts w:ascii="Arial" w:hAnsi="Arial" w:cs="Arial"/>
          <w:sz w:val="20"/>
          <w:szCs w:val="22"/>
        </w:rPr>
        <w:t xml:space="preserve">, </w:t>
      </w:r>
      <w:r>
        <w:rPr>
          <w:rFonts w:ascii="Arial" w:hAnsi="Arial" w:cs="Arial"/>
          <w:b/>
          <w:sz w:val="20"/>
          <w:szCs w:val="22"/>
          <w:lang w:val="id-ID"/>
        </w:rPr>
        <w:t xml:space="preserve">HIJAU </w:t>
      </w:r>
      <w:proofErr w:type="spellStart"/>
      <w:r>
        <w:rPr>
          <w:rFonts w:ascii="Arial" w:hAnsi="Arial" w:cs="Arial"/>
          <w:sz w:val="20"/>
          <w:szCs w:val="22"/>
        </w:rPr>
        <w:t>untuk</w:t>
      </w:r>
      <w:proofErr w:type="spellEnd"/>
      <w:r>
        <w:rPr>
          <w:rFonts w:ascii="Arial" w:hAnsi="Arial" w:cs="Arial"/>
          <w:sz w:val="20"/>
          <w:szCs w:val="22"/>
        </w:rPr>
        <w:t xml:space="preserve"> seminar </w:t>
      </w:r>
      <w:proofErr w:type="spellStart"/>
      <w:r>
        <w:rPr>
          <w:rFonts w:ascii="Arial" w:hAnsi="Arial" w:cs="Arial"/>
          <w:sz w:val="20"/>
          <w:szCs w:val="22"/>
        </w:rPr>
        <w:t>hasil</w:t>
      </w:r>
      <w:proofErr w:type="spellEnd"/>
    </w:p>
    <w:p w:rsidR="003E6DA9" w:rsidRDefault="003E6DA9" w:rsidP="003E6DA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Bandar Lampung, </w:t>
      </w:r>
      <w:r>
        <w:rPr>
          <w:rFonts w:ascii="Arial" w:hAnsi="Arial" w:cs="Arial"/>
        </w:rPr>
        <w:tab/>
      </w: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Mengetahui</w:t>
      </w:r>
      <w:proofErr w:type="spellEnd"/>
      <w:r>
        <w:rPr>
          <w:rFonts w:ascii="Arial" w:hAnsi="Arial" w:cs="Arial"/>
        </w:rPr>
        <w:t>,</w:t>
      </w: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Koordinator</w:t>
      </w:r>
      <w:proofErr w:type="spellEnd"/>
      <w:r>
        <w:rPr>
          <w:rFonts w:ascii="Arial" w:hAnsi="Arial" w:cs="Arial"/>
        </w:rPr>
        <w:t xml:space="preserve"> Seminar,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Pemeriksa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Berkas</w:t>
      </w:r>
      <w:proofErr w:type="spellEnd"/>
      <w:r>
        <w:rPr>
          <w:rFonts w:ascii="Arial" w:hAnsi="Arial" w:cs="Arial"/>
        </w:rPr>
        <w:t xml:space="preserve"> </w:t>
      </w:r>
    </w:p>
    <w:p w:rsidR="003E6DA9" w:rsidRDefault="003E6DA9" w:rsidP="003E6DA9">
      <w:pPr>
        <w:spacing w:after="0" w:line="240" w:lineRule="auto"/>
        <w:ind w:left="5760"/>
        <w:rPr>
          <w:rFonts w:ascii="Arial" w:hAnsi="Arial" w:cs="Arial"/>
        </w:rPr>
      </w:pPr>
      <w:r>
        <w:rPr>
          <w:rFonts w:ascii="Arial" w:hAnsi="Arial" w:cs="Arial"/>
        </w:rPr>
        <w:t>Admin</w:t>
      </w:r>
      <w:r>
        <w:rPr>
          <w:rFonts w:ascii="Arial" w:hAnsi="Arial" w:cs="Arial"/>
          <w:lang w:val="id-ID"/>
        </w:rPr>
        <w:t>istrasi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Jurusan</w:t>
      </w:r>
      <w:proofErr w:type="spellEnd"/>
    </w:p>
    <w:p w:rsidR="003E6DA9" w:rsidRDefault="003E6DA9" w:rsidP="003E6DA9">
      <w:pPr>
        <w:spacing w:after="0" w:line="240" w:lineRule="auto"/>
        <w:ind w:left="5760"/>
        <w:rPr>
          <w:rFonts w:ascii="Arial" w:hAnsi="Arial" w:cs="Arial"/>
        </w:rPr>
      </w:pP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>……</w:t>
      </w:r>
      <w:r>
        <w:rPr>
          <w:rFonts w:ascii="Arial" w:hAnsi="Arial" w:cs="Arial"/>
        </w:rPr>
        <w:t>........</w:t>
      </w:r>
      <w:r>
        <w:rPr>
          <w:rFonts w:ascii="Arial" w:hAnsi="Arial" w:cs="Arial"/>
          <w:lang w:val="id-ID"/>
        </w:rPr>
        <w:t>.....................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.......................................</w:t>
      </w:r>
      <w:r>
        <w:rPr>
          <w:rFonts w:ascii="Arial" w:hAnsi="Arial" w:cs="Arial"/>
        </w:rPr>
        <w:tab/>
      </w: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NIP.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lang w:val="id-ID"/>
        </w:rPr>
        <w:t xml:space="preserve">NIP. </w:t>
      </w:r>
    </w:p>
    <w:p w:rsidR="003E6DA9" w:rsidRDefault="003E6DA9" w:rsidP="003E6DA9">
      <w:pPr>
        <w:tabs>
          <w:tab w:val="left" w:pos="2127"/>
          <w:tab w:val="left" w:pos="7513"/>
          <w:tab w:val="left" w:leader="dot" w:pos="8505"/>
        </w:tabs>
        <w:spacing w:after="0" w:line="360" w:lineRule="auto"/>
        <w:rPr>
          <w:rFonts w:ascii="Arial" w:hAnsi="Arial" w:cs="Arial"/>
        </w:rPr>
      </w:pPr>
    </w:p>
    <w:p w:rsidR="003E6DA9" w:rsidRPr="002616AF" w:rsidRDefault="003E6DA9" w:rsidP="003E6DA9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F-02/SOP</w:t>
      </w:r>
      <w:r>
        <w:rPr>
          <w:rFonts w:ascii="Arial" w:hAnsi="Arial" w:cs="Arial"/>
        </w:rPr>
        <w:t>/MIPA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7.5</w:t>
      </w:r>
      <w:r w:rsidRPr="00EA3082">
        <w:rPr>
          <w:rFonts w:ascii="Arial" w:hAnsi="Arial" w:cs="Arial"/>
        </w:rPr>
        <w:t>/</w:t>
      </w:r>
      <w:r>
        <w:rPr>
          <w:rFonts w:ascii="Arial" w:hAnsi="Arial" w:cs="Arial"/>
        </w:rPr>
        <w:t>II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12</w:t>
      </w:r>
    </w:p>
    <w:p w:rsidR="003E6DA9" w:rsidRDefault="003E6DA9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br w:type="page"/>
      </w:r>
    </w:p>
    <w:p w:rsidR="003E6DA9" w:rsidRDefault="003E6DA9" w:rsidP="003E6DA9">
      <w:pPr>
        <w:tabs>
          <w:tab w:val="left" w:pos="2127"/>
          <w:tab w:val="left" w:pos="7513"/>
          <w:tab w:val="left" w:leader="dot" w:pos="8505"/>
        </w:tabs>
        <w:spacing w:after="0" w:line="360" w:lineRule="auto"/>
        <w:rPr>
          <w:rFonts w:ascii="Arial Narrow" w:hAnsi="Arial Narrow" w:cs="Arial Narrow"/>
        </w:rPr>
      </w:pPr>
    </w:p>
    <w:tbl>
      <w:tblPr>
        <w:tblW w:w="899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996"/>
      </w:tblGrid>
      <w:tr w:rsidR="003E6DA9" w:rsidTr="00AD6C05">
        <w:trPr>
          <w:trHeight w:val="731"/>
        </w:trPr>
        <w:tc>
          <w:tcPr>
            <w:tcW w:w="8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UNDANGAN SEMINAR </w:t>
            </w:r>
            <w:r w:rsidR="00936B57">
              <w:rPr>
                <w:rFonts w:ascii="Arial" w:hAnsi="Arial" w:cs="Arial"/>
                <w:b/>
              </w:rPr>
              <w:t>${</w:t>
            </w:r>
            <w:proofErr w:type="spellStart"/>
            <w:r w:rsidR="00936B57">
              <w:rPr>
                <w:rFonts w:ascii="Arial" w:hAnsi="Arial" w:cs="Arial"/>
                <w:b/>
              </w:rPr>
              <w:t>jenis_seminar</w:t>
            </w:r>
            <w:proofErr w:type="spellEnd"/>
            <w:r w:rsidR="00936B57">
              <w:rPr>
                <w:rFonts w:ascii="Arial" w:hAnsi="Arial" w:cs="Arial"/>
                <w:b/>
              </w:rPr>
              <w:t>}</w:t>
            </w:r>
          </w:p>
          <w:p w:rsidR="003E6DA9" w:rsidRDefault="003E6DA9" w:rsidP="00AD6C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JURUSAN </w:t>
            </w:r>
            <w:r>
              <w:rPr>
                <w:rFonts w:ascii="Arial" w:hAnsi="Arial" w:cs="Arial"/>
                <w:lang w:val="id-ID"/>
              </w:rPr>
              <w:t>ILMU KOMPUTER</w:t>
            </w:r>
            <w:r>
              <w:rPr>
                <w:rFonts w:ascii="Arial" w:hAnsi="Arial" w:cs="Arial"/>
              </w:rPr>
              <w:t xml:space="preserve"> FMIPA UNIVERSITAS LAMPUNG</w:t>
            </w:r>
          </w:p>
        </w:tc>
      </w:tr>
    </w:tbl>
    <w:p w:rsidR="003E3BFF" w:rsidRPr="000B09EC" w:rsidRDefault="003E3BFF" w:rsidP="003E3BFF">
      <w:pPr>
        <w:tabs>
          <w:tab w:val="left" w:pos="9480"/>
        </w:tabs>
        <w:spacing w:before="240"/>
        <w:jc w:val="center"/>
        <w:rPr>
          <w:rFonts w:ascii="Arial" w:hAnsi="Arial" w:cs="Arial"/>
        </w:rPr>
      </w:pPr>
      <w:r w:rsidRPr="000B09EC">
        <w:rPr>
          <w:rFonts w:ascii="Arial" w:hAnsi="Arial" w:cs="Arial"/>
        </w:rPr>
        <w:t>No.</w:t>
      </w:r>
      <w:r w:rsidRPr="000B09EC">
        <w:rPr>
          <w:rFonts w:ascii="Arial" w:hAnsi="Arial" w:cs="Arial"/>
          <w:lang w:val="id-ID"/>
        </w:rPr>
        <w:t>: ........</w:t>
      </w:r>
      <w:r w:rsidRPr="000B09EC">
        <w:rPr>
          <w:rFonts w:ascii="Arial" w:hAnsi="Arial" w:cs="Arial"/>
        </w:rPr>
        <w:t xml:space="preserve">  /UN26/7</w:t>
      </w:r>
      <w:r w:rsidRPr="000B09EC">
        <w:rPr>
          <w:rFonts w:ascii="Arial" w:hAnsi="Arial" w:cs="Arial"/>
          <w:lang w:val="id-ID"/>
        </w:rPr>
        <w:t>.6</w:t>
      </w:r>
      <w:r w:rsidRPr="000B09EC">
        <w:rPr>
          <w:rFonts w:ascii="Arial" w:hAnsi="Arial" w:cs="Arial"/>
        </w:rPr>
        <w:t>/</w:t>
      </w:r>
      <w:r w:rsidR="00936B57" w:rsidRPr="00936B57">
        <w:rPr>
          <w:rFonts w:ascii="Arial" w:hAnsi="Arial" w:cs="Arial"/>
        </w:rPr>
        <w:t>${</w:t>
      </w:r>
      <w:proofErr w:type="spellStart"/>
      <w:r w:rsidR="00936B57" w:rsidRPr="00936B57">
        <w:rPr>
          <w:rFonts w:ascii="Arial" w:hAnsi="Arial" w:cs="Arial"/>
        </w:rPr>
        <w:t>jenis_seminar</w:t>
      </w:r>
      <w:proofErr w:type="spellEnd"/>
      <w:r w:rsidR="00936B57" w:rsidRPr="00936B57">
        <w:rPr>
          <w:rFonts w:ascii="Arial" w:hAnsi="Arial" w:cs="Arial"/>
        </w:rPr>
        <w:t>}</w:t>
      </w:r>
      <w:r w:rsidRPr="000B09EC">
        <w:rPr>
          <w:rFonts w:ascii="Arial" w:hAnsi="Arial" w:cs="Arial"/>
        </w:rPr>
        <w:t>/2017</w:t>
      </w:r>
    </w:p>
    <w:p w:rsidR="003E6DA9" w:rsidRDefault="003E6DA9" w:rsidP="003E6DA9">
      <w:pPr>
        <w:tabs>
          <w:tab w:val="left" w:pos="9480"/>
        </w:tabs>
        <w:jc w:val="center"/>
        <w:rPr>
          <w:rFonts w:ascii="Arial" w:hAnsi="Arial" w:cs="Arial"/>
        </w:rPr>
      </w:pPr>
    </w:p>
    <w:p w:rsidR="003E6DA9" w:rsidRDefault="003E6DA9" w:rsidP="003E6DA9">
      <w:pPr>
        <w:tabs>
          <w:tab w:val="left" w:pos="948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Yth</w:t>
      </w:r>
      <w:proofErr w:type="spellEnd"/>
      <w:r>
        <w:rPr>
          <w:rFonts w:ascii="Arial" w:hAnsi="Arial" w:cs="Arial"/>
        </w:rPr>
        <w:t>.</w:t>
      </w:r>
    </w:p>
    <w:p w:rsidR="003E6DA9" w:rsidRDefault="003E6DA9" w:rsidP="003E6DA9">
      <w:pPr>
        <w:tabs>
          <w:tab w:val="left" w:pos="948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Bapak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Ibu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Sdr</w:t>
      </w:r>
      <w:proofErr w:type="spellEnd"/>
      <w:r>
        <w:rPr>
          <w:rFonts w:ascii="Arial" w:hAnsi="Arial" w:cs="Arial"/>
        </w:rPr>
        <w:t>/</w:t>
      </w:r>
      <w:proofErr w:type="spellStart"/>
      <w:proofErr w:type="gram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 </w:t>
      </w:r>
      <w:r w:rsidR="00936B57">
        <w:rPr>
          <w:rFonts w:ascii="Arial" w:hAnsi="Arial" w:cs="Arial"/>
        </w:rPr>
        <w:t>$</w:t>
      </w:r>
      <w:proofErr w:type="gramEnd"/>
      <w:r w:rsidR="00936B57">
        <w:rPr>
          <w:rFonts w:ascii="Arial" w:hAnsi="Arial" w:cs="Arial"/>
        </w:rPr>
        <w:t>{</w:t>
      </w:r>
      <w:proofErr w:type="spellStart"/>
      <w:r w:rsidR="00936B57">
        <w:rPr>
          <w:rFonts w:ascii="Arial" w:hAnsi="Arial" w:cs="Arial"/>
        </w:rPr>
        <w:t>dosen_pembimbing</w:t>
      </w:r>
      <w:proofErr w:type="spellEnd"/>
      <w:r w:rsidR="00936B57">
        <w:rPr>
          <w:rFonts w:ascii="Arial" w:hAnsi="Arial" w:cs="Arial"/>
        </w:rPr>
        <w:t>}</w:t>
      </w:r>
    </w:p>
    <w:p w:rsidR="003E6DA9" w:rsidRDefault="003E6DA9" w:rsidP="003E6DA9">
      <w:pPr>
        <w:tabs>
          <w:tab w:val="left" w:pos="948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Di </w:t>
      </w:r>
      <w:proofErr w:type="spellStart"/>
      <w:r>
        <w:rPr>
          <w:rFonts w:ascii="Arial" w:hAnsi="Arial" w:cs="Arial"/>
        </w:rPr>
        <w:t>Tempat</w:t>
      </w:r>
      <w:proofErr w:type="spellEnd"/>
    </w:p>
    <w:p w:rsidR="003E6DA9" w:rsidRDefault="003E6DA9" w:rsidP="003E6DA9">
      <w:pPr>
        <w:tabs>
          <w:tab w:val="left" w:pos="9480"/>
        </w:tabs>
        <w:rPr>
          <w:rFonts w:ascii="Arial" w:hAnsi="Arial" w:cs="Arial"/>
        </w:rPr>
      </w:pPr>
    </w:p>
    <w:p w:rsidR="003E6DA9" w:rsidRDefault="003E6DA9" w:rsidP="003E6DA9">
      <w:pPr>
        <w:tabs>
          <w:tab w:val="left" w:pos="9480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Hormat</w:t>
      </w:r>
      <w:proofErr w:type="spellEnd"/>
      <w:r>
        <w:rPr>
          <w:rFonts w:ascii="Arial" w:hAnsi="Arial" w:cs="Arial"/>
        </w:rPr>
        <w:t>,</w:t>
      </w:r>
    </w:p>
    <w:p w:rsidR="003E6DA9" w:rsidRDefault="003E6DA9" w:rsidP="003E6DA9">
      <w:pPr>
        <w:tabs>
          <w:tab w:val="left" w:pos="9480"/>
        </w:tabs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Bersama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mengundang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Bapak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Ibu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Sdr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menghadiri</w:t>
      </w:r>
      <w:proofErr w:type="spellEnd"/>
      <w:r>
        <w:rPr>
          <w:rFonts w:ascii="Arial" w:hAnsi="Arial" w:cs="Arial"/>
        </w:rPr>
        <w:t xml:space="preserve"> Seminar </w:t>
      </w:r>
      <w:proofErr w:type="spellStart"/>
      <w:r>
        <w:rPr>
          <w:rFonts w:ascii="Arial" w:hAnsi="Arial" w:cs="Arial"/>
        </w:rPr>
        <w:t>Usul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Hasil</w:t>
      </w:r>
      <w:proofErr w:type="spellEnd"/>
      <w:proofErr w:type="gramStart"/>
      <w:r>
        <w:rPr>
          <w:rFonts w:ascii="Arial" w:hAnsi="Arial" w:cs="Arial"/>
        </w:rPr>
        <w:t xml:space="preserve">*  </w:t>
      </w:r>
      <w:proofErr w:type="spellStart"/>
      <w:r>
        <w:rPr>
          <w:rFonts w:ascii="Arial" w:hAnsi="Arial" w:cs="Arial"/>
        </w:rPr>
        <w:t>penelitian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mahasiswa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</w:p>
    <w:p w:rsidR="003E6DA9" w:rsidRDefault="003E6DA9" w:rsidP="003E6DA9">
      <w:pPr>
        <w:tabs>
          <w:tab w:val="left" w:pos="9480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Pembimbing</w:t>
      </w:r>
      <w:proofErr w:type="spellEnd"/>
      <w:r>
        <w:rPr>
          <w:rFonts w:ascii="Arial" w:hAnsi="Arial" w:cs="Arial"/>
          <w:b/>
        </w:rPr>
        <w:t xml:space="preserve"> I/</w:t>
      </w:r>
      <w:proofErr w:type="spellStart"/>
      <w:r>
        <w:rPr>
          <w:rFonts w:ascii="Arial" w:hAnsi="Arial" w:cs="Arial"/>
          <w:b/>
        </w:rPr>
        <w:t>PembimbingII</w:t>
      </w:r>
      <w:proofErr w:type="spellEnd"/>
      <w:r>
        <w:rPr>
          <w:rFonts w:ascii="Arial" w:hAnsi="Arial" w:cs="Arial"/>
          <w:b/>
        </w:rPr>
        <w:t>/</w:t>
      </w:r>
      <w:proofErr w:type="spellStart"/>
      <w:r>
        <w:rPr>
          <w:rFonts w:ascii="Arial" w:hAnsi="Arial" w:cs="Arial"/>
          <w:b/>
        </w:rPr>
        <w:t>Pembahas</w:t>
      </w:r>
      <w:proofErr w:type="spellEnd"/>
      <w:r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b/>
        </w:rPr>
        <w:t xml:space="preserve">* </w:t>
      </w:r>
      <w:r>
        <w:rPr>
          <w:rFonts w:ascii="Arial" w:hAnsi="Arial" w:cs="Arial"/>
        </w:rPr>
        <w:t>:</w:t>
      </w:r>
      <w:proofErr w:type="gramEnd"/>
    </w:p>
    <w:p w:rsidR="003E6DA9" w:rsidRDefault="003E6DA9" w:rsidP="003E6D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Nama/NPM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id-ID"/>
        </w:rPr>
        <w:t xml:space="preserve"> </w:t>
      </w:r>
      <w:r w:rsidR="00936B57">
        <w:rPr>
          <w:rFonts w:ascii="Arial" w:hAnsi="Arial" w:cs="Arial"/>
        </w:rPr>
        <w:t>${</w:t>
      </w:r>
      <w:proofErr w:type="spellStart"/>
      <w:proofErr w:type="gramStart"/>
      <w:r w:rsidR="00936B57">
        <w:rPr>
          <w:rFonts w:ascii="Arial" w:hAnsi="Arial" w:cs="Arial"/>
        </w:rPr>
        <w:t>nama</w:t>
      </w:r>
      <w:proofErr w:type="spellEnd"/>
      <w:proofErr w:type="gramEnd"/>
      <w:r w:rsidR="00936B57">
        <w:rPr>
          <w:rFonts w:ascii="Arial" w:hAnsi="Arial" w:cs="Arial"/>
        </w:rPr>
        <w:t>} / ${</w:t>
      </w:r>
      <w:proofErr w:type="spellStart"/>
      <w:r w:rsidR="00936B57">
        <w:rPr>
          <w:rFonts w:ascii="Arial" w:hAnsi="Arial" w:cs="Arial"/>
        </w:rPr>
        <w:t>npm</w:t>
      </w:r>
      <w:proofErr w:type="spellEnd"/>
      <w:r w:rsidR="00936B57">
        <w:rPr>
          <w:rFonts w:ascii="Arial" w:hAnsi="Arial" w:cs="Arial"/>
        </w:rPr>
        <w:t>}</w:t>
      </w:r>
      <w:r>
        <w:rPr>
          <w:rFonts w:ascii="Arial" w:hAnsi="Arial" w:cs="Arial"/>
        </w:rPr>
        <w:tab/>
      </w:r>
    </w:p>
    <w:p w:rsidR="003E6DA9" w:rsidRPr="00936B57" w:rsidRDefault="003E6DA9" w:rsidP="003E6DA9">
      <w:pPr>
        <w:spacing w:after="0" w:line="360" w:lineRule="auto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</w:rPr>
        <w:t>Judul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Skripsi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id-ID"/>
        </w:rPr>
        <w:t xml:space="preserve"> </w:t>
      </w:r>
      <w:r w:rsidR="00936B57">
        <w:rPr>
          <w:rFonts w:ascii="Arial" w:hAnsi="Arial" w:cs="Arial"/>
          <w:lang w:val="en-ID"/>
        </w:rPr>
        <w:t>${</w:t>
      </w:r>
      <w:proofErr w:type="spellStart"/>
      <w:r w:rsidR="00936B57">
        <w:rPr>
          <w:rFonts w:ascii="Arial" w:hAnsi="Arial" w:cs="Arial"/>
          <w:lang w:val="en-ID"/>
        </w:rPr>
        <w:t>judul</w:t>
      </w:r>
      <w:proofErr w:type="spellEnd"/>
      <w:r w:rsidR="00936B57">
        <w:rPr>
          <w:rFonts w:ascii="Arial" w:hAnsi="Arial" w:cs="Arial"/>
          <w:lang w:val="en-ID"/>
        </w:rPr>
        <w:t>}</w:t>
      </w:r>
    </w:p>
    <w:p w:rsidR="00936B57" w:rsidRDefault="00936B57" w:rsidP="003E6DA9">
      <w:pPr>
        <w:spacing w:line="360" w:lineRule="auto"/>
        <w:rPr>
          <w:rFonts w:ascii="Arial" w:hAnsi="Arial" w:cs="Arial"/>
          <w:lang w:val="id-ID"/>
        </w:rPr>
      </w:pPr>
    </w:p>
    <w:p w:rsidR="003E6DA9" w:rsidRDefault="003E6DA9" w:rsidP="003E6DA9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Pelaksanaan</w:t>
      </w:r>
      <w:proofErr w:type="spellEnd"/>
      <w:r>
        <w:rPr>
          <w:rFonts w:ascii="Arial" w:hAnsi="Arial" w:cs="Arial"/>
        </w:rPr>
        <w:t xml:space="preserve"> Seminar </w:t>
      </w:r>
      <w:proofErr w:type="spellStart"/>
      <w:r>
        <w:rPr>
          <w:rFonts w:ascii="Arial" w:hAnsi="Arial" w:cs="Arial"/>
        </w:rPr>
        <w:t>Usul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Hasil</w:t>
      </w:r>
      <w:proofErr w:type="spellEnd"/>
      <w:proofErr w:type="gramStart"/>
      <w:r>
        <w:rPr>
          <w:rFonts w:ascii="Arial" w:hAnsi="Arial" w:cs="Arial"/>
        </w:rPr>
        <w:t>* :</w:t>
      </w:r>
      <w:proofErr w:type="gramEnd"/>
    </w:p>
    <w:p w:rsidR="003E6DA9" w:rsidRDefault="00936B57" w:rsidP="003E6D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Hari /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hari</w:t>
      </w:r>
      <w:proofErr w:type="spellEnd"/>
      <w:r>
        <w:rPr>
          <w:rFonts w:ascii="Arial" w:hAnsi="Arial" w:cs="Arial"/>
        </w:rPr>
        <w:t>} / ${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>}</w:t>
      </w:r>
      <w:r w:rsidR="003E6DA9">
        <w:rPr>
          <w:rFonts w:ascii="Arial" w:hAnsi="Arial" w:cs="Arial"/>
        </w:rPr>
        <w:tab/>
      </w:r>
    </w:p>
    <w:p w:rsidR="003E6DA9" w:rsidRDefault="003E6DA9" w:rsidP="003E6DA9">
      <w:p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Pukul</w:t>
      </w:r>
      <w:proofErr w:type="spellEnd"/>
      <w:r>
        <w:rPr>
          <w:rFonts w:ascii="Arial" w:hAnsi="Arial" w:cs="Arial"/>
        </w:rPr>
        <w:t xml:space="preserve"> </w:t>
      </w:r>
      <w:r w:rsidR="00936B57">
        <w:rPr>
          <w:rFonts w:ascii="Arial" w:hAnsi="Arial" w:cs="Arial"/>
        </w:rPr>
        <w:t>${</w:t>
      </w:r>
      <w:proofErr w:type="spellStart"/>
      <w:r w:rsidR="00936B57">
        <w:rPr>
          <w:rFonts w:ascii="Arial" w:hAnsi="Arial" w:cs="Arial"/>
        </w:rPr>
        <w:t>pukul</w:t>
      </w:r>
      <w:proofErr w:type="spellEnd"/>
      <w:r w:rsidR="00936B57">
        <w:rPr>
          <w:rFonts w:ascii="Arial" w:hAnsi="Arial" w:cs="Arial"/>
        </w:rPr>
        <w:t>}</w:t>
      </w:r>
      <w:r w:rsidR="00936B57">
        <w:rPr>
          <w:rFonts w:ascii="Arial" w:hAnsi="Arial" w:cs="Arial"/>
        </w:rPr>
        <w:t xml:space="preserve"> </w:t>
      </w:r>
      <w:r>
        <w:rPr>
          <w:rFonts w:ascii="Arial" w:hAnsi="Arial" w:cs="Arial"/>
          <w:vertAlign w:val="superscript"/>
        </w:rPr>
        <w:t>s/d</w:t>
      </w:r>
      <w:r w:rsidR="00936B57">
        <w:rPr>
          <w:rFonts w:ascii="Arial" w:hAnsi="Arial" w:cs="Arial"/>
        </w:rPr>
        <w:t xml:space="preserve"> </w:t>
      </w:r>
      <w:proofErr w:type="spellStart"/>
      <w:r w:rsidR="00936B57">
        <w:rPr>
          <w:rFonts w:ascii="Arial" w:hAnsi="Arial" w:cs="Arial"/>
        </w:rPr>
        <w:t>selesai</w:t>
      </w:r>
      <w:proofErr w:type="spellEnd"/>
      <w:r>
        <w:rPr>
          <w:rFonts w:ascii="Arial" w:hAnsi="Arial" w:cs="Arial"/>
        </w:rPr>
        <w:t xml:space="preserve"> WIB / </w:t>
      </w:r>
      <w:proofErr w:type="spellStart"/>
      <w:r>
        <w:rPr>
          <w:rFonts w:ascii="Arial" w:hAnsi="Arial" w:cs="Arial"/>
        </w:rPr>
        <w:t>Ruang</w:t>
      </w:r>
      <w:proofErr w:type="spellEnd"/>
      <w:r>
        <w:rPr>
          <w:rFonts w:ascii="Arial" w:hAnsi="Arial" w:cs="Arial"/>
          <w:lang w:val="id-ID"/>
        </w:rPr>
        <w:t xml:space="preserve"> </w:t>
      </w:r>
      <w:r w:rsidR="00936B57">
        <w:rPr>
          <w:rFonts w:ascii="Arial" w:hAnsi="Arial" w:cs="Arial"/>
        </w:rPr>
        <w:t>${</w:t>
      </w:r>
      <w:proofErr w:type="spellStart"/>
      <w:r w:rsidR="00936B57">
        <w:rPr>
          <w:rFonts w:ascii="Arial" w:hAnsi="Arial" w:cs="Arial"/>
        </w:rPr>
        <w:t>ruang</w:t>
      </w:r>
      <w:proofErr w:type="spellEnd"/>
      <w:r w:rsidR="00936B57">
        <w:rPr>
          <w:rFonts w:ascii="Arial" w:hAnsi="Arial" w:cs="Arial"/>
        </w:rPr>
        <w:t>}</w:t>
      </w:r>
    </w:p>
    <w:p w:rsidR="003E6DA9" w:rsidRDefault="003E6DA9" w:rsidP="003E6DA9">
      <w:pPr>
        <w:spacing w:line="240" w:lineRule="auto"/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Bandar </w:t>
      </w:r>
      <w:proofErr w:type="gramStart"/>
      <w:r>
        <w:rPr>
          <w:rFonts w:ascii="Arial" w:hAnsi="Arial" w:cs="Arial"/>
        </w:rPr>
        <w:t>Lampung, …</w:t>
      </w:r>
      <w:r>
        <w:rPr>
          <w:rFonts w:ascii="Arial" w:hAnsi="Arial" w:cs="Arial"/>
          <w:lang w:val="id-ID"/>
        </w:rPr>
        <w:t>.............................</w:t>
      </w:r>
      <w:proofErr w:type="gramEnd"/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Mengetahui</w:t>
      </w:r>
      <w:proofErr w:type="spellEnd"/>
      <w:r>
        <w:rPr>
          <w:rFonts w:ascii="Arial" w:hAnsi="Arial" w:cs="Arial"/>
        </w:rPr>
        <w:t>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Menyetujui</w:t>
      </w:r>
      <w:proofErr w:type="spellEnd"/>
      <w:r>
        <w:rPr>
          <w:rFonts w:ascii="Arial" w:hAnsi="Arial" w:cs="Arial"/>
        </w:rPr>
        <w:t>,</w:t>
      </w: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Ketua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Jurusan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Ilmu Komputer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Koordinator</w:t>
      </w:r>
      <w:proofErr w:type="spellEnd"/>
      <w:r>
        <w:rPr>
          <w:rFonts w:ascii="Arial" w:hAnsi="Arial" w:cs="Arial"/>
        </w:rPr>
        <w:t xml:space="preserve"> Seminar </w:t>
      </w: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>,</w:t>
      </w: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............................................</w:t>
      </w:r>
    </w:p>
    <w:p w:rsidR="003E6DA9" w:rsidRDefault="003E6DA9" w:rsidP="003E6DA9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</w:rPr>
        <w:t>NIP.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NIP.</w:t>
      </w:r>
    </w:p>
    <w:p w:rsidR="003E6DA9" w:rsidRDefault="003E6DA9" w:rsidP="003E6DA9">
      <w:pPr>
        <w:ind w:left="2880" w:hanging="2880"/>
        <w:rPr>
          <w:rFonts w:ascii="Arial" w:hAnsi="Arial" w:cs="Arial"/>
          <w:lang w:val="id-ID"/>
        </w:rPr>
      </w:pPr>
    </w:p>
    <w:p w:rsidR="003E6DA9" w:rsidRPr="002616AF" w:rsidRDefault="003E6DA9" w:rsidP="003E6DA9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F-0</w:t>
      </w:r>
      <w:r>
        <w:rPr>
          <w:rFonts w:ascii="Arial" w:hAnsi="Arial" w:cs="Arial"/>
        </w:rPr>
        <w:t>3</w:t>
      </w:r>
      <w:r>
        <w:rPr>
          <w:rFonts w:ascii="Arial" w:hAnsi="Arial" w:cs="Arial"/>
          <w:lang w:val="id-ID"/>
        </w:rPr>
        <w:t>/SOP</w:t>
      </w:r>
      <w:r>
        <w:rPr>
          <w:rFonts w:ascii="Arial" w:hAnsi="Arial" w:cs="Arial"/>
        </w:rPr>
        <w:t>/MIPA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7.5</w:t>
      </w:r>
      <w:r w:rsidRPr="00EA3082">
        <w:rPr>
          <w:rFonts w:ascii="Arial" w:hAnsi="Arial" w:cs="Arial"/>
        </w:rPr>
        <w:t>/</w:t>
      </w:r>
      <w:r>
        <w:rPr>
          <w:rFonts w:ascii="Arial" w:hAnsi="Arial" w:cs="Arial"/>
        </w:rPr>
        <w:t>II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12</w:t>
      </w:r>
      <w:r w:rsidR="00B60829">
        <w:rPr>
          <w:rFonts w:ascii="Arial" w:hAnsi="Arial" w:cs="Arial"/>
        </w:rPr>
        <w:t>/001</w:t>
      </w:r>
    </w:p>
    <w:p w:rsidR="003E6DA9" w:rsidRDefault="003E6DA9" w:rsidP="003E6DA9">
      <w:pPr>
        <w:rPr>
          <w:rFonts w:ascii="Arial Narrow" w:hAnsi="Arial Narrow" w:cs="Arial Narrow"/>
        </w:rPr>
      </w:pPr>
      <w:r>
        <w:rPr>
          <w:rFonts w:ascii="Arial" w:hAnsi="Arial" w:cs="Arial"/>
          <w:lang w:val="id-ID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0" distR="114300" simplePos="0" relativeHeight="251659264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38100</wp:posOffset>
                </wp:positionV>
                <wp:extent cx="5636895" cy="436880"/>
                <wp:effectExtent l="3810" t="1270" r="7620" b="0"/>
                <wp:wrapSquare wrapText="largest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6895" cy="4368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878"/>
                            </w:tblGrid>
                            <w:tr w:rsidR="003E6DA9">
                              <w:trPr>
                                <w:trHeight w:val="679"/>
                              </w:trPr>
                              <w:tc>
                                <w:tcPr>
                                  <w:tcW w:w="88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E6DA9" w:rsidRPr="00936B57" w:rsidRDefault="003E6DA9">
                                  <w:pPr>
                                    <w:tabs>
                                      <w:tab w:val="left" w:pos="9480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FORMULIR PENILAIAN SEMINAR </w:t>
                                  </w:r>
                                  <w:r w:rsidR="00936B57" w:rsidRPr="00936B57">
                                    <w:rPr>
                                      <w:rFonts w:ascii="Arial" w:hAnsi="Arial" w:cs="Arial"/>
                                      <w:b/>
                                    </w:rPr>
                                    <w:t>${</w:t>
                                  </w:r>
                                  <w:proofErr w:type="spellStart"/>
                                  <w:r w:rsidR="00936B57" w:rsidRPr="00936B57">
                                    <w:rPr>
                                      <w:rFonts w:ascii="Arial" w:hAnsi="Arial" w:cs="Arial"/>
                                      <w:b/>
                                    </w:rPr>
                                    <w:t>jenis_seminar</w:t>
                                  </w:r>
                                  <w:proofErr w:type="spellEnd"/>
                                  <w:r w:rsidR="00936B57" w:rsidRPr="00936B57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  <w:p w:rsidR="003E6DA9" w:rsidRDefault="003E6DA9">
                                  <w:pPr>
                                    <w:tabs>
                                      <w:tab w:val="left" w:pos="9480"/>
                                    </w:tabs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JURUSAN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IlMU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KOMPUTER FMIPA UNIVERSITAS LAMPUNG</w:t>
                                  </w:r>
                                </w:p>
                              </w:tc>
                            </w:tr>
                          </w:tbl>
                          <w:p w:rsidR="003E6DA9" w:rsidRDefault="003E6DA9" w:rsidP="003E6DA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5.65pt;margin-top:3pt;width:443.85pt;height:34.4pt;z-index:251659264;visibility:visible;mso-wrap-style:square;mso-width-percent:0;mso-height-percent:0;mso-wrap-distance-left:0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8878"/>
                      </w:tblGrid>
                      <w:tr w:rsidR="003E6DA9">
                        <w:trPr>
                          <w:trHeight w:val="679"/>
                        </w:trPr>
                        <w:tc>
                          <w:tcPr>
                            <w:tcW w:w="88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3E6DA9" w:rsidRPr="00936B57" w:rsidRDefault="003E6DA9">
                            <w:pPr>
                              <w:tabs>
                                <w:tab w:val="left" w:pos="9480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FORMULIR PENILAIAN SEMINAR </w:t>
                            </w:r>
                            <w:r w:rsidR="00936B57" w:rsidRPr="00936B57">
                              <w:rPr>
                                <w:rFonts w:ascii="Arial" w:hAnsi="Arial" w:cs="Arial"/>
                                <w:b/>
                              </w:rPr>
                              <w:t>${</w:t>
                            </w:r>
                            <w:proofErr w:type="spellStart"/>
                            <w:r w:rsidR="00936B57" w:rsidRPr="00936B57">
                              <w:rPr>
                                <w:rFonts w:ascii="Arial" w:hAnsi="Arial" w:cs="Arial"/>
                                <w:b/>
                              </w:rPr>
                              <w:t>jenis_seminar</w:t>
                            </w:r>
                            <w:proofErr w:type="spellEnd"/>
                            <w:r w:rsidR="00936B57" w:rsidRPr="00936B57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:rsidR="003E6DA9" w:rsidRDefault="003E6DA9">
                            <w:pPr>
                              <w:tabs>
                                <w:tab w:val="left" w:pos="9480"/>
                              </w:tabs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JURUSAN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KOMPUTER FMIPA UNIVERSITAS LAMPUNG</w:t>
                            </w:r>
                          </w:p>
                        </w:tc>
                      </w:tr>
                    </w:tbl>
                    <w:p w:rsidR="003E6DA9" w:rsidRDefault="003E6DA9" w:rsidP="003E6DA9">
                      <w:r>
                        <w:t xml:space="preserve"> 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</w:r>
    </w:p>
    <w:p w:rsidR="003E6DA9" w:rsidRDefault="003E6DA9" w:rsidP="003E6DA9">
      <w:pPr>
        <w:rPr>
          <w:rFonts w:ascii="Arial" w:hAnsi="Arial" w:cs="Arial"/>
        </w:rPr>
      </w:pPr>
      <w:r>
        <w:rPr>
          <w:rFonts w:ascii="Arial" w:hAnsi="Arial" w:cs="Arial"/>
        </w:rPr>
        <w:t>Nama/NPM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id-ID"/>
        </w:rPr>
        <w:t xml:space="preserve"> </w:t>
      </w:r>
      <w:r w:rsidR="00936B57">
        <w:rPr>
          <w:rFonts w:ascii="Arial" w:hAnsi="Arial" w:cs="Arial"/>
        </w:rPr>
        <w:t>${</w:t>
      </w:r>
      <w:proofErr w:type="spellStart"/>
      <w:proofErr w:type="gramStart"/>
      <w:r w:rsidR="00936B57">
        <w:rPr>
          <w:rFonts w:ascii="Arial" w:hAnsi="Arial" w:cs="Arial"/>
        </w:rPr>
        <w:t>nama</w:t>
      </w:r>
      <w:proofErr w:type="spellEnd"/>
      <w:proofErr w:type="gramEnd"/>
      <w:r w:rsidR="00936B57">
        <w:rPr>
          <w:rFonts w:ascii="Arial" w:hAnsi="Arial" w:cs="Arial"/>
        </w:rPr>
        <w:t>} / ${</w:t>
      </w:r>
      <w:proofErr w:type="spellStart"/>
      <w:r w:rsidR="00936B57">
        <w:rPr>
          <w:rFonts w:ascii="Arial" w:hAnsi="Arial" w:cs="Arial"/>
        </w:rPr>
        <w:t>npm</w:t>
      </w:r>
      <w:proofErr w:type="spellEnd"/>
      <w:r w:rsidR="00936B57">
        <w:rPr>
          <w:rFonts w:ascii="Arial" w:hAnsi="Arial" w:cs="Arial"/>
        </w:rPr>
        <w:t>}</w:t>
      </w:r>
      <w:r>
        <w:rPr>
          <w:rFonts w:ascii="Arial" w:hAnsi="Arial" w:cs="Arial"/>
        </w:rPr>
        <w:tab/>
      </w:r>
    </w:p>
    <w:p w:rsidR="003E6DA9" w:rsidRDefault="003E6DA9" w:rsidP="003E6DA9">
      <w:pPr>
        <w:spacing w:after="0" w:line="360" w:lineRule="auto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Judul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Skripsi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id-ID"/>
        </w:rPr>
        <w:t xml:space="preserve"> </w:t>
      </w:r>
      <w:r w:rsidR="00936B57">
        <w:rPr>
          <w:rFonts w:ascii="Arial" w:hAnsi="Arial" w:cs="Arial"/>
        </w:rPr>
        <w:t>${</w:t>
      </w:r>
      <w:proofErr w:type="spellStart"/>
      <w:r w:rsidR="00936B57">
        <w:rPr>
          <w:rFonts w:ascii="Arial" w:hAnsi="Arial" w:cs="Arial"/>
        </w:rPr>
        <w:t>judul</w:t>
      </w:r>
      <w:proofErr w:type="spellEnd"/>
      <w:r w:rsidR="00936B57">
        <w:rPr>
          <w:rFonts w:ascii="Arial" w:hAnsi="Arial" w:cs="Arial"/>
        </w:rPr>
        <w:t>}</w:t>
      </w:r>
    </w:p>
    <w:p w:rsidR="003E6DA9" w:rsidRDefault="003E6DA9" w:rsidP="003E6DA9">
      <w:pPr>
        <w:spacing w:after="0"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  </w:t>
      </w:r>
    </w:p>
    <w:p w:rsidR="00936B57" w:rsidRDefault="00936B57" w:rsidP="003E6DA9">
      <w:pPr>
        <w:spacing w:after="0" w:line="360" w:lineRule="auto"/>
        <w:rPr>
          <w:rFonts w:ascii="Arial" w:hAnsi="Arial" w:cs="Arial"/>
          <w:lang w:val="id-ID"/>
        </w:rPr>
      </w:pPr>
    </w:p>
    <w:p w:rsidR="00936B57" w:rsidRDefault="00936B57" w:rsidP="003E6DA9">
      <w:pPr>
        <w:spacing w:after="0" w:line="36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815"/>
        <w:gridCol w:w="850"/>
        <w:gridCol w:w="1276"/>
        <w:gridCol w:w="1002"/>
      </w:tblGrid>
      <w:tr w:rsidR="003E6DA9" w:rsidTr="00AD6C05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tabs>
                <w:tab w:val="left" w:leader="dot" w:pos="996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Aspek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dinilai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4229E7" w:rsidP="00AD6C05">
            <w:pPr>
              <w:tabs>
                <w:tab w:val="left" w:pos="6360"/>
                <w:tab w:val="left" w:leader="dot" w:pos="996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Nlai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tabs>
                <w:tab w:val="left" w:pos="6360"/>
                <w:tab w:val="left" w:leader="dot" w:pos="996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Persentase</w:t>
            </w:r>
            <w:proofErr w:type="spellEnd"/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DA9" w:rsidRDefault="004229E7" w:rsidP="00AD6C05">
            <w:pPr>
              <w:tabs>
                <w:tab w:val="left" w:pos="6360"/>
                <w:tab w:val="left" w:leader="dot" w:pos="996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3E6DA9" w:rsidTr="00AD6C05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3E6DA9">
            <w:pPr>
              <w:pStyle w:val="ListParagraph"/>
              <w:numPr>
                <w:ilvl w:val="0"/>
                <w:numId w:val="13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ind w:left="313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UJIAN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DA9" w:rsidTr="00AD6C05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3E6DA9">
            <w:pPr>
              <w:pStyle w:val="ListParagraph"/>
              <w:numPr>
                <w:ilvl w:val="0"/>
                <w:numId w:val="11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Penguasaan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materi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DA9" w:rsidTr="00AD6C05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3E6DA9">
            <w:pPr>
              <w:pStyle w:val="ListParagraph"/>
              <w:numPr>
                <w:ilvl w:val="0"/>
                <w:numId w:val="11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Sikap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ilmiah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argumentasi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DA9" w:rsidTr="00AD6C05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3E6DA9">
            <w:pPr>
              <w:pStyle w:val="ListParagraph"/>
              <w:numPr>
                <w:ilvl w:val="0"/>
                <w:numId w:val="11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Teknik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penyajian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kebahasaan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DA9" w:rsidTr="00AD6C05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3E6DA9">
            <w:pPr>
              <w:pStyle w:val="ListParagraph"/>
              <w:numPr>
                <w:ilvl w:val="0"/>
                <w:numId w:val="13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ind w:left="313" w:hanging="284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SKRIPSI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DA9" w:rsidTr="00AD6C05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3E6DA9">
            <w:pPr>
              <w:pStyle w:val="ListParagraph"/>
              <w:numPr>
                <w:ilvl w:val="0"/>
                <w:numId w:val="12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Originalitas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DA9" w:rsidTr="00AD6C05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3E6DA9">
            <w:pPr>
              <w:pStyle w:val="ListParagraph"/>
              <w:numPr>
                <w:ilvl w:val="0"/>
                <w:numId w:val="12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Relevansi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Keterpaduan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DA9" w:rsidTr="00AD6C05">
        <w:trPr>
          <w:trHeight w:val="39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3E6DA9">
            <w:pPr>
              <w:pStyle w:val="ListParagraph"/>
              <w:numPr>
                <w:ilvl w:val="0"/>
                <w:numId w:val="12"/>
              </w:num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Penulisan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15%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DA9" w:rsidTr="00AD6C05">
        <w:trPr>
          <w:trHeight w:val="57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Nilai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Total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snapToGrid w:val="0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6DA9" w:rsidRDefault="003E6DA9" w:rsidP="00AD6C05">
            <w:pPr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DA9" w:rsidRDefault="003E6DA9" w:rsidP="00AD6C05">
            <w:pPr>
              <w:tabs>
                <w:tab w:val="left" w:pos="1320"/>
                <w:tab w:val="left" w:pos="1440"/>
                <w:tab w:val="left" w:pos="6360"/>
                <w:tab w:val="left" w:leader="dot" w:pos="9960"/>
              </w:tabs>
              <w:snapToGri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E6DA9" w:rsidRDefault="00D70F74" w:rsidP="003E6DA9">
      <w:pPr>
        <w:tabs>
          <w:tab w:val="left" w:pos="600"/>
          <w:tab w:val="left" w:pos="720"/>
          <w:tab w:val="left" w:leader="dot" w:pos="9960"/>
        </w:tabs>
        <w:spacing w:line="360" w:lineRule="auto"/>
      </w:pPr>
      <w:r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1312545</wp:posOffset>
            </wp:positionV>
            <wp:extent cx="1809750" cy="1295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DA9">
        <w:rPr>
          <w:rFonts w:ascii="Arial" w:hAnsi="Arial" w:cs="Arial"/>
        </w:rPr>
        <w:t>Saran</w:t>
      </w:r>
      <w:r w:rsidR="003E6DA9">
        <w:rPr>
          <w:rFonts w:ascii="Arial" w:hAnsi="Arial" w:cs="Arial"/>
        </w:rPr>
        <w:tab/>
        <w:t>:</w:t>
      </w:r>
      <w:r w:rsidR="003E6DA9">
        <w:rPr>
          <w:rFonts w:ascii="Arial" w:hAnsi="Arial" w:cs="Arial"/>
        </w:rPr>
        <w:tab/>
      </w:r>
      <w:r w:rsidR="003E6DA9">
        <w:rPr>
          <w:rFonts w:ascii="Arial" w:hAnsi="Arial" w:cs="Arial"/>
          <w:lang w:val="id-ID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EF258D" w:rsidRPr="00EF258D">
        <w:rPr>
          <w:rFonts w:ascii="Arial" w:hAnsi="Arial" w:cs="Arial"/>
          <w:noProof/>
        </w:rPr>
        <w:t xml:space="preserve"> </w:t>
      </w:r>
    </w:p>
    <w:p w:rsidR="003E6DA9" w:rsidRDefault="003E6DA9" w:rsidP="003E6DA9">
      <w:pPr>
        <w:ind w:left="4536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Bandar </w:t>
      </w:r>
      <w:proofErr w:type="gramStart"/>
      <w:r>
        <w:rPr>
          <w:rFonts w:ascii="Arial" w:hAnsi="Arial" w:cs="Arial"/>
        </w:rPr>
        <w:t>Lampung, ……………………………</w:t>
      </w:r>
      <w:proofErr w:type="gramEnd"/>
    </w:p>
    <w:p w:rsidR="003E6DA9" w:rsidRPr="001C5C6C" w:rsidRDefault="00765978" w:rsidP="003E6DA9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1C5C6C" w:rsidRPr="001C5C6C">
        <w:rPr>
          <w:rFonts w:ascii="Arial" w:hAnsi="Arial" w:cs="Arial"/>
        </w:rPr>
        <w:t>Pembimbing</w:t>
      </w:r>
      <w:proofErr w:type="spellEnd"/>
      <w:r w:rsidR="001C5C6C" w:rsidRPr="001C5C6C">
        <w:rPr>
          <w:rFonts w:ascii="Arial" w:hAnsi="Arial" w:cs="Arial"/>
        </w:rPr>
        <w:t xml:space="preserve"> I</w:t>
      </w:r>
      <w:r w:rsidR="003E6DA9" w:rsidRPr="001C5C6C">
        <w:rPr>
          <w:rFonts w:ascii="Arial" w:hAnsi="Arial" w:cs="Arial"/>
        </w:rPr>
        <w:tab/>
      </w:r>
      <w:r w:rsidR="003E6DA9" w:rsidRPr="001C5C6C">
        <w:rPr>
          <w:rFonts w:ascii="Arial" w:hAnsi="Arial" w:cs="Arial"/>
        </w:rPr>
        <w:tab/>
      </w:r>
    </w:p>
    <w:p w:rsidR="00765978" w:rsidRDefault="00765978" w:rsidP="003E6DA9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</w:p>
    <w:p w:rsidR="003E6DA9" w:rsidRDefault="003E6DA9" w:rsidP="003E6DA9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65978" w:rsidRDefault="00765978" w:rsidP="003E6DA9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</w:p>
    <w:p w:rsidR="003E6DA9" w:rsidRDefault="003E6DA9" w:rsidP="003E6DA9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F258D" w:rsidRPr="001C5C6C" w:rsidRDefault="00EF258D" w:rsidP="00EF258D">
      <w:pPr>
        <w:tabs>
          <w:tab w:val="left" w:pos="4253"/>
        </w:tabs>
        <w:spacing w:after="0"/>
        <w:ind w:left="2880" w:hanging="2880"/>
        <w:rPr>
          <w:rFonts w:ascii="Arial" w:hAnsi="Arial" w:cs="Arial"/>
          <w:lang w:val="en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1C5C6C" w:rsidRPr="001C5C6C">
        <w:rPr>
          <w:rFonts w:ascii="Arial" w:hAnsi="Arial" w:cs="Arial"/>
          <w:lang w:val="id-ID"/>
        </w:rPr>
        <w:t>${dosen_pembimbing}</w:t>
      </w:r>
      <w:r w:rsidR="001C5C6C">
        <w:rPr>
          <w:rFonts w:ascii="Arial" w:hAnsi="Arial" w:cs="Arial"/>
          <w:lang w:val="en-ID"/>
        </w:rPr>
        <w:t xml:space="preserve"> </w:t>
      </w:r>
    </w:p>
    <w:p w:rsidR="003E6DA9" w:rsidRDefault="00EF258D" w:rsidP="00EF258D">
      <w:pPr>
        <w:tabs>
          <w:tab w:val="left" w:pos="4253"/>
        </w:tabs>
        <w:spacing w:after="0"/>
        <w:ind w:left="2880" w:hanging="28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E6DA9">
        <w:rPr>
          <w:rFonts w:ascii="Arial" w:hAnsi="Arial" w:cs="Arial"/>
        </w:rPr>
        <w:t>NIP</w:t>
      </w:r>
      <w:r w:rsidR="001C5C6C">
        <w:rPr>
          <w:rFonts w:ascii="Arial" w:hAnsi="Arial" w:cs="Arial"/>
        </w:rPr>
        <w:t>. ${</w:t>
      </w:r>
      <w:proofErr w:type="spellStart"/>
      <w:r w:rsidR="001C5C6C">
        <w:rPr>
          <w:rFonts w:ascii="Arial" w:hAnsi="Arial" w:cs="Arial"/>
        </w:rPr>
        <w:t>nip_pembimbing</w:t>
      </w:r>
      <w:proofErr w:type="spellEnd"/>
      <w:r w:rsidR="001C5C6C">
        <w:rPr>
          <w:rFonts w:ascii="Arial" w:hAnsi="Arial" w:cs="Arial"/>
        </w:rPr>
        <w:t>}</w:t>
      </w:r>
    </w:p>
    <w:p w:rsidR="003E6DA9" w:rsidRDefault="003E6DA9" w:rsidP="003E6DA9">
      <w:pPr>
        <w:tabs>
          <w:tab w:val="left" w:leader="dot" w:pos="10680"/>
        </w:tabs>
        <w:spacing w:after="0" w:line="360" w:lineRule="auto"/>
        <w:rPr>
          <w:rFonts w:ascii="Arial" w:hAnsi="Arial" w:cs="Arial"/>
          <w:lang w:val="id-ID"/>
        </w:rPr>
      </w:pPr>
    </w:p>
    <w:p w:rsidR="003E6DA9" w:rsidRDefault="003E6DA9" w:rsidP="003E6DA9">
      <w:pPr>
        <w:spacing w:after="0" w:line="240" w:lineRule="auto"/>
        <w:rPr>
          <w:rFonts w:ascii="Arial" w:hAnsi="Arial" w:cs="Arial"/>
          <w:lang w:val="id-ID"/>
        </w:rPr>
      </w:pPr>
    </w:p>
    <w:p w:rsidR="003E6DA9" w:rsidRDefault="003E6DA9" w:rsidP="003E6DA9">
      <w:pPr>
        <w:spacing w:after="0" w:line="240" w:lineRule="auto"/>
        <w:rPr>
          <w:rFonts w:ascii="Arial" w:hAnsi="Arial" w:cs="Arial"/>
          <w:lang w:val="id-ID"/>
        </w:rPr>
      </w:pPr>
    </w:p>
    <w:p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lang w:val="id-ID"/>
        </w:rPr>
        <w:t>F-04/SOP</w:t>
      </w:r>
      <w:r>
        <w:rPr>
          <w:rFonts w:ascii="Arial" w:hAnsi="Arial" w:cs="Arial"/>
        </w:rPr>
        <w:t>/MIPA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7.5</w:t>
      </w:r>
      <w:r w:rsidRPr="00EA3082">
        <w:rPr>
          <w:rFonts w:ascii="Arial" w:hAnsi="Arial" w:cs="Arial"/>
        </w:rPr>
        <w:t>/</w:t>
      </w:r>
      <w:r>
        <w:rPr>
          <w:rFonts w:ascii="Arial" w:hAnsi="Arial" w:cs="Arial"/>
        </w:rPr>
        <w:t>II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12</w:t>
      </w:r>
      <w:r w:rsidR="00B60829">
        <w:rPr>
          <w:rFonts w:ascii="Arial" w:hAnsi="Arial" w:cs="Arial"/>
        </w:rPr>
        <w:t>/001</w:t>
      </w:r>
    </w:p>
    <w:p w:rsidR="00E83606" w:rsidRDefault="00E83606" w:rsidP="00E8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8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FORMULIR BERITA ACARA SEMINAR </w:t>
      </w:r>
      <w:r w:rsidR="001C5C6C">
        <w:rPr>
          <w:rFonts w:ascii="Arial" w:hAnsi="Arial" w:cs="Arial"/>
          <w:b/>
        </w:rPr>
        <w:t>${</w:t>
      </w:r>
      <w:proofErr w:type="spellStart"/>
      <w:r w:rsidR="001C5C6C">
        <w:rPr>
          <w:rFonts w:ascii="Arial" w:hAnsi="Arial" w:cs="Arial"/>
          <w:b/>
        </w:rPr>
        <w:t>jenis_seminar</w:t>
      </w:r>
      <w:proofErr w:type="spellEnd"/>
      <w:r w:rsidR="001C5C6C">
        <w:rPr>
          <w:rFonts w:ascii="Arial" w:hAnsi="Arial" w:cs="Arial"/>
          <w:b/>
        </w:rPr>
        <w:t>}</w:t>
      </w:r>
    </w:p>
    <w:p w:rsidR="003E6DA9" w:rsidRDefault="00E83606" w:rsidP="00E8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80"/>
        </w:tabs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JURUSAN  </w:t>
      </w:r>
      <w:r>
        <w:rPr>
          <w:rFonts w:ascii="Arial" w:hAnsi="Arial" w:cs="Arial"/>
          <w:lang w:val="id-ID"/>
        </w:rPr>
        <w:t>ILMU</w:t>
      </w:r>
      <w:proofErr w:type="gramEnd"/>
      <w:r>
        <w:rPr>
          <w:rFonts w:ascii="Arial" w:hAnsi="Arial" w:cs="Arial"/>
          <w:lang w:val="id-ID"/>
        </w:rPr>
        <w:t xml:space="preserve"> KOMPUTER</w:t>
      </w:r>
      <w:r>
        <w:rPr>
          <w:rFonts w:ascii="Arial" w:hAnsi="Arial" w:cs="Arial"/>
        </w:rPr>
        <w:t xml:space="preserve">  FMIPA  UNIVERSITAS LAMPUNG</w:t>
      </w:r>
    </w:p>
    <w:p w:rsidR="004A2B2B" w:rsidRPr="000B09EC" w:rsidRDefault="004A2B2B" w:rsidP="004A2B2B">
      <w:pPr>
        <w:tabs>
          <w:tab w:val="left" w:pos="9480"/>
        </w:tabs>
        <w:spacing w:before="240"/>
        <w:jc w:val="center"/>
        <w:rPr>
          <w:rFonts w:ascii="Arial" w:hAnsi="Arial" w:cs="Arial"/>
        </w:rPr>
      </w:pPr>
      <w:r w:rsidRPr="000B09EC">
        <w:rPr>
          <w:rFonts w:ascii="Arial" w:hAnsi="Arial" w:cs="Arial"/>
        </w:rPr>
        <w:t>No.</w:t>
      </w:r>
      <w:r w:rsidRPr="000B09EC">
        <w:rPr>
          <w:rFonts w:ascii="Arial" w:hAnsi="Arial" w:cs="Arial"/>
          <w:lang w:val="id-ID"/>
        </w:rPr>
        <w:t>: ........</w:t>
      </w:r>
      <w:r w:rsidRPr="000B09EC">
        <w:rPr>
          <w:rFonts w:ascii="Arial" w:hAnsi="Arial" w:cs="Arial"/>
        </w:rPr>
        <w:t xml:space="preserve">  /UN26/7</w:t>
      </w:r>
      <w:r w:rsidRPr="000B09EC">
        <w:rPr>
          <w:rFonts w:ascii="Arial" w:hAnsi="Arial" w:cs="Arial"/>
          <w:lang w:val="id-ID"/>
        </w:rPr>
        <w:t>.6</w:t>
      </w:r>
      <w:r w:rsidRPr="000B09EC">
        <w:rPr>
          <w:rFonts w:ascii="Arial" w:hAnsi="Arial" w:cs="Arial"/>
        </w:rPr>
        <w:t>/</w:t>
      </w:r>
      <w:sdt>
        <w:sdtPr>
          <w:rPr>
            <w:rFonts w:ascii="Arial" w:hAnsi="Arial" w:cs="Arial"/>
            <w:u w:val="single"/>
          </w:rPr>
          <w:id w:val="293340999"/>
          <w:placeholder>
            <w:docPart w:val="E7FAF3EF77194558908466377FA4E4CC"/>
          </w:placeholder>
          <w:dropDownList>
            <w:listItem w:value="Choose an item."/>
            <w:listItem w:displayText="USUL" w:value="USUL"/>
            <w:listItem w:displayText="HASIL" w:value="HASIL"/>
            <w:listItem w:displayText="PILIH SEMINAR" w:value="PILIH SEMINAR"/>
          </w:dropDownList>
        </w:sdtPr>
        <w:sdtEndPr/>
        <w:sdtContent>
          <w:r w:rsidRPr="003E3BFF">
            <w:rPr>
              <w:rFonts w:ascii="Arial" w:hAnsi="Arial" w:cs="Arial"/>
              <w:u w:val="single"/>
            </w:rPr>
            <w:t>PILIH SEMINAR</w:t>
          </w:r>
        </w:sdtContent>
      </w:sdt>
      <w:r w:rsidRPr="000B09EC">
        <w:rPr>
          <w:rFonts w:ascii="Arial" w:hAnsi="Arial" w:cs="Arial"/>
        </w:rPr>
        <w:t xml:space="preserve"> /2017</w:t>
      </w:r>
    </w:p>
    <w:p w:rsidR="003E6DA9" w:rsidRDefault="003E6DA9" w:rsidP="003E6DA9">
      <w:pPr>
        <w:tabs>
          <w:tab w:val="left" w:pos="948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Hari</w:t>
      </w:r>
      <w:r w:rsidR="001C5C6C">
        <w:rPr>
          <w:rFonts w:ascii="Arial" w:hAnsi="Arial" w:cs="Arial"/>
        </w:rPr>
        <w:t xml:space="preserve"> ${</w:t>
      </w:r>
      <w:proofErr w:type="spellStart"/>
      <w:r w:rsidR="001C5C6C">
        <w:rPr>
          <w:rFonts w:ascii="Arial" w:hAnsi="Arial" w:cs="Arial"/>
        </w:rPr>
        <w:t>hari</w:t>
      </w:r>
      <w:proofErr w:type="spellEnd"/>
      <w:r w:rsidR="001C5C6C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r w:rsidR="001C5C6C">
        <w:rPr>
          <w:rFonts w:ascii="Arial" w:hAnsi="Arial" w:cs="Arial"/>
        </w:rPr>
        <w:t>${</w:t>
      </w:r>
      <w:proofErr w:type="spellStart"/>
      <w:r w:rsidR="001C5C6C">
        <w:rPr>
          <w:rFonts w:ascii="Arial" w:hAnsi="Arial" w:cs="Arial"/>
        </w:rPr>
        <w:t>tanggal</w:t>
      </w:r>
      <w:proofErr w:type="spellEnd"/>
      <w:r w:rsidR="001C5C6C">
        <w:rPr>
          <w:rFonts w:ascii="Arial" w:hAnsi="Arial" w:cs="Arial"/>
        </w:rPr>
        <w:t xml:space="preserve">} </w:t>
      </w:r>
      <w:proofErr w:type="spellStart"/>
      <w:r>
        <w:rPr>
          <w:rFonts w:ascii="Arial" w:hAnsi="Arial" w:cs="Arial"/>
        </w:rPr>
        <w:t>Pukul</w:t>
      </w:r>
      <w:proofErr w:type="spellEnd"/>
      <w:r>
        <w:rPr>
          <w:rFonts w:ascii="Arial" w:hAnsi="Arial" w:cs="Arial"/>
        </w:rPr>
        <w:t xml:space="preserve"> </w:t>
      </w:r>
      <w:r w:rsidR="001C5C6C">
        <w:rPr>
          <w:rFonts w:ascii="Arial" w:hAnsi="Arial" w:cs="Arial"/>
        </w:rPr>
        <w:t>${</w:t>
      </w:r>
      <w:proofErr w:type="spellStart"/>
      <w:r w:rsidR="001C5C6C">
        <w:rPr>
          <w:rFonts w:ascii="Arial" w:hAnsi="Arial" w:cs="Arial"/>
        </w:rPr>
        <w:t>pukul</w:t>
      </w:r>
      <w:proofErr w:type="spellEnd"/>
      <w:r w:rsidR="001C5C6C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dilaksanakan</w:t>
      </w:r>
      <w:proofErr w:type="spellEnd"/>
      <w:r>
        <w:rPr>
          <w:rFonts w:ascii="Arial" w:hAnsi="Arial" w:cs="Arial"/>
        </w:rPr>
        <w:t xml:space="preserve"> Seminar </w:t>
      </w:r>
      <w:proofErr w:type="spellStart"/>
      <w:r>
        <w:rPr>
          <w:rFonts w:ascii="Arial" w:hAnsi="Arial" w:cs="Arial"/>
        </w:rPr>
        <w:t>Usul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* </w:t>
      </w:r>
      <w:proofErr w:type="spellStart"/>
      <w:r>
        <w:rPr>
          <w:rFonts w:ascii="Arial" w:hAnsi="Arial" w:cs="Arial"/>
        </w:rPr>
        <w:t>penelitian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mahasiswa</w:t>
      </w:r>
      <w:proofErr w:type="spellEnd"/>
      <w:r>
        <w:rPr>
          <w:rFonts w:ascii="Arial" w:hAnsi="Arial" w:cs="Arial"/>
        </w:rPr>
        <w:t>:</w:t>
      </w:r>
    </w:p>
    <w:p w:rsidR="003E6DA9" w:rsidRDefault="00797298" w:rsidP="00797298">
      <w:pPr>
        <w:tabs>
          <w:tab w:val="left" w:pos="184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Nama / NPM</w:t>
      </w:r>
      <w:r>
        <w:rPr>
          <w:rFonts w:ascii="Arial" w:hAnsi="Arial" w:cs="Arial"/>
        </w:rPr>
        <w:tab/>
      </w:r>
      <w:r w:rsidR="003E6DA9">
        <w:rPr>
          <w:rFonts w:ascii="Arial" w:hAnsi="Arial" w:cs="Arial"/>
        </w:rPr>
        <w:t>:</w:t>
      </w:r>
      <w:r w:rsidR="003E6DA9">
        <w:rPr>
          <w:rFonts w:ascii="Arial" w:hAnsi="Arial" w:cs="Arial"/>
          <w:lang w:val="id-ID"/>
        </w:rPr>
        <w:t xml:space="preserve"> </w:t>
      </w:r>
      <w:r w:rsidR="001C5C6C">
        <w:rPr>
          <w:rFonts w:ascii="Arial" w:hAnsi="Arial" w:cs="Arial"/>
        </w:rPr>
        <w:t>${</w:t>
      </w:r>
      <w:proofErr w:type="spellStart"/>
      <w:proofErr w:type="gramStart"/>
      <w:r w:rsidR="001C5C6C">
        <w:rPr>
          <w:rFonts w:ascii="Arial" w:hAnsi="Arial" w:cs="Arial"/>
        </w:rPr>
        <w:t>nama</w:t>
      </w:r>
      <w:proofErr w:type="spellEnd"/>
      <w:proofErr w:type="gramEnd"/>
      <w:r w:rsidR="001C5C6C">
        <w:rPr>
          <w:rFonts w:ascii="Arial" w:hAnsi="Arial" w:cs="Arial"/>
        </w:rPr>
        <w:t>} / ${</w:t>
      </w:r>
      <w:proofErr w:type="spellStart"/>
      <w:r w:rsidR="001C5C6C">
        <w:rPr>
          <w:rFonts w:ascii="Arial" w:hAnsi="Arial" w:cs="Arial"/>
        </w:rPr>
        <w:t>npm</w:t>
      </w:r>
      <w:proofErr w:type="spellEnd"/>
      <w:r w:rsidR="001C5C6C">
        <w:rPr>
          <w:rFonts w:ascii="Arial" w:hAnsi="Arial" w:cs="Arial"/>
        </w:rPr>
        <w:t>}</w:t>
      </w:r>
      <w:r w:rsidR="003E6DA9">
        <w:rPr>
          <w:rFonts w:ascii="Arial" w:hAnsi="Arial" w:cs="Arial"/>
        </w:rPr>
        <w:tab/>
      </w:r>
    </w:p>
    <w:p w:rsidR="003E6DA9" w:rsidRDefault="00797298" w:rsidP="00797298">
      <w:pPr>
        <w:tabs>
          <w:tab w:val="left" w:pos="1843"/>
        </w:tabs>
        <w:spacing w:after="0" w:line="360" w:lineRule="auto"/>
        <w:ind w:left="2268" w:hanging="2268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Judul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Skripsi</w:t>
      </w:r>
      <w:proofErr w:type="spellEnd"/>
      <w:r>
        <w:rPr>
          <w:rFonts w:ascii="Arial" w:hAnsi="Arial" w:cs="Arial"/>
        </w:rPr>
        <w:tab/>
      </w:r>
      <w:r w:rsidR="003E6DA9">
        <w:rPr>
          <w:rFonts w:ascii="Arial" w:hAnsi="Arial" w:cs="Arial"/>
        </w:rPr>
        <w:t>:</w:t>
      </w:r>
      <w:r w:rsidR="003E6DA9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 xml:space="preserve">   </w:t>
      </w:r>
      <w:r w:rsidR="001C5C6C">
        <w:rPr>
          <w:rFonts w:ascii="Arial" w:hAnsi="Arial" w:cs="Arial"/>
        </w:rPr>
        <w:t>${</w:t>
      </w:r>
      <w:proofErr w:type="spellStart"/>
      <w:r w:rsidR="001C5C6C">
        <w:rPr>
          <w:rFonts w:ascii="Arial" w:hAnsi="Arial" w:cs="Arial"/>
        </w:rPr>
        <w:t>judul</w:t>
      </w:r>
      <w:proofErr w:type="spellEnd"/>
      <w:r w:rsidR="001C5C6C">
        <w:rPr>
          <w:rFonts w:ascii="Arial" w:hAnsi="Arial" w:cs="Arial"/>
        </w:rPr>
        <w:t>}</w:t>
      </w:r>
    </w:p>
    <w:p w:rsidR="003E6DA9" w:rsidRDefault="00797298" w:rsidP="001C5C6C">
      <w:pPr>
        <w:spacing w:after="0" w:line="360" w:lineRule="auto"/>
        <w:ind w:left="1843" w:hanging="1843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E83606">
        <w:rPr>
          <w:rFonts w:ascii="Arial" w:hAnsi="Arial" w:cs="Arial"/>
        </w:rPr>
        <w:tab/>
      </w:r>
    </w:p>
    <w:p w:rsidR="003E6DA9" w:rsidRDefault="003E437B" w:rsidP="003E6DA9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 w:rsidR="003E6DA9">
        <w:rPr>
          <w:rFonts w:ascii="Arial" w:hAnsi="Arial" w:cs="Arial"/>
        </w:rPr>
        <w:t>Angka</w:t>
      </w:r>
      <w:proofErr w:type="spellEnd"/>
      <w:r w:rsidR="003E6D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</w:t>
      </w:r>
      <w:r w:rsidR="003E6DA9">
        <w:rPr>
          <w:rFonts w:ascii="Arial" w:hAnsi="Arial" w:cs="Arial"/>
        </w:rPr>
        <w:t xml:space="preserve">............................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1B6BBD">
        <w:rPr>
          <w:rFonts w:ascii="Arial" w:hAnsi="Arial" w:cs="Arial"/>
        </w:rPr>
        <w:t>Huruf</w:t>
      </w:r>
      <w:proofErr w:type="spellEnd"/>
      <w:r w:rsidRPr="001B6BBD">
        <w:rPr>
          <w:rFonts w:ascii="Arial" w:hAnsi="Arial" w:cs="Arial"/>
        </w:rPr>
        <w:t xml:space="preserve"> </w:t>
      </w:r>
      <w:proofErr w:type="spellStart"/>
      <w:proofErr w:type="gramStart"/>
      <w:r w:rsidRPr="001B6BBD">
        <w:rPr>
          <w:rFonts w:ascii="Arial" w:hAnsi="Arial" w:cs="Arial"/>
        </w:rPr>
        <w:t>Mutu</w:t>
      </w:r>
      <w:proofErr w:type="spellEnd"/>
      <w:r w:rsidRPr="001B6BBD">
        <w:rPr>
          <w:rFonts w:ascii="Arial" w:hAnsi="Arial" w:cs="Arial"/>
        </w:rPr>
        <w:t xml:space="preserve"> :</w:t>
      </w:r>
      <w:proofErr w:type="gramEnd"/>
      <w:r w:rsidRPr="001B6B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/ B+ / B / C+ / C / BL</w:t>
      </w:r>
    </w:p>
    <w:p w:rsidR="004229E7" w:rsidRDefault="004229E7" w:rsidP="003E6DA9">
      <w:pPr>
        <w:spacing w:line="360" w:lineRule="auto"/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rekapitulasi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>: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977"/>
        <w:gridCol w:w="2552"/>
        <w:gridCol w:w="709"/>
        <w:gridCol w:w="595"/>
        <w:gridCol w:w="985"/>
        <w:gridCol w:w="1538"/>
      </w:tblGrid>
      <w:tr w:rsidR="004229E7" w:rsidRPr="007436E2" w:rsidTr="007678E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36E2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36E2"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36E2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r w:rsidR="00C74666">
              <w:rPr>
                <w:rStyle w:val="FootnoteReference"/>
                <w:rFonts w:ascii="Arial" w:hAnsi="Arial" w:cs="Arial"/>
                <w:b/>
                <w:sz w:val="20"/>
                <w:szCs w:val="20"/>
              </w:rPr>
              <w:footnoteReference w:id="1"/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Nilai</w:t>
            </w:r>
            <w:proofErr w:type="spellEnd"/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36E2">
              <w:rPr>
                <w:rFonts w:ascii="Arial" w:hAnsi="Arial" w:cs="Arial"/>
                <w:b/>
                <w:sz w:val="20"/>
                <w:szCs w:val="20"/>
              </w:rPr>
              <w:t>%</w:t>
            </w:r>
            <w:r w:rsidRPr="007436E2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436E2">
              <w:rPr>
                <w:rFonts w:ascii="Arial" w:hAnsi="Arial" w:cs="Arial"/>
                <w:b/>
                <w:sz w:val="20"/>
                <w:szCs w:val="20"/>
              </w:rPr>
              <w:t>Paraf</w:t>
            </w:r>
            <w:proofErr w:type="spellEnd"/>
          </w:p>
        </w:tc>
      </w:tr>
      <w:tr w:rsidR="004229E7" w:rsidRPr="007436E2" w:rsidTr="007678E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36E2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1C5C6C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dosen_pembimbing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</w:rPr>
            <w:id w:val="621190777"/>
            <w:placeholder>
              <w:docPart w:val="DefaultPlaceholder_1081868575"/>
            </w:placeholder>
            <w:dropDownList>
              <w:listItem w:displayText="Pembimbing Utama" w:value="Pembimbing Utama"/>
            </w:dropDownList>
          </w:sdtPr>
          <w:sdtEndPr/>
          <w:sdtContent>
            <w:tc>
              <w:tcPr>
                <w:tcW w:w="255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4229E7" w:rsidRPr="007436E2" w:rsidRDefault="00584B22" w:rsidP="007678E7">
                <w:pPr>
                  <w:tabs>
                    <w:tab w:val="left" w:pos="1320"/>
                    <w:tab w:val="left" w:pos="1440"/>
                    <w:tab w:val="left" w:leader="dot" w:pos="10680"/>
                  </w:tabs>
                  <w:spacing w:after="0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Pembimbing Utama</w:t>
                </w:r>
              </w:p>
            </w:tc>
          </w:sdtContent>
        </w:sdt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29E7" w:rsidRPr="007436E2" w:rsidTr="007678E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1C5C6C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nama_dosen2</w:t>
            </w:r>
            <w:r>
              <w:rPr>
                <w:rFonts w:ascii="Arial" w:hAnsi="Arial" w:cs="Arial"/>
              </w:rPr>
              <w:t>}</w:t>
            </w:r>
          </w:p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1C5C6C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Pr="001C5C6C">
              <w:rPr>
                <w:rFonts w:ascii="Arial" w:hAnsi="Arial" w:cs="Arial"/>
                <w:sz w:val="20"/>
                <w:szCs w:val="20"/>
              </w:rPr>
              <w:t>status_dosen2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29E7" w:rsidRPr="007436E2" w:rsidTr="007678E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7436E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229E7" w:rsidRPr="007436E2" w:rsidRDefault="001C5C6C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Pr="001C5C6C">
              <w:rPr>
                <w:rFonts w:ascii="Arial" w:hAnsi="Arial" w:cs="Arial"/>
                <w:sz w:val="20"/>
                <w:szCs w:val="20"/>
              </w:rPr>
              <w:t>pembahas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bookmarkStart w:id="0" w:name="_GoBack"/>
            <w:bookmarkEnd w:id="0"/>
          </w:p>
        </w:tc>
        <w:sdt>
          <w:sdtPr>
            <w:rPr>
              <w:rFonts w:ascii="Arial" w:hAnsi="Arial" w:cs="Arial"/>
              <w:sz w:val="20"/>
              <w:szCs w:val="20"/>
            </w:rPr>
            <w:id w:val="819002256"/>
            <w:placeholder>
              <w:docPart w:val="626713351883433EB7EB3993F3B9C014"/>
            </w:placeholder>
            <w:dropDownList>
              <w:listItem w:displayText="Pembahas" w:value="Pembahas"/>
            </w:dropDownList>
          </w:sdtPr>
          <w:sdtEndPr/>
          <w:sdtContent>
            <w:tc>
              <w:tcPr>
                <w:tcW w:w="255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4229E7" w:rsidRPr="007436E2" w:rsidRDefault="00945C1A" w:rsidP="007678E7">
                <w:pPr>
                  <w:tabs>
                    <w:tab w:val="left" w:pos="1440"/>
                    <w:tab w:val="left" w:leader="dot" w:pos="10680"/>
                  </w:tabs>
                  <w:spacing w:after="0"/>
                  <w:jc w:val="center"/>
                  <w:rPr>
                    <w:rFonts w:ascii="Arial" w:hAnsi="Arial" w:cs="Arial"/>
                    <w:sz w:val="20"/>
                    <w:szCs w:val="20"/>
                    <w:vertAlign w:val="superscript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Pembahas</w:t>
                </w:r>
              </w:p>
            </w:tc>
          </w:sdtContent>
        </w:sdt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9E7" w:rsidRPr="007436E2" w:rsidRDefault="004229E7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610E" w:rsidRPr="007436E2" w:rsidTr="0045610E">
        <w:trPr>
          <w:trHeight w:val="520"/>
        </w:trPr>
        <w:tc>
          <w:tcPr>
            <w:tcW w:w="74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610E" w:rsidRPr="007436E2" w:rsidRDefault="0045610E" w:rsidP="0045610E">
            <w:pPr>
              <w:tabs>
                <w:tab w:val="left" w:pos="1320"/>
                <w:tab w:val="left" w:pos="1440"/>
                <w:tab w:val="left" w:leader="dot" w:pos="10680"/>
              </w:tabs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610E" w:rsidRPr="007436E2" w:rsidRDefault="0045610E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:rsidR="0045610E" w:rsidRPr="007436E2" w:rsidRDefault="0045610E" w:rsidP="007678E7">
            <w:pPr>
              <w:tabs>
                <w:tab w:val="left" w:pos="1320"/>
                <w:tab w:val="left" w:pos="1440"/>
                <w:tab w:val="left" w:leader="dot" w:pos="10680"/>
              </w:tabs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229E7" w:rsidRDefault="004229E7" w:rsidP="004229E7">
      <w:pPr>
        <w:spacing w:line="360" w:lineRule="auto"/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>Bandar Lampung</w:t>
      </w:r>
      <w:proofErr w:type="gramStart"/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id-ID"/>
        </w:rPr>
        <w:t>................................</w:t>
      </w:r>
      <w:proofErr w:type="gramEnd"/>
    </w:p>
    <w:p w:rsidR="004229E7" w:rsidRDefault="004229E7" w:rsidP="004229E7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Mengetahui</w:t>
      </w:r>
      <w:proofErr w:type="spellEnd"/>
      <w:r>
        <w:rPr>
          <w:rFonts w:ascii="Arial" w:hAnsi="Arial" w:cs="Arial"/>
        </w:rPr>
        <w:t>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Menyetujui</w:t>
      </w:r>
      <w:proofErr w:type="spellEnd"/>
      <w:r>
        <w:rPr>
          <w:rFonts w:ascii="Arial" w:hAnsi="Arial" w:cs="Arial"/>
        </w:rPr>
        <w:t>,</w:t>
      </w:r>
    </w:p>
    <w:p w:rsidR="004229E7" w:rsidRDefault="004229E7" w:rsidP="004229E7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Sekretaris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Jurusan</w:t>
      </w:r>
      <w:proofErr w:type="spellEnd"/>
      <w:r>
        <w:rPr>
          <w:rFonts w:ascii="Arial" w:hAnsi="Arial" w:cs="Arial"/>
        </w:rPr>
        <w:t>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C2E8B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Koordinator</w:t>
      </w:r>
      <w:proofErr w:type="spellEnd"/>
      <w:r>
        <w:rPr>
          <w:rFonts w:ascii="Arial" w:hAnsi="Arial" w:cs="Arial"/>
        </w:rPr>
        <w:t xml:space="preserve"> Seminar,</w:t>
      </w:r>
    </w:p>
    <w:p w:rsidR="004229E7" w:rsidRDefault="004229E7" w:rsidP="004229E7">
      <w:pPr>
        <w:tabs>
          <w:tab w:val="left" w:pos="1320"/>
          <w:tab w:val="left" w:pos="1440"/>
          <w:tab w:val="left" w:pos="660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4229E7" w:rsidRDefault="004229E7" w:rsidP="004229E7">
      <w:pPr>
        <w:tabs>
          <w:tab w:val="left" w:pos="1320"/>
          <w:tab w:val="left" w:pos="1440"/>
          <w:tab w:val="left" w:pos="660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4229E7" w:rsidRDefault="004229E7" w:rsidP="004229E7">
      <w:pPr>
        <w:tabs>
          <w:tab w:val="left" w:pos="1320"/>
          <w:tab w:val="left" w:pos="1440"/>
          <w:tab w:val="left" w:pos="6600"/>
          <w:tab w:val="left" w:leader="dot" w:pos="9960"/>
        </w:tabs>
        <w:spacing w:after="0" w:line="360" w:lineRule="auto"/>
        <w:rPr>
          <w:rFonts w:ascii="Arial" w:hAnsi="Arial" w:cs="Arial"/>
        </w:rPr>
      </w:pPr>
    </w:p>
    <w:p w:rsidR="004229E7" w:rsidRDefault="002C2E8B" w:rsidP="004229E7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Didik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Kurniawan</w:t>
      </w:r>
      <w:proofErr w:type="spellEnd"/>
      <w:r>
        <w:rPr>
          <w:rFonts w:ascii="Arial" w:hAnsi="Arial" w:cs="Arial"/>
        </w:rPr>
        <w:t>, M.T.</w:t>
      </w:r>
      <w:r w:rsidR="004229E7">
        <w:rPr>
          <w:rFonts w:ascii="Arial" w:hAnsi="Arial" w:cs="Arial"/>
        </w:rPr>
        <w:tab/>
      </w:r>
      <w:r w:rsidR="004229E7">
        <w:rPr>
          <w:rFonts w:ascii="Arial" w:hAnsi="Arial" w:cs="Arial"/>
        </w:rPr>
        <w:tab/>
      </w:r>
      <w:r w:rsidR="004229E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229E7">
        <w:rPr>
          <w:rFonts w:ascii="Arial" w:hAnsi="Arial" w:cs="Arial"/>
        </w:rPr>
        <w:t>.........................................................</w:t>
      </w:r>
    </w:p>
    <w:p w:rsidR="004229E7" w:rsidRDefault="004229E7" w:rsidP="004229E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NIP.</w:t>
      </w:r>
      <w:r w:rsidR="002C2E8B">
        <w:rPr>
          <w:rFonts w:ascii="Arial" w:hAnsi="Arial" w:cs="Arial"/>
        </w:rPr>
        <w:t xml:space="preserve"> 198004192005011004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NIP.</w:t>
      </w:r>
    </w:p>
    <w:p w:rsidR="003E6DA9" w:rsidRDefault="00C74666" w:rsidP="003E6DA9">
      <w:pPr>
        <w:tabs>
          <w:tab w:val="left" w:pos="1320"/>
          <w:tab w:val="left" w:pos="1440"/>
          <w:tab w:val="left" w:leader="dot" w:pos="996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6672" behindDoc="0" locked="0" layoutInCell="1" allowOverlap="1" wp14:anchorId="47F9612D" wp14:editId="4511D736">
            <wp:simplePos x="0" y="0"/>
            <wp:positionH relativeFrom="margin">
              <wp:posOffset>-28575</wp:posOffset>
            </wp:positionH>
            <wp:positionV relativeFrom="paragraph">
              <wp:posOffset>28575</wp:posOffset>
            </wp:positionV>
            <wp:extent cx="1809750" cy="12954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DA9" w:rsidRDefault="003E6DA9" w:rsidP="003E6DA9">
      <w:pPr>
        <w:tabs>
          <w:tab w:val="left" w:pos="1320"/>
          <w:tab w:val="left" w:pos="1440"/>
          <w:tab w:val="left" w:pos="6840"/>
          <w:tab w:val="left" w:leader="dot" w:pos="9960"/>
        </w:tabs>
        <w:ind w:left="6360"/>
        <w:rPr>
          <w:rFonts w:ascii="Arial" w:hAnsi="Arial" w:cs="Arial"/>
        </w:rPr>
      </w:pPr>
    </w:p>
    <w:p w:rsidR="003E6DA9" w:rsidRDefault="003E6DA9" w:rsidP="003E6DA9">
      <w:pPr>
        <w:tabs>
          <w:tab w:val="left" w:pos="1320"/>
          <w:tab w:val="left" w:pos="1440"/>
          <w:tab w:val="left" w:pos="6840"/>
          <w:tab w:val="left" w:leader="dot" w:pos="9960"/>
        </w:tabs>
        <w:ind w:left="6360"/>
        <w:rPr>
          <w:rFonts w:ascii="Arial" w:hAnsi="Arial" w:cs="Arial"/>
        </w:rPr>
      </w:pPr>
    </w:p>
    <w:p w:rsidR="003E6DA9" w:rsidRDefault="003E6DA9" w:rsidP="003E6DA9">
      <w:pPr>
        <w:tabs>
          <w:tab w:val="left" w:pos="1320"/>
          <w:tab w:val="left" w:pos="1440"/>
          <w:tab w:val="left" w:pos="6840"/>
          <w:tab w:val="left" w:leader="dot" w:pos="9960"/>
        </w:tabs>
        <w:ind w:left="6360"/>
        <w:rPr>
          <w:rFonts w:ascii="Arial" w:hAnsi="Arial" w:cs="Arial"/>
        </w:rPr>
      </w:pPr>
    </w:p>
    <w:p w:rsidR="00AF640B" w:rsidRDefault="00AF640B" w:rsidP="003E6DA9">
      <w:pPr>
        <w:spacing w:after="0" w:line="240" w:lineRule="auto"/>
        <w:rPr>
          <w:rFonts w:ascii="Arial" w:hAnsi="Arial" w:cs="Arial"/>
          <w:lang w:val="id-ID"/>
        </w:rPr>
      </w:pPr>
    </w:p>
    <w:p w:rsidR="00DE1702" w:rsidRPr="00B60829" w:rsidRDefault="003E6DA9" w:rsidP="003E6DA9">
      <w:pPr>
        <w:spacing w:after="0" w:line="240" w:lineRule="auto"/>
        <w:rPr>
          <w:rFonts w:ascii="Arial" w:hAnsi="Arial" w:cs="Arial"/>
          <w:lang w:val="id-ID"/>
        </w:rPr>
      </w:pPr>
      <w:r w:rsidRPr="00B60829">
        <w:rPr>
          <w:rFonts w:ascii="Arial" w:hAnsi="Arial" w:cs="Arial"/>
          <w:lang w:val="id-ID"/>
        </w:rPr>
        <w:t>F-0</w:t>
      </w:r>
      <w:r w:rsidRPr="00B60829">
        <w:rPr>
          <w:rFonts w:ascii="Arial" w:hAnsi="Arial" w:cs="Arial"/>
        </w:rPr>
        <w:t>5</w:t>
      </w:r>
      <w:r w:rsidRPr="00B60829">
        <w:rPr>
          <w:rFonts w:ascii="Arial" w:hAnsi="Arial" w:cs="Arial"/>
          <w:lang w:val="id-ID"/>
        </w:rPr>
        <w:t>/SOP</w:t>
      </w:r>
      <w:r w:rsidRPr="00B60829">
        <w:rPr>
          <w:rFonts w:ascii="Arial" w:hAnsi="Arial" w:cs="Arial"/>
        </w:rPr>
        <w:t>/MIPA</w:t>
      </w:r>
      <w:r w:rsidRPr="00B60829">
        <w:rPr>
          <w:rFonts w:ascii="Arial" w:hAnsi="Arial" w:cs="Arial"/>
          <w:lang w:val="id-ID"/>
        </w:rPr>
        <w:t>/</w:t>
      </w:r>
      <w:r w:rsidRPr="00B60829">
        <w:rPr>
          <w:rFonts w:ascii="Arial" w:hAnsi="Arial" w:cs="Arial"/>
        </w:rPr>
        <w:t>7.5/II</w:t>
      </w:r>
      <w:r w:rsidRPr="00B60829">
        <w:rPr>
          <w:rFonts w:ascii="Arial" w:hAnsi="Arial" w:cs="Arial"/>
          <w:lang w:val="id-ID"/>
        </w:rPr>
        <w:t>/</w:t>
      </w:r>
      <w:r w:rsidRPr="00B60829">
        <w:rPr>
          <w:rFonts w:ascii="Arial" w:hAnsi="Arial" w:cs="Arial"/>
        </w:rPr>
        <w:t>12</w:t>
      </w:r>
      <w:r w:rsidR="00B60829" w:rsidRPr="00B60829">
        <w:rPr>
          <w:rFonts w:ascii="Arial" w:hAnsi="Arial" w:cs="Arial"/>
        </w:rPr>
        <w:t>/001</w:t>
      </w:r>
    </w:p>
    <w:sectPr w:rsidR="00DE1702" w:rsidRPr="00B60829" w:rsidSect="00D952E5">
      <w:headerReference w:type="default" r:id="rId9"/>
      <w:pgSz w:w="11907" w:h="16839" w:code="9"/>
      <w:pgMar w:top="2383" w:right="1469" w:bottom="79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0E5" w:rsidRDefault="00BD20E5" w:rsidP="008C352E">
      <w:pPr>
        <w:spacing w:after="0" w:line="240" w:lineRule="auto"/>
      </w:pPr>
      <w:r>
        <w:separator/>
      </w:r>
    </w:p>
  </w:endnote>
  <w:endnote w:type="continuationSeparator" w:id="0">
    <w:p w:rsidR="00BD20E5" w:rsidRDefault="00BD20E5" w:rsidP="008C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0E5" w:rsidRDefault="00BD20E5" w:rsidP="008C352E">
      <w:pPr>
        <w:spacing w:after="0" w:line="240" w:lineRule="auto"/>
      </w:pPr>
      <w:r>
        <w:separator/>
      </w:r>
    </w:p>
  </w:footnote>
  <w:footnote w:type="continuationSeparator" w:id="0">
    <w:p w:rsidR="00BD20E5" w:rsidRDefault="00BD20E5" w:rsidP="008C352E">
      <w:pPr>
        <w:spacing w:after="0" w:line="240" w:lineRule="auto"/>
      </w:pPr>
      <w:r>
        <w:continuationSeparator/>
      </w:r>
    </w:p>
  </w:footnote>
  <w:footnote w:id="1">
    <w:p w:rsidR="00C74666" w:rsidRDefault="00C7466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4A45A0">
        <w:rPr>
          <w:b/>
        </w:rPr>
        <w:t>Untuk</w:t>
      </w:r>
      <w:proofErr w:type="spellEnd"/>
      <w:r w:rsidRPr="004A45A0">
        <w:rPr>
          <w:b/>
        </w:rPr>
        <w:t xml:space="preserve"> </w:t>
      </w:r>
      <w:proofErr w:type="spellStart"/>
      <w:r w:rsidRPr="004A45A0">
        <w:rPr>
          <w:b/>
        </w:rPr>
        <w:t>Skripsi</w:t>
      </w:r>
      <w:proofErr w:type="spellEnd"/>
      <w:r w:rsidRPr="004A45A0">
        <w:rPr>
          <w:b/>
        </w:rPr>
        <w:t xml:space="preserve"> </w:t>
      </w:r>
      <w:proofErr w:type="spellStart"/>
      <w:r w:rsidRPr="004A45A0">
        <w:rPr>
          <w:b/>
        </w:rPr>
        <w:t>dengan</w:t>
      </w:r>
      <w:proofErr w:type="spellEnd"/>
      <w:r w:rsidRPr="004A45A0">
        <w:rPr>
          <w:b/>
        </w:rPr>
        <w:t xml:space="preserve"> 2 </w:t>
      </w:r>
      <w:proofErr w:type="spellStart"/>
      <w:r w:rsidRPr="004A45A0">
        <w:rPr>
          <w:b/>
        </w:rPr>
        <w:t>Pembimbing</w:t>
      </w:r>
      <w:proofErr w:type="spellEnd"/>
      <w:r>
        <w:t xml:space="preserve">: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40%, </w:t>
      </w:r>
      <w:proofErr w:type="spellStart"/>
      <w:r>
        <w:t>Pembimbing</w:t>
      </w:r>
      <w:proofErr w:type="spellEnd"/>
      <w:r>
        <w:t xml:space="preserve"> </w:t>
      </w:r>
      <w:proofErr w:type="spellStart"/>
      <w:r w:rsidR="00945C1A">
        <w:t>Pembantu</w:t>
      </w:r>
      <w:proofErr w:type="spellEnd"/>
      <w:r>
        <w:t xml:space="preserve"> 20%,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Pembahas</w:t>
      </w:r>
      <w:proofErr w:type="spellEnd"/>
      <w:r>
        <w:t xml:space="preserve"> 40%. </w:t>
      </w:r>
      <w:proofErr w:type="spellStart"/>
      <w:r w:rsidRPr="004A45A0">
        <w:rPr>
          <w:b/>
        </w:rPr>
        <w:t>Untuk</w:t>
      </w:r>
      <w:proofErr w:type="spellEnd"/>
      <w:r w:rsidRPr="004A45A0">
        <w:rPr>
          <w:b/>
        </w:rPr>
        <w:t xml:space="preserve"> </w:t>
      </w:r>
      <w:proofErr w:type="spellStart"/>
      <w:r w:rsidRPr="004A45A0">
        <w:rPr>
          <w:b/>
        </w:rPr>
        <w:t>Skripsi</w:t>
      </w:r>
      <w:proofErr w:type="spellEnd"/>
      <w:r w:rsidRPr="004A45A0">
        <w:rPr>
          <w:b/>
        </w:rPr>
        <w:t xml:space="preserve"> </w:t>
      </w:r>
      <w:proofErr w:type="spellStart"/>
      <w:r w:rsidRPr="004A45A0">
        <w:rPr>
          <w:b/>
        </w:rPr>
        <w:t>dengan</w:t>
      </w:r>
      <w:proofErr w:type="spellEnd"/>
      <w:r w:rsidRPr="004A45A0">
        <w:rPr>
          <w:b/>
        </w:rPr>
        <w:t xml:space="preserve"> 1 </w:t>
      </w:r>
      <w:proofErr w:type="spellStart"/>
      <w:r w:rsidRPr="004A45A0">
        <w:rPr>
          <w:b/>
        </w:rPr>
        <w:t>Pembimbing</w:t>
      </w:r>
      <w:proofErr w:type="spellEnd"/>
      <w:r>
        <w:t xml:space="preserve">: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40%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Pembahas</w:t>
      </w:r>
      <w:proofErr w:type="spellEnd"/>
      <w:r>
        <w:t xml:space="preserve"> 30%.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DB6" w:rsidRDefault="008F4044" w:rsidP="00550DB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-253365</wp:posOffset>
              </wp:positionV>
              <wp:extent cx="7543800" cy="1033780"/>
              <wp:effectExtent l="0" t="0" r="19050" b="1397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033780"/>
                        <a:chOff x="14" y="318"/>
                        <a:chExt cx="11880" cy="1628"/>
                      </a:xfrm>
                    </wpg:grpSpPr>
                    <wps:wsp>
                      <wps:cNvPr id="3" name="Line 2"/>
                      <wps:cNvCnPr>
                        <a:cxnSpLocks noChangeShapeType="1"/>
                      </wps:cNvCnPr>
                      <wps:spPr bwMode="auto">
                        <a:xfrm>
                          <a:off x="14" y="1946"/>
                          <a:ext cx="118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313" y="318"/>
                          <a:ext cx="11281" cy="1539"/>
                          <a:chOff x="253" y="318"/>
                          <a:chExt cx="11281" cy="1539"/>
                        </a:xfrm>
                      </wpg:grpSpPr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29" y="326"/>
                            <a:ext cx="8050" cy="1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DB6" w:rsidRPr="00132EB3" w:rsidRDefault="00550DB6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KEMENT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E</w:t>
                              </w: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RIAN </w:t>
                              </w:r>
                              <w:r w:rsidR="00433351"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RISET, TEKNOLOGI, DAN PENDIDIKAN TINGGI</w:t>
                              </w:r>
                            </w:p>
                            <w:p w:rsidR="00550DB6" w:rsidRPr="00132EB3" w:rsidRDefault="00550DB6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UNIVERSITAS LAMPUNG</w:t>
                              </w:r>
                            </w:p>
                            <w:p w:rsidR="00550DB6" w:rsidRPr="00132EB3" w:rsidRDefault="00550DB6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FAKULTAS MATEMATIKA DAN ILMU PENGETAHUAN ALAM</w:t>
                              </w:r>
                            </w:p>
                            <w:p w:rsidR="00D952E5" w:rsidRPr="00132EB3" w:rsidRDefault="00D952E5" w:rsidP="00550DB6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id-ID"/>
                                </w:rPr>
                                <w:t>JURUSAN ILMU KOMPUTER</w:t>
                              </w:r>
                            </w:p>
                            <w:p w:rsidR="00132EB3" w:rsidRPr="00132EB3" w:rsidRDefault="00132EB3" w:rsidP="00132EB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 xml:space="preserve">Jl .Prof. Dr. Sumantri Brojonegoro No. 1 Bandar Lampung 35145 </w:t>
                              </w:r>
                            </w:p>
                            <w:p w:rsidR="00132EB3" w:rsidRPr="00132EB3" w:rsidRDefault="00132EB3" w:rsidP="00132EB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Telp 0816-402-223 Fax (0721) 704625</w:t>
                              </w: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132EB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Email :ilmu.komputer@fmipa.unila.ac.id Web :http//ilkom.unila.ac.id</w:t>
                              </w:r>
                            </w:p>
                            <w:p w:rsidR="00550DB6" w:rsidRPr="00132EB3" w:rsidRDefault="00550DB6" w:rsidP="00132EB3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3" y="318"/>
                            <a:ext cx="1670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DB6" w:rsidRDefault="00132EB3" w:rsidP="00550DB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819397" cy="819397"/>
                                    <wp:effectExtent l="19050" t="0" r="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18274" cy="8182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979" y="326"/>
                            <a:ext cx="1555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0DB6" w:rsidRDefault="00550DB6" w:rsidP="00550DB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56781" cy="474453"/>
                                    <wp:effectExtent l="19050" t="0" r="5169" b="0"/>
                                    <wp:docPr id="14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6781" cy="4744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50DB6" w:rsidRDefault="00550DB6" w:rsidP="00550DB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764122" cy="380649"/>
                                    <wp:effectExtent l="19050" t="0" r="0" b="0"/>
                                    <wp:docPr id="15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6067" cy="3816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7" style="position:absolute;margin-left:0;margin-top:-19.95pt;width:594pt;height:81.4pt;z-index:251659264;mso-position-horizontal:center;mso-position-horizontal-relative:margin" coordorigin="14,318" coordsize="11880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">
              <v:line id="Line 2" o:spid="_x0000_s1028" style="position:absolute;visibility:visible;mso-wrap-style:square" from="14,1946" to="11894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2Y9cIAAADaAAAADwAAAGRycy9kb3ducmV2LnhtbESPQYvCMBSE74L/ITxhb5qq66LVKCII&#10;4mW1Knh8NM+22LyUJtru/vqNIOxxmJlvmMWqNaV4Uu0KywqGgwgEcWp1wZmC82nbn4JwHlljaZkU&#10;/JCD1bLbWWCsbcNHeiY+EwHCLkYFufdVLKVLczLoBrYiDt7N1gZ9kHUmdY1NgJtSjqLoSxosOCzk&#10;WNEmp/SePIyCz+9Zc01/za45XMZ2f0zQTCd7pT567XoOwlPr/8Pv9k4rGMPrSrg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2Y9cIAAADaAAAADwAAAAAAAAAAAAAA&#10;AAChAgAAZHJzL2Rvd25yZXYueG1sUEsFBgAAAAAEAAQA+QAAAJADAAAAAA==&#10;" strokeweight="3pt">
                <v:stroke linestyle="thinThin"/>
              </v:line>
              <v:group id="Group 3" o:spid="_x0000_s1029" style="position:absolute;left:313;top:318;width:11281;height:1539" coordorigin="253,318" coordsize="11281,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left:1929;top:326;width:805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CA8QA&#10;AADaAAAADwAAAGRycy9kb3ducmV2LnhtbESPT4vCMBTE78J+h/AWvMiaKuhq1ygiiB78g+6CeHs0&#10;z7Zs81KaWOu3N4LgcZiZ3zCTWWMKUVPlcssKet0IBHFidc6pgr/f5dcIhPPIGgvLpOBODmbTj9YE&#10;Y21vfKD66FMRIOxiVJB5X8ZSuiQjg65rS+LgXWxl0AdZpVJXeAtwU8h+FA2lwZzDQoYlLTJK/o9X&#10;o4BXdTPubLb382i/W9vD5fSd40mp9mcz/wHhqfHv8Ku91goG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6ggPEAAAA2gAAAA8AAAAAAAAAAAAAAAAAmAIAAGRycy9k&#10;b3ducmV2LnhtbFBLBQYAAAAABAAEAPUAAACJAwAAAAA=&#10;" filled="f" stroked="f" strokecolor="blue">
                  <v:textbox>
                    <w:txbxContent>
                      <w:p w:rsidR="00550DB6" w:rsidRPr="00132EB3" w:rsidRDefault="00550DB6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KEMENT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E</w:t>
                        </w: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 xml:space="preserve">RIAN </w:t>
                        </w:r>
                        <w:r w:rsidR="00433351"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RISET, TEKNOLOGI, DAN PENDIDIKAN TINGGI</w:t>
                        </w:r>
                      </w:p>
                      <w:p w:rsidR="00550DB6" w:rsidRPr="00132EB3" w:rsidRDefault="00550DB6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132EB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UNIVERSITAS LAMPUNG</w:t>
                        </w:r>
                      </w:p>
                      <w:p w:rsidR="00550DB6" w:rsidRPr="00132EB3" w:rsidRDefault="00550DB6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132EB3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FAKULTAS MATEMATIKA DAN ILMU PENGETAHUAN ALAM</w:t>
                        </w:r>
                      </w:p>
                      <w:p w:rsidR="00D952E5" w:rsidRPr="00132EB3" w:rsidRDefault="00D952E5" w:rsidP="00550DB6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JURUSAN ILMU KOMPUTER</w:t>
                        </w:r>
                      </w:p>
                      <w:p w:rsidR="00132EB3" w:rsidRPr="00132EB3" w:rsidRDefault="00132EB3" w:rsidP="00132EB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</w:pP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 xml:space="preserve">Jl .Prof. Dr. Sumantri Brojonegoro No. 1 Bandar Lampung 35145 </w:t>
                        </w:r>
                      </w:p>
                      <w:p w:rsidR="00132EB3" w:rsidRPr="00132EB3" w:rsidRDefault="00132EB3" w:rsidP="00132EB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</w:pP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Telp 0816-402-223 Fax (0721) 704625</w:t>
                        </w: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132EB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Email :ilmu.komputer@fmipa.unila.ac.id Web :http//ilkom.unila.ac.id</w:t>
                        </w:r>
                      </w:p>
                      <w:p w:rsidR="00550DB6" w:rsidRPr="00132EB3" w:rsidRDefault="00550DB6" w:rsidP="00132EB3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id-ID"/>
                          </w:rPr>
                        </w:pPr>
                      </w:p>
                    </w:txbxContent>
                  </v:textbox>
                </v:shape>
                <v:shape id="Text Box 5" o:spid="_x0000_s1031" type="#_x0000_t202" style="position:absolute;left:253;top:318;width:167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550DB6" w:rsidRDefault="00132EB3" w:rsidP="00550DB6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819397" cy="819397"/>
                              <wp:effectExtent l="1905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8274" cy="8182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" o:spid="_x0000_s1032" type="#_x0000_t202" style="position:absolute;left:9979;top:326;width:1555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550DB6" w:rsidRDefault="00550DB6" w:rsidP="00550DB6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56781" cy="474453"/>
                              <wp:effectExtent l="19050" t="0" r="5169" b="0"/>
                              <wp:docPr id="14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6781" cy="474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50DB6" w:rsidRDefault="00550DB6" w:rsidP="00550DB6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764122" cy="380649"/>
                              <wp:effectExtent l="19050" t="0" r="0" b="0"/>
                              <wp:docPr id="15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6067" cy="3816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w10:wrap anchorx="margin"/>
            </v:group>
          </w:pict>
        </mc:Fallback>
      </mc:AlternateContent>
    </w:r>
  </w:p>
  <w:p w:rsidR="00550DB6" w:rsidRDefault="00550DB6" w:rsidP="00550DB6">
    <w:pPr>
      <w:pStyle w:val="Header"/>
    </w:pPr>
  </w:p>
  <w:p w:rsidR="00B16527" w:rsidRPr="00550DB6" w:rsidRDefault="00B16527" w:rsidP="00550D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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4" w15:restartNumberingAfterBreak="0">
    <w:nsid w:val="0DDE3E7F"/>
    <w:multiLevelType w:val="hybridMultilevel"/>
    <w:tmpl w:val="C2C8EA3A"/>
    <w:lvl w:ilvl="0" w:tplc="3AF649B4">
      <w:start w:val="1"/>
      <w:numFmt w:val="bullet"/>
      <w:lvlText w:val="¨"/>
      <w:lvlJc w:val="left"/>
      <w:pPr>
        <w:ind w:left="107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4B1603F"/>
    <w:multiLevelType w:val="hybridMultilevel"/>
    <w:tmpl w:val="218408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21AF4"/>
    <w:multiLevelType w:val="hybridMultilevel"/>
    <w:tmpl w:val="6B12285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318D2DF6"/>
    <w:multiLevelType w:val="hybridMultilevel"/>
    <w:tmpl w:val="D80E098E"/>
    <w:lvl w:ilvl="0" w:tplc="C9D0C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55A14"/>
    <w:multiLevelType w:val="hybridMultilevel"/>
    <w:tmpl w:val="FDD802A2"/>
    <w:lvl w:ilvl="0" w:tplc="646A97D6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415A39"/>
    <w:multiLevelType w:val="hybridMultilevel"/>
    <w:tmpl w:val="2924BD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06377"/>
    <w:multiLevelType w:val="hybridMultilevel"/>
    <w:tmpl w:val="2B6630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B396B"/>
    <w:multiLevelType w:val="hybridMultilevel"/>
    <w:tmpl w:val="1CBCD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27A96"/>
    <w:multiLevelType w:val="hybridMultilevel"/>
    <w:tmpl w:val="65BE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B6A4C"/>
    <w:multiLevelType w:val="hybridMultilevel"/>
    <w:tmpl w:val="4C4EB812"/>
    <w:lvl w:ilvl="0" w:tplc="D5FA86E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3"/>
  </w:num>
  <w:num w:numId="5">
    <w:abstractNumId w:val="8"/>
  </w:num>
  <w:num w:numId="6">
    <w:abstractNumId w:val="7"/>
  </w:num>
  <w:num w:numId="7">
    <w:abstractNumId w:val="12"/>
  </w:num>
  <w:num w:numId="8">
    <w:abstractNumId w:val="11"/>
  </w:num>
  <w:num w:numId="9">
    <w:abstractNumId w:val="9"/>
  </w:num>
  <w:num w:numId="10">
    <w:abstractNumId w:val="10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ytDQyNjQwMzKzMDBS0lEKTi0uzszPAykwqgUAmdoRniwAAAA="/>
  </w:docVars>
  <w:rsids>
    <w:rsidRoot w:val="00165FE1"/>
    <w:rsid w:val="000077FB"/>
    <w:rsid w:val="000250AB"/>
    <w:rsid w:val="0002524C"/>
    <w:rsid w:val="0005647F"/>
    <w:rsid w:val="00056C99"/>
    <w:rsid w:val="0009094E"/>
    <w:rsid w:val="000B09EC"/>
    <w:rsid w:val="000C17D0"/>
    <w:rsid w:val="0010196B"/>
    <w:rsid w:val="00103630"/>
    <w:rsid w:val="00132EB3"/>
    <w:rsid w:val="00140197"/>
    <w:rsid w:val="00144A71"/>
    <w:rsid w:val="00145FDF"/>
    <w:rsid w:val="001474F4"/>
    <w:rsid w:val="001532E3"/>
    <w:rsid w:val="00164FD5"/>
    <w:rsid w:val="00165FE1"/>
    <w:rsid w:val="00166774"/>
    <w:rsid w:val="00182CA0"/>
    <w:rsid w:val="00194665"/>
    <w:rsid w:val="001967DB"/>
    <w:rsid w:val="001C4AFE"/>
    <w:rsid w:val="001C5C6C"/>
    <w:rsid w:val="00200A6B"/>
    <w:rsid w:val="00204324"/>
    <w:rsid w:val="002616AF"/>
    <w:rsid w:val="0026462F"/>
    <w:rsid w:val="00264B81"/>
    <w:rsid w:val="0027001F"/>
    <w:rsid w:val="0027250D"/>
    <w:rsid w:val="00294185"/>
    <w:rsid w:val="00296598"/>
    <w:rsid w:val="002B11AF"/>
    <w:rsid w:val="002C2E8B"/>
    <w:rsid w:val="00306FD0"/>
    <w:rsid w:val="00322415"/>
    <w:rsid w:val="00342FBB"/>
    <w:rsid w:val="0034348D"/>
    <w:rsid w:val="00355DE4"/>
    <w:rsid w:val="00360159"/>
    <w:rsid w:val="003652A0"/>
    <w:rsid w:val="0039000A"/>
    <w:rsid w:val="00394C75"/>
    <w:rsid w:val="003B1F1D"/>
    <w:rsid w:val="003D3767"/>
    <w:rsid w:val="003E3BFF"/>
    <w:rsid w:val="003E437B"/>
    <w:rsid w:val="003E5562"/>
    <w:rsid w:val="003E6749"/>
    <w:rsid w:val="003E6DA9"/>
    <w:rsid w:val="003E6FF8"/>
    <w:rsid w:val="003F0274"/>
    <w:rsid w:val="00401DE3"/>
    <w:rsid w:val="0040593C"/>
    <w:rsid w:val="004229E7"/>
    <w:rsid w:val="00426861"/>
    <w:rsid w:val="00433351"/>
    <w:rsid w:val="00447A61"/>
    <w:rsid w:val="00453BAF"/>
    <w:rsid w:val="0045610E"/>
    <w:rsid w:val="0049134F"/>
    <w:rsid w:val="004A2B2B"/>
    <w:rsid w:val="004B43A1"/>
    <w:rsid w:val="004D19F9"/>
    <w:rsid w:val="004E4CFE"/>
    <w:rsid w:val="004F1AB8"/>
    <w:rsid w:val="00545E06"/>
    <w:rsid w:val="00550DB6"/>
    <w:rsid w:val="00565ABB"/>
    <w:rsid w:val="00584B22"/>
    <w:rsid w:val="005A4522"/>
    <w:rsid w:val="005B1588"/>
    <w:rsid w:val="005C450D"/>
    <w:rsid w:val="005D358C"/>
    <w:rsid w:val="005E5FE6"/>
    <w:rsid w:val="005F6F56"/>
    <w:rsid w:val="00613E45"/>
    <w:rsid w:val="00626571"/>
    <w:rsid w:val="00634C70"/>
    <w:rsid w:val="00644D89"/>
    <w:rsid w:val="006865B1"/>
    <w:rsid w:val="0069371C"/>
    <w:rsid w:val="006B63B6"/>
    <w:rsid w:val="006D7A2B"/>
    <w:rsid w:val="00724BAA"/>
    <w:rsid w:val="007312BA"/>
    <w:rsid w:val="00742A02"/>
    <w:rsid w:val="00755BE0"/>
    <w:rsid w:val="00756331"/>
    <w:rsid w:val="00765978"/>
    <w:rsid w:val="007661C3"/>
    <w:rsid w:val="00791E07"/>
    <w:rsid w:val="007959F4"/>
    <w:rsid w:val="00797298"/>
    <w:rsid w:val="007D2D00"/>
    <w:rsid w:val="007F3D8D"/>
    <w:rsid w:val="008641A4"/>
    <w:rsid w:val="008A65E4"/>
    <w:rsid w:val="008A732B"/>
    <w:rsid w:val="008B6152"/>
    <w:rsid w:val="008C352E"/>
    <w:rsid w:val="008F4044"/>
    <w:rsid w:val="009059E6"/>
    <w:rsid w:val="009101A3"/>
    <w:rsid w:val="00936B57"/>
    <w:rsid w:val="00945C1A"/>
    <w:rsid w:val="0095795E"/>
    <w:rsid w:val="00986336"/>
    <w:rsid w:val="009D41EC"/>
    <w:rsid w:val="00A22635"/>
    <w:rsid w:val="00A27317"/>
    <w:rsid w:val="00A3196E"/>
    <w:rsid w:val="00A32F2F"/>
    <w:rsid w:val="00A35527"/>
    <w:rsid w:val="00A52336"/>
    <w:rsid w:val="00A67603"/>
    <w:rsid w:val="00A74972"/>
    <w:rsid w:val="00AF640B"/>
    <w:rsid w:val="00AF746F"/>
    <w:rsid w:val="00B16527"/>
    <w:rsid w:val="00B24E96"/>
    <w:rsid w:val="00B3037D"/>
    <w:rsid w:val="00B42708"/>
    <w:rsid w:val="00B47FDF"/>
    <w:rsid w:val="00B60829"/>
    <w:rsid w:val="00B6113E"/>
    <w:rsid w:val="00BA3E65"/>
    <w:rsid w:val="00BB7ECE"/>
    <w:rsid w:val="00BD20E5"/>
    <w:rsid w:val="00BE4E24"/>
    <w:rsid w:val="00C1028F"/>
    <w:rsid w:val="00C512D7"/>
    <w:rsid w:val="00C56412"/>
    <w:rsid w:val="00C74666"/>
    <w:rsid w:val="00CC1B05"/>
    <w:rsid w:val="00CC4C2B"/>
    <w:rsid w:val="00CD4090"/>
    <w:rsid w:val="00CE5269"/>
    <w:rsid w:val="00D13878"/>
    <w:rsid w:val="00D16835"/>
    <w:rsid w:val="00D70F74"/>
    <w:rsid w:val="00D91129"/>
    <w:rsid w:val="00D952E5"/>
    <w:rsid w:val="00DA6730"/>
    <w:rsid w:val="00DB1099"/>
    <w:rsid w:val="00DB77DB"/>
    <w:rsid w:val="00DD51A8"/>
    <w:rsid w:val="00DD5F54"/>
    <w:rsid w:val="00DE1702"/>
    <w:rsid w:val="00E327B9"/>
    <w:rsid w:val="00E45B2B"/>
    <w:rsid w:val="00E67465"/>
    <w:rsid w:val="00E71FF9"/>
    <w:rsid w:val="00E83606"/>
    <w:rsid w:val="00E94953"/>
    <w:rsid w:val="00EA14DD"/>
    <w:rsid w:val="00ED072A"/>
    <w:rsid w:val="00EF258D"/>
    <w:rsid w:val="00F416A8"/>
    <w:rsid w:val="00F53BA4"/>
    <w:rsid w:val="00F64D94"/>
    <w:rsid w:val="00F84DA7"/>
    <w:rsid w:val="00FB13AE"/>
    <w:rsid w:val="00FB7123"/>
    <w:rsid w:val="00FD0515"/>
    <w:rsid w:val="00FD73B6"/>
    <w:rsid w:val="00FD7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1DE19F-8A97-44DD-AB53-126CE8BD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65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aliases w:val="Char"/>
    <w:basedOn w:val="Normal"/>
    <w:link w:val="HeaderChar"/>
    <w:uiPriority w:val="99"/>
    <w:rsid w:val="007312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7312B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312BA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532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rsid w:val="001967D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rsid w:val="001967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46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46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466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659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7F83F-ED1B-4E9B-8CF3-B15DD5165A8B}"/>
      </w:docPartPr>
      <w:docPartBody>
        <w:p w:rsidR="00315B6C" w:rsidRDefault="00C25272"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626713351883433EB7EB3993F3B9C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3208F-11C4-4565-8637-68C532BEFEA0}"/>
      </w:docPartPr>
      <w:docPartBody>
        <w:p w:rsidR="00315B6C" w:rsidRDefault="00C25272" w:rsidP="00C25272">
          <w:pPr>
            <w:pStyle w:val="626713351883433EB7EB3993F3B9C014"/>
          </w:pPr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E7FAF3EF77194558908466377FA4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87EDC-6559-42B5-B6BD-5938417EB3FE}"/>
      </w:docPartPr>
      <w:docPartBody>
        <w:p w:rsidR="00AB1EA5" w:rsidRDefault="00C33C7E" w:rsidP="00C33C7E">
          <w:pPr>
            <w:pStyle w:val="E7FAF3EF77194558908466377FA4E4CC"/>
          </w:pPr>
          <w:r w:rsidRPr="009F663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72"/>
    <w:rsid w:val="00315B6C"/>
    <w:rsid w:val="00557DCA"/>
    <w:rsid w:val="005A06DE"/>
    <w:rsid w:val="007D73EB"/>
    <w:rsid w:val="00831763"/>
    <w:rsid w:val="00AB1EA5"/>
    <w:rsid w:val="00C25272"/>
    <w:rsid w:val="00C3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3C7E"/>
    <w:rPr>
      <w:color w:val="808080"/>
    </w:rPr>
  </w:style>
  <w:style w:type="paragraph" w:customStyle="1" w:styleId="626713351883433EB7EB3993F3B9C014">
    <w:name w:val="626713351883433EB7EB3993F3B9C014"/>
    <w:rsid w:val="00C25272"/>
  </w:style>
  <w:style w:type="paragraph" w:customStyle="1" w:styleId="58D04CFA2F3344B69DEC3B584131534F">
    <w:name w:val="58D04CFA2F3344B69DEC3B584131534F"/>
    <w:rsid w:val="00315B6C"/>
  </w:style>
  <w:style w:type="paragraph" w:customStyle="1" w:styleId="DBAA2EB801E34B78ADBCC84DEB4466EC">
    <w:name w:val="DBAA2EB801E34B78ADBCC84DEB4466EC"/>
    <w:rsid w:val="00315B6C"/>
  </w:style>
  <w:style w:type="paragraph" w:customStyle="1" w:styleId="20AB1E479050461BADA24DAC5137809C">
    <w:name w:val="20AB1E479050461BADA24DAC5137809C"/>
    <w:rsid w:val="00315B6C"/>
  </w:style>
  <w:style w:type="paragraph" w:customStyle="1" w:styleId="CD9ACDAE5F444043854B81609414D218">
    <w:name w:val="CD9ACDAE5F444043854B81609414D218"/>
    <w:rsid w:val="00C33C7E"/>
  </w:style>
  <w:style w:type="paragraph" w:customStyle="1" w:styleId="588FFBA0BA4443B5873FDF391F716C40">
    <w:name w:val="588FFBA0BA4443B5873FDF391F716C40"/>
    <w:rsid w:val="00C33C7E"/>
  </w:style>
  <w:style w:type="paragraph" w:customStyle="1" w:styleId="D48E5F8A91084B4BBB2765FC7BB8497B">
    <w:name w:val="D48E5F8A91084B4BBB2765FC7BB8497B"/>
    <w:rsid w:val="00C33C7E"/>
  </w:style>
  <w:style w:type="paragraph" w:customStyle="1" w:styleId="F27DCAC1666E4045929FD17248C3BD4D">
    <w:name w:val="F27DCAC1666E4045929FD17248C3BD4D"/>
    <w:rsid w:val="00C33C7E"/>
  </w:style>
  <w:style w:type="paragraph" w:customStyle="1" w:styleId="6E50C170F0514A47AA02158AA9749C69">
    <w:name w:val="6E50C170F0514A47AA02158AA9749C69"/>
    <w:rsid w:val="00C33C7E"/>
  </w:style>
  <w:style w:type="paragraph" w:customStyle="1" w:styleId="ED90F6E6F8CF4E67A67DD7E8B019359D">
    <w:name w:val="ED90F6E6F8CF4E67A67DD7E8B019359D"/>
    <w:rsid w:val="00C33C7E"/>
  </w:style>
  <w:style w:type="paragraph" w:customStyle="1" w:styleId="24013B8F30484C1DBA313B04D3353285">
    <w:name w:val="24013B8F30484C1DBA313B04D3353285"/>
    <w:rsid w:val="00C33C7E"/>
  </w:style>
  <w:style w:type="paragraph" w:customStyle="1" w:styleId="20B016B280194F00AA197A0B8D99DDB1">
    <w:name w:val="20B016B280194F00AA197A0B8D99DDB1"/>
    <w:rsid w:val="00C33C7E"/>
  </w:style>
  <w:style w:type="paragraph" w:customStyle="1" w:styleId="2DBF825EFD1A49EBA8043BCFE3E59F32">
    <w:name w:val="2DBF825EFD1A49EBA8043BCFE3E59F32"/>
    <w:rsid w:val="00C33C7E"/>
  </w:style>
  <w:style w:type="paragraph" w:customStyle="1" w:styleId="DE3FBAB906F34C20A6A8DB44F4345F12">
    <w:name w:val="DE3FBAB906F34C20A6A8DB44F4345F12"/>
    <w:rsid w:val="00C33C7E"/>
  </w:style>
  <w:style w:type="paragraph" w:customStyle="1" w:styleId="DEAEB95C7DD04AD5873EE0983AD505DD">
    <w:name w:val="DEAEB95C7DD04AD5873EE0983AD505DD"/>
    <w:rsid w:val="00C33C7E"/>
  </w:style>
  <w:style w:type="paragraph" w:customStyle="1" w:styleId="147CAA4389674F648377C69EC2A60A7B">
    <w:name w:val="147CAA4389674F648377C69EC2A60A7B"/>
    <w:rsid w:val="00C33C7E"/>
  </w:style>
  <w:style w:type="paragraph" w:customStyle="1" w:styleId="BF38AE2CB333475099796F3EC87FAECB">
    <w:name w:val="BF38AE2CB333475099796F3EC87FAECB"/>
    <w:rsid w:val="00C33C7E"/>
  </w:style>
  <w:style w:type="paragraph" w:customStyle="1" w:styleId="E7FAF3EF77194558908466377FA4E4CC">
    <w:name w:val="E7FAF3EF77194558908466377FA4E4CC"/>
    <w:rsid w:val="00C33C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71F4D-B36D-4E32-8412-B9ABC4454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Suhendra</dc:creator>
  <cp:lastModifiedBy>USER</cp:lastModifiedBy>
  <cp:revision>29</cp:revision>
  <cp:lastPrinted>2014-06-07T05:52:00Z</cp:lastPrinted>
  <dcterms:created xsi:type="dcterms:W3CDTF">2017-08-04T06:42:00Z</dcterms:created>
  <dcterms:modified xsi:type="dcterms:W3CDTF">2017-12-15T01:21:00Z</dcterms:modified>
</cp:coreProperties>
</file>